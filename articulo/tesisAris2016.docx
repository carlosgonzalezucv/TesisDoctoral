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44B80" w:rsidRDefault="00B44B80" w:rsidP="00B44B80">
      <w:pPr>
        <w:pStyle w:val="Predeterminado"/>
        <w:jc w:val="center"/>
      </w:pPr>
      <w:r>
        <w:rPr>
          <w:rFonts w:eastAsia="Calibri" w:cs="Calibri"/>
          <w:b/>
          <w:bCs/>
          <w:color w:val="000000"/>
        </w:rPr>
        <w:t>DISEÑO DEL SISTEMA DE INFORMACIÓN Y CONTROL ADMINISTRATIVO DE LOS PACIENTES DEL CONSULTORIO TÉCNICO DENTAL “MAGE PRODENT”</w:t>
      </w:r>
    </w:p>
    <w:p w:rsidR="00B44B80" w:rsidRDefault="00B44B80" w:rsidP="00B44B80">
      <w:pPr>
        <w:spacing w:before="100" w:beforeAutospacing="1" w:line="360" w:lineRule="auto"/>
        <w:ind w:firstLine="709"/>
        <w:jc w:val="center"/>
        <w:rPr>
          <w:rFonts w:ascii="Arial" w:hAnsi="Arial" w:cs="Arial"/>
          <w:b/>
        </w:rPr>
      </w:pPr>
    </w:p>
    <w:p w:rsidR="00B44B80" w:rsidRPr="00976A11" w:rsidRDefault="00B44B80" w:rsidP="00B44B80">
      <w:pPr>
        <w:spacing w:before="100" w:beforeAutospacing="1" w:line="360" w:lineRule="auto"/>
        <w:jc w:val="center"/>
        <w:rPr>
          <w:rFonts w:ascii="Arial" w:hAnsi="Arial" w:cs="Arial"/>
          <w:b/>
        </w:rPr>
      </w:pPr>
      <w:r w:rsidRPr="00976A11">
        <w:rPr>
          <w:rFonts w:ascii="Arial" w:hAnsi="Arial" w:cs="Arial"/>
          <w:b/>
        </w:rPr>
        <w:t xml:space="preserve">INTRODUCCIÓN </w:t>
      </w:r>
      <w:r w:rsidRPr="00976A11">
        <w:rPr>
          <w:rFonts w:ascii="Arial" w:hAnsi="Arial" w:cs="Arial"/>
          <w:b/>
        </w:rPr>
        <w:br/>
      </w:r>
    </w:p>
    <w:p w:rsidR="00B44B80" w:rsidRPr="00E5096F" w:rsidRDefault="00B44B80" w:rsidP="00B44B80">
      <w:pPr>
        <w:spacing w:before="100" w:beforeAutospacing="1" w:line="360" w:lineRule="auto"/>
        <w:ind w:firstLine="709"/>
        <w:jc w:val="both"/>
        <w:rPr>
          <w:rFonts w:ascii="Arial" w:hAnsi="Arial" w:cs="Arial"/>
        </w:rPr>
      </w:pPr>
      <w:r>
        <w:rPr>
          <w:rFonts w:ascii="Arial" w:hAnsi="Arial" w:cs="Arial"/>
        </w:rPr>
        <w:t>L</w:t>
      </w:r>
      <w:r w:rsidRPr="00E5096F">
        <w:rPr>
          <w:rFonts w:ascii="Arial" w:hAnsi="Arial" w:cs="Arial"/>
        </w:rPr>
        <w:t>a automatización ha entrado en casi todas las actividades de los seres humanos, tanto en los procesos materiales como en los intelectuales; existe la n</w:t>
      </w:r>
      <w:r>
        <w:rPr>
          <w:rFonts w:ascii="Arial" w:hAnsi="Arial" w:cs="Arial"/>
        </w:rPr>
        <w:t>ecesidad de automatizar todos la</w:t>
      </w:r>
      <w:r w:rsidRPr="00E5096F">
        <w:rPr>
          <w:rFonts w:ascii="Arial" w:hAnsi="Arial" w:cs="Arial"/>
        </w:rPr>
        <w:t xml:space="preserve">s </w:t>
      </w:r>
      <w:r>
        <w:rPr>
          <w:rFonts w:ascii="Arial" w:hAnsi="Arial" w:cs="Arial"/>
        </w:rPr>
        <w:t>tareas</w:t>
      </w:r>
      <w:r w:rsidRPr="00E5096F">
        <w:rPr>
          <w:rFonts w:ascii="Arial" w:hAnsi="Arial" w:cs="Arial"/>
        </w:rPr>
        <w:t xml:space="preserve"> que se realizan en los establecimientos públicos y privados, para mejorar así la gerencia de los mismos</w:t>
      </w:r>
      <w:r>
        <w:rPr>
          <w:rFonts w:ascii="Arial" w:hAnsi="Arial" w:cs="Arial"/>
        </w:rPr>
        <w:t>,</w:t>
      </w:r>
      <w:r w:rsidRPr="00E5096F">
        <w:rPr>
          <w:rFonts w:ascii="Arial" w:hAnsi="Arial" w:cs="Arial"/>
        </w:rPr>
        <w:t xml:space="preserve"> consiguiendo un control y análisis de los datos e información de manera confiable, segura y más eficaz.</w:t>
      </w:r>
    </w:p>
    <w:p w:rsidR="00B44B80" w:rsidRPr="00E5096F" w:rsidRDefault="00B44B80" w:rsidP="00B44B80">
      <w:pPr>
        <w:spacing w:before="100" w:beforeAutospacing="1" w:line="360" w:lineRule="auto"/>
        <w:ind w:firstLine="709"/>
        <w:jc w:val="both"/>
        <w:rPr>
          <w:rFonts w:ascii="Arial" w:hAnsi="Arial" w:cs="Arial"/>
        </w:rPr>
      </w:pPr>
      <w:r w:rsidRPr="00E5096F">
        <w:rPr>
          <w:rFonts w:ascii="Arial" w:hAnsi="Arial" w:cs="Arial"/>
        </w:rPr>
        <w:t>Hoy día hay muchas organizaciones, sobre todo las pequeñas,  y las que recién abren sus puertas</w:t>
      </w:r>
      <w:r>
        <w:rPr>
          <w:rFonts w:ascii="Arial" w:hAnsi="Arial" w:cs="Arial"/>
        </w:rPr>
        <w:t xml:space="preserve">, que </w:t>
      </w:r>
      <w:r w:rsidRPr="00E5096F">
        <w:rPr>
          <w:rFonts w:ascii="Arial" w:hAnsi="Arial" w:cs="Arial"/>
        </w:rPr>
        <w:t xml:space="preserve">llevan el levantamiento de información, </w:t>
      </w:r>
      <w:r>
        <w:rPr>
          <w:rFonts w:ascii="Arial" w:hAnsi="Arial" w:cs="Arial"/>
        </w:rPr>
        <w:t>control estadístico y</w:t>
      </w:r>
      <w:r w:rsidRPr="00E5096F">
        <w:rPr>
          <w:rFonts w:ascii="Arial" w:hAnsi="Arial" w:cs="Arial"/>
        </w:rPr>
        <w:t xml:space="preserve"> archivo de forma manual y eso en algunos casos pueden generar problemas como: pérdid</w:t>
      </w:r>
      <w:r>
        <w:rPr>
          <w:rFonts w:ascii="Arial" w:hAnsi="Arial" w:cs="Arial"/>
        </w:rPr>
        <w:t>a</w:t>
      </w:r>
      <w:r w:rsidRPr="00E5096F">
        <w:rPr>
          <w:rFonts w:ascii="Arial" w:hAnsi="Arial" w:cs="Arial"/>
        </w:rPr>
        <w:t xml:space="preserve">s, mal  almacenamiento, demora a la hora de que se realice </w:t>
      </w:r>
      <w:r>
        <w:rPr>
          <w:rFonts w:ascii="Arial" w:hAnsi="Arial" w:cs="Arial"/>
        </w:rPr>
        <w:t>la</w:t>
      </w:r>
      <w:r w:rsidRPr="00E5096F">
        <w:rPr>
          <w:rFonts w:ascii="Arial" w:hAnsi="Arial" w:cs="Arial"/>
        </w:rPr>
        <w:t xml:space="preserve"> </w:t>
      </w:r>
      <w:r>
        <w:rPr>
          <w:rFonts w:ascii="Arial" w:hAnsi="Arial" w:cs="Arial"/>
        </w:rPr>
        <w:t>búsqueda</w:t>
      </w:r>
      <w:r w:rsidRPr="00E5096F">
        <w:rPr>
          <w:rFonts w:ascii="Arial" w:hAnsi="Arial" w:cs="Arial"/>
        </w:rPr>
        <w:t xml:space="preserve"> de cualquier tipo de información </w:t>
      </w:r>
      <w:r>
        <w:rPr>
          <w:rFonts w:ascii="Arial" w:hAnsi="Arial" w:cs="Arial"/>
        </w:rPr>
        <w:t>o entregar un reporte,</w:t>
      </w:r>
      <w:r w:rsidRPr="00E5096F">
        <w:rPr>
          <w:rFonts w:ascii="Arial" w:hAnsi="Arial" w:cs="Arial"/>
        </w:rPr>
        <w:t xml:space="preserve"> eso ocasionaría problemas de carácter administrativo, económico, así como ecológico en la parte de papelería</w:t>
      </w:r>
      <w:r>
        <w:rPr>
          <w:rFonts w:ascii="Arial" w:hAnsi="Arial" w:cs="Arial"/>
        </w:rPr>
        <w:t>.</w:t>
      </w:r>
    </w:p>
    <w:p w:rsidR="00B44B80" w:rsidRPr="00E5096F" w:rsidRDefault="00B44B80" w:rsidP="00B44B80">
      <w:pPr>
        <w:spacing w:before="100" w:beforeAutospacing="1" w:line="360" w:lineRule="auto"/>
        <w:ind w:firstLine="709"/>
        <w:jc w:val="both"/>
        <w:rPr>
          <w:rFonts w:ascii="Arial" w:hAnsi="Arial" w:cs="Arial"/>
        </w:rPr>
      </w:pPr>
      <w:r w:rsidRPr="00E5096F">
        <w:rPr>
          <w:rFonts w:ascii="Arial" w:hAnsi="Arial" w:cs="Arial"/>
        </w:rPr>
        <w:t xml:space="preserve">Consecuentemente, el tema de los sistemas de información cobra relevancia, en los establecimientos de salud, que tienen la gran responsabilidad de ofrecer servicios adecuados a las necesidades de los clientes, siendo una de las formas de superar el problema de las </w:t>
      </w:r>
      <w:r>
        <w:rPr>
          <w:rFonts w:ascii="Arial" w:hAnsi="Arial" w:cs="Arial"/>
        </w:rPr>
        <w:t>limitaciones</w:t>
      </w:r>
      <w:r w:rsidRPr="00E5096F">
        <w:rPr>
          <w:rFonts w:ascii="Arial" w:hAnsi="Arial" w:cs="Arial"/>
        </w:rPr>
        <w:t xml:space="preserve"> en algunos servicios, donde la automatización sirve para reducir al mínimo las dificultades derivadas de la limitada capacidad para controlar las </w:t>
      </w:r>
      <w:r w:rsidRPr="00E5096F">
        <w:rPr>
          <w:rFonts w:ascii="Arial" w:hAnsi="Arial" w:cs="Arial"/>
        </w:rPr>
        <w:lastRenderedPageBreak/>
        <w:t>transacciones que requiera el paciente, el jefe, así como la persona encargada del establecimiento.</w:t>
      </w:r>
    </w:p>
    <w:p w:rsidR="00B44B80" w:rsidRPr="00E5096F" w:rsidRDefault="00B44B80" w:rsidP="00B44B80">
      <w:pPr>
        <w:spacing w:before="100" w:beforeAutospacing="1" w:line="360" w:lineRule="auto"/>
        <w:ind w:firstLine="709"/>
        <w:jc w:val="both"/>
        <w:rPr>
          <w:rFonts w:ascii="Arial" w:hAnsi="Arial" w:cs="Arial"/>
        </w:rPr>
      </w:pPr>
      <w:r w:rsidRPr="00E5096F">
        <w:rPr>
          <w:rFonts w:ascii="Arial" w:hAnsi="Arial" w:cs="Arial"/>
        </w:rPr>
        <w:t xml:space="preserve">Los pacientes son el elemento primordial para que existan los centros </w:t>
      </w:r>
      <w:r w:rsidRPr="00614C75">
        <w:rPr>
          <w:rFonts w:ascii="Arial" w:hAnsi="Arial" w:cs="Arial"/>
        </w:rPr>
        <w:t>de salud, por ellos trabajan  y deben hacerlo en función de relacionar, archivar,</w:t>
      </w:r>
      <w:r w:rsidRPr="00E5096F">
        <w:rPr>
          <w:rFonts w:ascii="Arial" w:hAnsi="Arial" w:cs="Arial"/>
        </w:rPr>
        <w:t xml:space="preserve"> ordenar y administrar la información y ponerlo a la disposición de su uso, en el momento que lo requieran y con la agilidad con que lo necesiten.</w:t>
      </w:r>
      <w:r>
        <w:rPr>
          <w:rFonts w:ascii="Arial" w:hAnsi="Arial" w:cs="Arial"/>
        </w:rPr>
        <w:t xml:space="preserve"> </w:t>
      </w:r>
      <w:r w:rsidRPr="00E5096F">
        <w:rPr>
          <w:rFonts w:ascii="Arial" w:hAnsi="Arial" w:cs="Arial"/>
        </w:rPr>
        <w:t xml:space="preserve">Hoy en día, muchos establecimientos </w:t>
      </w:r>
      <w:r>
        <w:rPr>
          <w:rFonts w:ascii="Arial" w:hAnsi="Arial" w:cs="Arial"/>
        </w:rPr>
        <w:t>de salud</w:t>
      </w:r>
      <w:r w:rsidRPr="00E5096F">
        <w:rPr>
          <w:rFonts w:ascii="Arial" w:hAnsi="Arial" w:cs="Arial"/>
        </w:rPr>
        <w:t xml:space="preserve">, están implementando </w:t>
      </w:r>
      <w:r>
        <w:rPr>
          <w:rFonts w:ascii="Arial" w:hAnsi="Arial" w:cs="Arial"/>
        </w:rPr>
        <w:t>software</w:t>
      </w:r>
      <w:r w:rsidRPr="00E5096F">
        <w:rPr>
          <w:rFonts w:ascii="Arial" w:hAnsi="Arial" w:cs="Arial"/>
        </w:rPr>
        <w:t xml:space="preserve"> para mejorar sus </w:t>
      </w:r>
      <w:r>
        <w:rPr>
          <w:rFonts w:ascii="Arial" w:hAnsi="Arial" w:cs="Arial"/>
        </w:rPr>
        <w:t>funciones y servicios, por otro lado,</w:t>
      </w:r>
      <w:r w:rsidRPr="00E5096F">
        <w:rPr>
          <w:rFonts w:ascii="Arial" w:hAnsi="Arial" w:cs="Arial"/>
        </w:rPr>
        <w:t xml:space="preserve"> muchas otras apenas están conociendo lo que significa un sistema de información  y </w:t>
      </w:r>
      <w:r>
        <w:rPr>
          <w:rFonts w:ascii="Arial" w:hAnsi="Arial" w:cs="Arial"/>
        </w:rPr>
        <w:t>todo lo que</w:t>
      </w:r>
      <w:r w:rsidRPr="00E5096F">
        <w:rPr>
          <w:rFonts w:ascii="Arial" w:hAnsi="Arial" w:cs="Arial"/>
        </w:rPr>
        <w:t xml:space="preserve"> puede proporcionarles, cuando se expresa como ventaja comparativa con los procedimientos</w:t>
      </w:r>
      <w:r>
        <w:rPr>
          <w:rFonts w:ascii="Arial" w:hAnsi="Arial" w:cs="Arial"/>
        </w:rPr>
        <w:t xml:space="preserve"> actuales</w:t>
      </w:r>
    </w:p>
    <w:p w:rsidR="00B44B80" w:rsidRPr="00E5096F" w:rsidRDefault="00B44B80" w:rsidP="00B44B80">
      <w:pPr>
        <w:spacing w:before="100" w:beforeAutospacing="1" w:line="360" w:lineRule="auto"/>
        <w:ind w:firstLine="709"/>
        <w:jc w:val="both"/>
        <w:rPr>
          <w:rFonts w:ascii="Arial" w:hAnsi="Arial" w:cs="Arial"/>
        </w:rPr>
      </w:pPr>
      <w:r>
        <w:rPr>
          <w:rFonts w:ascii="Arial" w:hAnsi="Arial" w:cs="Arial"/>
        </w:rPr>
        <w:t xml:space="preserve">Los requerimientos del diseño del software se basaron en la siguiente información: El </w:t>
      </w:r>
      <w:r w:rsidRPr="00E5096F">
        <w:rPr>
          <w:rFonts w:ascii="Arial" w:eastAsia="Calibri" w:hAnsi="Arial" w:cs="Arial"/>
        </w:rPr>
        <w:t>Consultorio Técnico Dental “Mage Prodent”</w:t>
      </w:r>
      <w:r>
        <w:rPr>
          <w:rFonts w:ascii="Arial" w:eastAsia="Calibri" w:hAnsi="Arial" w:cs="Arial"/>
        </w:rPr>
        <w:t xml:space="preserve">, </w:t>
      </w:r>
      <w:r w:rsidRPr="00A26154">
        <w:rPr>
          <w:rFonts w:ascii="Arial" w:hAnsi="Arial" w:cs="Arial"/>
        </w:rPr>
        <w:t xml:space="preserve">es una </w:t>
      </w:r>
      <w:r>
        <w:rPr>
          <w:rFonts w:ascii="Arial" w:hAnsi="Arial" w:cs="Arial"/>
        </w:rPr>
        <w:t>organización</w:t>
      </w:r>
      <w:r w:rsidRPr="00A26154">
        <w:rPr>
          <w:rFonts w:ascii="Arial" w:hAnsi="Arial" w:cs="Arial"/>
        </w:rPr>
        <w:t xml:space="preserve"> que se dedica a brindar servicios odontológicos</w:t>
      </w:r>
      <w:r>
        <w:rPr>
          <w:rFonts w:ascii="Arial" w:hAnsi="Arial" w:cs="Arial"/>
        </w:rPr>
        <w:t>, donde</w:t>
      </w:r>
      <w:r w:rsidRPr="00A26154">
        <w:rPr>
          <w:rFonts w:ascii="Arial" w:hAnsi="Arial" w:cs="Arial"/>
        </w:rPr>
        <w:t xml:space="preserve"> realiza sus procesos de creación de </w:t>
      </w:r>
      <w:r w:rsidRPr="00EE57AC">
        <w:rPr>
          <w:rFonts w:ascii="Arial" w:hAnsi="Arial" w:cs="Arial"/>
          <w:spacing w:val="-2"/>
        </w:rPr>
        <w:t>citas, consulta de pacientes, de historia clínica de los pacientes, presupuestos y control de pacientes de forma manual por lo que el tiempo para realizar cualquiera de estos procesos</w:t>
      </w:r>
      <w:r w:rsidRPr="00A26154">
        <w:rPr>
          <w:rFonts w:ascii="Arial" w:hAnsi="Arial" w:cs="Arial"/>
        </w:rPr>
        <w:t xml:space="preserve"> es a destiempo.</w:t>
      </w:r>
      <w:r>
        <w:rPr>
          <w:rFonts w:ascii="Arial" w:hAnsi="Arial" w:cs="Arial"/>
        </w:rPr>
        <w:t xml:space="preserve"> </w:t>
      </w:r>
      <w:r w:rsidRPr="00A26154">
        <w:rPr>
          <w:rFonts w:ascii="Arial" w:hAnsi="Arial" w:cs="Arial"/>
        </w:rPr>
        <w:t xml:space="preserve">La Propuesta que se presenta en la elaboración de </w:t>
      </w:r>
      <w:r>
        <w:rPr>
          <w:rFonts w:ascii="Arial" w:hAnsi="Arial" w:cs="Arial"/>
        </w:rPr>
        <w:t>este</w:t>
      </w:r>
      <w:r w:rsidRPr="00A26154">
        <w:rPr>
          <w:rFonts w:ascii="Arial" w:hAnsi="Arial" w:cs="Arial"/>
        </w:rPr>
        <w:t xml:space="preserve"> trabajo tiene como finalidad el </w:t>
      </w:r>
      <w:r>
        <w:rPr>
          <w:rFonts w:ascii="Arial" w:hAnsi="Arial" w:cs="Arial"/>
        </w:rPr>
        <w:t>diseño</w:t>
      </w:r>
      <w:r w:rsidRPr="00A26154">
        <w:rPr>
          <w:rFonts w:ascii="Arial" w:hAnsi="Arial" w:cs="Arial"/>
        </w:rPr>
        <w:t xml:space="preserve"> de un sistema de información para la gestión de consultas </w:t>
      </w:r>
      <w:r>
        <w:rPr>
          <w:rFonts w:ascii="Arial" w:hAnsi="Arial" w:cs="Arial"/>
        </w:rPr>
        <w:t>odontológicas,</w:t>
      </w:r>
      <w:r w:rsidRPr="00A26154">
        <w:rPr>
          <w:rFonts w:ascii="Arial" w:hAnsi="Arial" w:cs="Arial"/>
        </w:rPr>
        <w:t xml:space="preserve"> </w:t>
      </w:r>
      <w:r>
        <w:rPr>
          <w:rFonts w:ascii="Arial" w:hAnsi="Arial" w:cs="Arial"/>
        </w:rPr>
        <w:t>el cual</w:t>
      </w:r>
      <w:r w:rsidRPr="00A26154">
        <w:rPr>
          <w:rFonts w:ascii="Arial" w:hAnsi="Arial" w:cs="Arial"/>
        </w:rPr>
        <w:t xml:space="preserve"> permitirá al odontólogo brindar una mejor atención al paciente y realizar sus actividades de trabajo de forma rápida y precisa, además permitirá a los demás trabajadores poder automatizar sus trabajos diarios agilizando de esta manera los </w:t>
      </w:r>
      <w:r>
        <w:rPr>
          <w:rFonts w:ascii="Arial" w:hAnsi="Arial" w:cs="Arial"/>
        </w:rPr>
        <w:t xml:space="preserve">procesos organizacionales, </w:t>
      </w:r>
      <w:r w:rsidRPr="00E5096F">
        <w:rPr>
          <w:rFonts w:ascii="Arial" w:hAnsi="Arial" w:cs="Arial"/>
        </w:rPr>
        <w:t xml:space="preserve">en base a esto nos planteamos las siguientes interrogantes: ¿cuán beneficioso resultaría la implementación de un sistema que controle </w:t>
      </w:r>
      <w:r>
        <w:rPr>
          <w:rFonts w:ascii="Arial" w:hAnsi="Arial" w:cs="Arial"/>
        </w:rPr>
        <w:t>la</w:t>
      </w:r>
      <w:r w:rsidRPr="00E5096F">
        <w:rPr>
          <w:rFonts w:ascii="Arial" w:hAnsi="Arial" w:cs="Arial"/>
        </w:rPr>
        <w:t xml:space="preserve"> información?, ¿se lograría un mejor servicio?, ¿estarían realmente </w:t>
      </w:r>
      <w:r>
        <w:rPr>
          <w:rFonts w:ascii="Arial" w:hAnsi="Arial" w:cs="Arial"/>
        </w:rPr>
        <w:t>seguros los datos administrados</w:t>
      </w:r>
      <w:r w:rsidRPr="00E5096F">
        <w:rPr>
          <w:rFonts w:ascii="Arial" w:hAnsi="Arial" w:cs="Arial"/>
        </w:rPr>
        <w:t>?.</w:t>
      </w:r>
    </w:p>
    <w:p w:rsidR="00B44B80" w:rsidRPr="00E5096F" w:rsidRDefault="00B44B80" w:rsidP="00B44B80">
      <w:pPr>
        <w:spacing w:before="100" w:beforeAutospacing="1" w:line="360" w:lineRule="auto"/>
        <w:ind w:firstLine="709"/>
        <w:jc w:val="both"/>
        <w:rPr>
          <w:rFonts w:ascii="Arial" w:hAnsi="Arial" w:cs="Arial"/>
        </w:rPr>
      </w:pPr>
      <w:r>
        <w:rPr>
          <w:rFonts w:ascii="Arial" w:hAnsi="Arial" w:cs="Arial"/>
        </w:rPr>
        <w:lastRenderedPageBreak/>
        <w:t xml:space="preserve">Es por esto que </w:t>
      </w:r>
      <w:r w:rsidRPr="00E5096F">
        <w:rPr>
          <w:rFonts w:ascii="Arial" w:hAnsi="Arial" w:cs="Arial"/>
        </w:rPr>
        <w:t xml:space="preserve">se presenta el </w:t>
      </w:r>
      <w:r>
        <w:rPr>
          <w:rFonts w:ascii="Arial" w:hAnsi="Arial" w:cs="Arial"/>
        </w:rPr>
        <w:t>diseño</w:t>
      </w:r>
      <w:r w:rsidRPr="00E5096F">
        <w:rPr>
          <w:rFonts w:ascii="Arial" w:hAnsi="Arial" w:cs="Arial"/>
        </w:rPr>
        <w:t xml:space="preserve"> de un sistema automatizado, donde se realizaran estas actividades de manera efectiva, que le permita al usuario </w:t>
      </w:r>
      <w:r>
        <w:rPr>
          <w:rFonts w:ascii="Arial" w:hAnsi="Arial" w:cs="Arial"/>
        </w:rPr>
        <w:t xml:space="preserve">tener acceso  </w:t>
      </w:r>
      <w:r w:rsidRPr="00E5096F">
        <w:rPr>
          <w:rFonts w:ascii="Arial" w:hAnsi="Arial" w:cs="Arial"/>
        </w:rPr>
        <w:t xml:space="preserve">a  la información con más rapidez. </w:t>
      </w:r>
    </w:p>
    <w:p w:rsidR="00B44B80" w:rsidRDefault="00B44B80" w:rsidP="00B44B80">
      <w:pPr>
        <w:spacing w:before="100" w:beforeAutospacing="1" w:line="360" w:lineRule="auto"/>
        <w:ind w:firstLine="709"/>
        <w:jc w:val="center"/>
        <w:rPr>
          <w:rFonts w:ascii="Arial" w:hAnsi="Arial" w:cs="Arial"/>
          <w:b/>
          <w:sz w:val="28"/>
        </w:rPr>
      </w:pPr>
    </w:p>
    <w:p w:rsidR="00B44B80" w:rsidRPr="00976A11" w:rsidRDefault="00B44B80" w:rsidP="00B44B80">
      <w:pPr>
        <w:spacing w:before="100" w:beforeAutospacing="1" w:line="360" w:lineRule="auto"/>
        <w:jc w:val="center"/>
        <w:rPr>
          <w:rFonts w:ascii="Arial" w:hAnsi="Arial" w:cs="Arial"/>
          <w:b/>
          <w:sz w:val="28"/>
        </w:rPr>
      </w:pPr>
      <w:r w:rsidRPr="00976A11">
        <w:rPr>
          <w:rFonts w:ascii="Arial" w:hAnsi="Arial" w:cs="Arial"/>
          <w:b/>
          <w:sz w:val="28"/>
        </w:rPr>
        <w:t>Información General de la Empresa</w:t>
      </w:r>
    </w:p>
    <w:p w:rsidR="00B44B80" w:rsidRPr="00023E3D" w:rsidRDefault="00B44B80" w:rsidP="00B44B80">
      <w:pPr>
        <w:spacing w:before="100" w:beforeAutospacing="1" w:line="360" w:lineRule="auto"/>
        <w:rPr>
          <w:rFonts w:ascii="Arial" w:hAnsi="Arial" w:cs="Arial"/>
          <w:b/>
        </w:rPr>
      </w:pPr>
      <w:r w:rsidRPr="00023E3D">
        <w:rPr>
          <w:rFonts w:ascii="Arial" w:hAnsi="Arial" w:cs="Arial"/>
          <w:b/>
        </w:rPr>
        <w:t xml:space="preserve">Historia </w:t>
      </w:r>
    </w:p>
    <w:p w:rsidR="00B44B80" w:rsidRPr="00E5096F" w:rsidRDefault="00B44B80" w:rsidP="00B44B80">
      <w:pPr>
        <w:spacing w:before="100" w:beforeAutospacing="1" w:line="360" w:lineRule="auto"/>
        <w:ind w:firstLine="709"/>
        <w:jc w:val="both"/>
        <w:rPr>
          <w:rFonts w:ascii="Arial" w:hAnsi="Arial" w:cs="Arial"/>
        </w:rPr>
      </w:pPr>
      <w:r w:rsidRPr="00E5096F">
        <w:rPr>
          <w:rFonts w:ascii="Arial" w:hAnsi="Arial" w:cs="Arial"/>
        </w:rPr>
        <w:t>El consultorio técnico dental “MAGE-PRODENT”</w:t>
      </w:r>
      <w:r>
        <w:rPr>
          <w:rFonts w:ascii="Arial" w:hAnsi="Arial" w:cs="Arial"/>
        </w:rPr>
        <w:t>,</w:t>
      </w:r>
      <w:r w:rsidRPr="00E5096F">
        <w:rPr>
          <w:rFonts w:ascii="Arial" w:hAnsi="Arial" w:cs="Arial"/>
        </w:rPr>
        <w:t xml:space="preserve"> comenzó entre los años 2001-2002; la idea de crear dicho </w:t>
      </w:r>
      <w:r>
        <w:rPr>
          <w:rFonts w:ascii="Arial" w:hAnsi="Arial" w:cs="Arial"/>
        </w:rPr>
        <w:t>Consultorio</w:t>
      </w:r>
      <w:r w:rsidRPr="00E5096F">
        <w:rPr>
          <w:rFonts w:ascii="Arial" w:hAnsi="Arial" w:cs="Arial"/>
        </w:rPr>
        <w:t xml:space="preserve">, es del  </w:t>
      </w:r>
      <w:r>
        <w:rPr>
          <w:rFonts w:ascii="Arial" w:hAnsi="Arial" w:cs="Arial"/>
        </w:rPr>
        <w:t>Dr.</w:t>
      </w:r>
      <w:r w:rsidRPr="00E5096F">
        <w:rPr>
          <w:rFonts w:ascii="Arial" w:hAnsi="Arial" w:cs="Arial"/>
        </w:rPr>
        <w:t xml:space="preserve"> Ricardo Romero, que en el año 1989 comenzó su aprendizaje como </w:t>
      </w:r>
      <w:r>
        <w:rPr>
          <w:rFonts w:ascii="Arial" w:hAnsi="Arial" w:cs="Arial"/>
        </w:rPr>
        <w:t>odontólogo</w:t>
      </w:r>
      <w:r w:rsidRPr="00E5096F">
        <w:rPr>
          <w:rFonts w:ascii="Arial" w:hAnsi="Arial" w:cs="Arial"/>
        </w:rPr>
        <w:t xml:space="preserve"> y se inicio trabajando en varios laboratorios dentales, así se fue especializando en </w:t>
      </w:r>
      <w:r>
        <w:rPr>
          <w:rFonts w:ascii="Arial" w:hAnsi="Arial" w:cs="Arial"/>
        </w:rPr>
        <w:t>los trabajos propios de odontología: endodoncia, ortodoncia, extracción de piezas como los implantes;</w:t>
      </w:r>
      <w:r w:rsidRPr="00E5096F">
        <w:rPr>
          <w:rFonts w:ascii="Arial" w:hAnsi="Arial" w:cs="Arial"/>
        </w:rPr>
        <w:t xml:space="preserve"> montaje de porcelana, en  prótesis fija, removibles y  de acrílico.</w:t>
      </w:r>
    </w:p>
    <w:p w:rsidR="00B44B80" w:rsidRPr="00E5096F" w:rsidRDefault="00B44B80" w:rsidP="00B44B80">
      <w:pPr>
        <w:spacing w:before="100" w:beforeAutospacing="1" w:line="360" w:lineRule="auto"/>
        <w:ind w:firstLine="709"/>
        <w:jc w:val="both"/>
        <w:rPr>
          <w:rFonts w:ascii="Arial" w:hAnsi="Arial" w:cs="Arial"/>
        </w:rPr>
      </w:pPr>
      <w:r>
        <w:rPr>
          <w:rFonts w:ascii="Arial" w:hAnsi="Arial" w:cs="Arial"/>
        </w:rPr>
        <w:t>Este laboratorio da</w:t>
      </w:r>
      <w:r w:rsidRPr="00E5096F">
        <w:rPr>
          <w:rFonts w:ascii="Arial" w:hAnsi="Arial" w:cs="Arial"/>
        </w:rPr>
        <w:t xml:space="preserve"> inicio con pocos equipos, pocos clientes y dos trabajadores</w:t>
      </w:r>
      <w:r>
        <w:rPr>
          <w:rFonts w:ascii="Arial" w:hAnsi="Arial" w:cs="Arial"/>
        </w:rPr>
        <w:t>,</w:t>
      </w:r>
      <w:r w:rsidRPr="00E5096F">
        <w:rPr>
          <w:rFonts w:ascii="Arial" w:hAnsi="Arial" w:cs="Arial"/>
        </w:rPr>
        <w:t xml:space="preserve"> abriendo créditos en casa</w:t>
      </w:r>
      <w:r>
        <w:rPr>
          <w:rFonts w:ascii="Arial" w:hAnsi="Arial" w:cs="Arial"/>
        </w:rPr>
        <w:t>s</w:t>
      </w:r>
      <w:r w:rsidRPr="00E5096F">
        <w:rPr>
          <w:rFonts w:ascii="Arial" w:hAnsi="Arial" w:cs="Arial"/>
        </w:rPr>
        <w:t xml:space="preserve"> dentales y así fue creciendo como consultorio técnico dental. </w:t>
      </w:r>
    </w:p>
    <w:p w:rsidR="00B44B80" w:rsidRPr="00E5096F" w:rsidRDefault="00B44B80" w:rsidP="00B44B80">
      <w:pPr>
        <w:spacing w:before="100" w:beforeAutospacing="1" w:line="360" w:lineRule="auto"/>
        <w:ind w:firstLine="709"/>
        <w:jc w:val="both"/>
        <w:rPr>
          <w:rFonts w:ascii="Arial" w:hAnsi="Arial" w:cs="Arial"/>
        </w:rPr>
      </w:pPr>
      <w:r>
        <w:rPr>
          <w:rFonts w:ascii="Arial" w:hAnsi="Arial" w:cs="Arial"/>
        </w:rPr>
        <w:t>“MAGE-PRODENT”, t</w:t>
      </w:r>
      <w:r w:rsidRPr="00E5096F">
        <w:rPr>
          <w:rFonts w:ascii="Arial" w:hAnsi="Arial" w:cs="Arial"/>
        </w:rPr>
        <w:t>iene un compartimiento con un consultorio dental</w:t>
      </w:r>
      <w:r>
        <w:rPr>
          <w:rFonts w:ascii="Arial" w:hAnsi="Arial" w:cs="Arial"/>
        </w:rPr>
        <w:t>, donde desarrolla los trabajos propios de la odontología.</w:t>
      </w:r>
      <w:r w:rsidRPr="00E5096F">
        <w:rPr>
          <w:rFonts w:ascii="Arial" w:hAnsi="Arial" w:cs="Arial"/>
        </w:rPr>
        <w:t xml:space="preserve"> </w:t>
      </w:r>
      <w:r>
        <w:rPr>
          <w:rFonts w:ascii="Arial" w:hAnsi="Arial" w:cs="Arial"/>
        </w:rPr>
        <w:t>E</w:t>
      </w:r>
      <w:r w:rsidRPr="00E5096F">
        <w:rPr>
          <w:rFonts w:ascii="Arial" w:hAnsi="Arial" w:cs="Arial"/>
        </w:rPr>
        <w:t>n la actualidad</w:t>
      </w:r>
      <w:r>
        <w:rPr>
          <w:rFonts w:ascii="Arial" w:hAnsi="Arial" w:cs="Arial"/>
        </w:rPr>
        <w:t>,</w:t>
      </w:r>
      <w:r w:rsidRPr="00E5096F">
        <w:rPr>
          <w:rFonts w:ascii="Arial" w:hAnsi="Arial" w:cs="Arial"/>
        </w:rPr>
        <w:t xml:space="preserve"> </w:t>
      </w:r>
      <w:r>
        <w:rPr>
          <w:rFonts w:ascii="Arial" w:hAnsi="Arial" w:cs="Arial"/>
        </w:rPr>
        <w:t xml:space="preserve">también </w:t>
      </w:r>
      <w:r w:rsidRPr="00E5096F">
        <w:rPr>
          <w:rFonts w:ascii="Arial" w:hAnsi="Arial" w:cs="Arial"/>
        </w:rPr>
        <w:t xml:space="preserve">se especializa como laboratorio </w:t>
      </w:r>
      <w:r>
        <w:rPr>
          <w:rFonts w:ascii="Arial" w:hAnsi="Arial" w:cs="Arial"/>
        </w:rPr>
        <w:t xml:space="preserve">técnico </w:t>
      </w:r>
      <w:r w:rsidRPr="00E5096F">
        <w:rPr>
          <w:rFonts w:ascii="Arial" w:hAnsi="Arial" w:cs="Arial"/>
        </w:rPr>
        <w:t>dental</w:t>
      </w:r>
      <w:r>
        <w:rPr>
          <w:rFonts w:ascii="Arial" w:hAnsi="Arial" w:cs="Arial"/>
        </w:rPr>
        <w:t xml:space="preserve"> haciendo</w:t>
      </w:r>
      <w:r w:rsidRPr="00E5096F">
        <w:rPr>
          <w:rFonts w:ascii="Arial" w:hAnsi="Arial" w:cs="Arial"/>
        </w:rPr>
        <w:t xml:space="preserve"> </w:t>
      </w:r>
      <w:r>
        <w:rPr>
          <w:rFonts w:ascii="Arial" w:hAnsi="Arial" w:cs="Arial"/>
        </w:rPr>
        <w:t>trabajos de</w:t>
      </w:r>
      <w:r w:rsidRPr="00E5096F">
        <w:rPr>
          <w:rFonts w:ascii="Arial" w:hAnsi="Arial" w:cs="Arial"/>
        </w:rPr>
        <w:t xml:space="preserve"> prótesis fija</w:t>
      </w:r>
      <w:r>
        <w:rPr>
          <w:rFonts w:ascii="Arial" w:hAnsi="Arial" w:cs="Arial"/>
        </w:rPr>
        <w:t>, removibles</w:t>
      </w:r>
      <w:r w:rsidRPr="00E5096F">
        <w:rPr>
          <w:rFonts w:ascii="Arial" w:hAnsi="Arial" w:cs="Arial"/>
        </w:rPr>
        <w:t>, en implantes y prótesis en a</w:t>
      </w:r>
      <w:r>
        <w:rPr>
          <w:rFonts w:ascii="Arial" w:hAnsi="Arial" w:cs="Arial"/>
        </w:rPr>
        <w:t>crílico y aparatos de ortopedia, esto le da un gran crecimiento,</w:t>
      </w:r>
      <w:r w:rsidRPr="00E5096F">
        <w:rPr>
          <w:rFonts w:ascii="Arial" w:hAnsi="Arial" w:cs="Arial"/>
        </w:rPr>
        <w:t xml:space="preserve"> que hoy en día es reconocido</w:t>
      </w:r>
      <w:r>
        <w:rPr>
          <w:rFonts w:ascii="Arial" w:hAnsi="Arial" w:cs="Arial"/>
        </w:rPr>
        <w:t xml:space="preserve"> y solicitado por odontólogos independientes; por su calidad de trabajo, cabe destacar que es un centro donde le abre las puertas a los estudiantes de Técnica Dental, que así lo soliciten, para sus prácticas</w:t>
      </w:r>
    </w:p>
    <w:p w:rsidR="00B44B80" w:rsidRPr="00976A11" w:rsidRDefault="00B44B80" w:rsidP="00B44B80">
      <w:pPr>
        <w:spacing w:before="100" w:beforeAutospacing="1" w:line="360" w:lineRule="auto"/>
        <w:rPr>
          <w:rFonts w:ascii="Arial" w:hAnsi="Arial" w:cs="Arial"/>
          <w:b/>
        </w:rPr>
      </w:pPr>
      <w:r w:rsidRPr="00976A11">
        <w:rPr>
          <w:rFonts w:ascii="Arial" w:hAnsi="Arial" w:cs="Arial"/>
          <w:b/>
        </w:rPr>
        <w:lastRenderedPageBreak/>
        <w:t xml:space="preserve">Misión </w:t>
      </w:r>
    </w:p>
    <w:p w:rsidR="00B44B80" w:rsidRPr="00E5096F" w:rsidRDefault="00B44B80" w:rsidP="00B44B80">
      <w:pPr>
        <w:spacing w:before="100" w:beforeAutospacing="1" w:line="360" w:lineRule="auto"/>
        <w:ind w:firstLine="709"/>
        <w:jc w:val="both"/>
        <w:rPr>
          <w:rFonts w:ascii="Arial" w:hAnsi="Arial" w:cs="Arial"/>
        </w:rPr>
      </w:pPr>
      <w:r w:rsidRPr="00E5096F">
        <w:rPr>
          <w:rFonts w:ascii="Arial" w:hAnsi="Arial" w:cs="Arial"/>
        </w:rPr>
        <w:t>Su misión principal es el de realizar un buen trabajo que satisfaga al paciente, así como también enseñar a sus pasantes o aprendices para que de esta manera adquieran su propia identidad y</w:t>
      </w:r>
      <w:r>
        <w:rPr>
          <w:rFonts w:ascii="Arial" w:hAnsi="Arial" w:cs="Arial"/>
        </w:rPr>
        <w:t xml:space="preserve"> puedan</w:t>
      </w:r>
      <w:r w:rsidRPr="00E5096F">
        <w:rPr>
          <w:rFonts w:ascii="Arial" w:hAnsi="Arial" w:cs="Arial"/>
        </w:rPr>
        <w:t xml:space="preserve"> brindar sus propios conocimientos.</w:t>
      </w:r>
    </w:p>
    <w:p w:rsidR="00B44B80" w:rsidRPr="00E5096F" w:rsidRDefault="00B44B80" w:rsidP="00B44B80">
      <w:pPr>
        <w:spacing w:before="100" w:beforeAutospacing="1" w:line="360" w:lineRule="auto"/>
        <w:ind w:firstLine="709"/>
        <w:rPr>
          <w:rFonts w:ascii="Arial" w:hAnsi="Arial" w:cs="Arial"/>
        </w:rPr>
      </w:pPr>
    </w:p>
    <w:p w:rsidR="00B44B80" w:rsidRPr="00976A11" w:rsidRDefault="00B44B80" w:rsidP="00B44B80">
      <w:pPr>
        <w:spacing w:before="100" w:beforeAutospacing="1" w:line="360" w:lineRule="auto"/>
        <w:rPr>
          <w:rFonts w:ascii="Arial" w:hAnsi="Arial" w:cs="Arial"/>
          <w:b/>
        </w:rPr>
      </w:pPr>
      <w:r w:rsidRPr="00976A11">
        <w:rPr>
          <w:rFonts w:ascii="Arial" w:hAnsi="Arial" w:cs="Arial"/>
          <w:b/>
        </w:rPr>
        <w:t xml:space="preserve">Visión </w:t>
      </w:r>
    </w:p>
    <w:p w:rsidR="00B44B80" w:rsidRPr="00E5096F" w:rsidRDefault="00B44B80" w:rsidP="00B44B80">
      <w:pPr>
        <w:spacing w:before="100" w:beforeAutospacing="1" w:line="360" w:lineRule="auto"/>
        <w:ind w:firstLine="709"/>
        <w:rPr>
          <w:rFonts w:ascii="Arial" w:hAnsi="Arial" w:cs="Arial"/>
        </w:rPr>
      </w:pPr>
      <w:r w:rsidRPr="00E5096F">
        <w:rPr>
          <w:rFonts w:ascii="Arial" w:hAnsi="Arial" w:cs="Arial"/>
        </w:rPr>
        <w:t xml:space="preserve">Crecer cada día más para así ser reconocido, </w:t>
      </w:r>
      <w:r>
        <w:rPr>
          <w:rFonts w:ascii="Arial" w:hAnsi="Arial" w:cs="Arial"/>
        </w:rPr>
        <w:t>a nivel regional y</w:t>
      </w:r>
      <w:r w:rsidRPr="00E5096F">
        <w:rPr>
          <w:rFonts w:ascii="Arial" w:hAnsi="Arial" w:cs="Arial"/>
        </w:rPr>
        <w:t xml:space="preserve"> </w:t>
      </w:r>
      <w:r>
        <w:rPr>
          <w:rFonts w:ascii="Arial" w:hAnsi="Arial" w:cs="Arial"/>
        </w:rPr>
        <w:t>nacional</w:t>
      </w:r>
      <w:r w:rsidRPr="00E5096F">
        <w:rPr>
          <w:rFonts w:ascii="Arial" w:hAnsi="Arial" w:cs="Arial"/>
        </w:rPr>
        <w:t>.</w:t>
      </w:r>
    </w:p>
    <w:p w:rsidR="00B44B80" w:rsidRPr="00E5096F" w:rsidRDefault="00B44B80" w:rsidP="00B44B80">
      <w:pPr>
        <w:spacing w:before="100" w:beforeAutospacing="1" w:line="360" w:lineRule="auto"/>
        <w:ind w:firstLine="709"/>
        <w:rPr>
          <w:rFonts w:ascii="Arial" w:hAnsi="Arial" w:cs="Arial"/>
        </w:rPr>
      </w:pPr>
    </w:p>
    <w:p w:rsidR="00B44B80" w:rsidRPr="00DA661E" w:rsidRDefault="00B44B80" w:rsidP="00B44B80">
      <w:pPr>
        <w:spacing w:before="100" w:beforeAutospacing="1" w:line="360" w:lineRule="auto"/>
        <w:ind w:firstLine="709"/>
        <w:jc w:val="center"/>
        <w:rPr>
          <w:rFonts w:ascii="Arial" w:hAnsi="Arial" w:cs="Arial"/>
          <w:b/>
        </w:rPr>
      </w:pPr>
      <w:r w:rsidRPr="00DA661E">
        <w:rPr>
          <w:rFonts w:ascii="Arial" w:hAnsi="Arial" w:cs="Arial"/>
          <w:b/>
        </w:rPr>
        <w:t>ESTRUCTURA ORG</w:t>
      </w:r>
      <w:r w:rsidRPr="004A08DA">
        <w:rPr>
          <w:rFonts w:ascii="Arial" w:hAnsi="Arial" w:cs="Arial"/>
          <w:b/>
        </w:rPr>
        <w:t xml:space="preserve">ANIZATIVA DEL </w:t>
      </w:r>
      <w:r w:rsidRPr="004A08DA">
        <w:rPr>
          <w:rFonts w:ascii="Arial" w:eastAsia="Calibri" w:hAnsi="Arial" w:cs="Arial"/>
          <w:b/>
        </w:rPr>
        <w:t xml:space="preserve">CONSULTORIO TÉCNICO DENTAL </w:t>
      </w:r>
      <w:r w:rsidRPr="00DA661E">
        <w:rPr>
          <w:rFonts w:ascii="Arial" w:hAnsi="Arial" w:cs="Arial"/>
          <w:b/>
        </w:rPr>
        <w:t xml:space="preserve"> “MAGE-PRODENT” C.A.</w:t>
      </w:r>
    </w:p>
    <w:p w:rsidR="00B44B80" w:rsidRPr="00E5096F" w:rsidRDefault="004E54A1" w:rsidP="00B44B80">
      <w:pPr>
        <w:spacing w:before="100" w:beforeAutospacing="1" w:line="360" w:lineRule="auto"/>
        <w:ind w:firstLine="709"/>
        <w:rPr>
          <w:rFonts w:ascii="Arial" w:hAnsi="Arial" w:cs="Arial"/>
        </w:rPr>
      </w:pPr>
      <w:r w:rsidRPr="00E5096F">
        <w:rPr>
          <w:rFonts w:ascii="Arial" w:hAnsi="Arial" w:cs="Arial"/>
        </w:rPr>
        <w:pict>
          <v:group id="_x0000_s2064" style="position:absolute;left:0;text-align:left;margin-left:72.7pt;margin-top:342.2pt;width:274.05pt;height:218.6pt;z-index:251656704;mso-wrap-distance-left:0;mso-wrap-distance-right:0;mso-position-horizontal-relative:margin;mso-position-vertical-relative:margin" coordorigin="1089,-131" coordsize="4613,3060">
            <o:lock v:ext="edit" text="t"/>
            <v:line id="_x0000_s2065" style="position:absolute" from="3411,379" to="3411,2362" strokeweight=".26mm">
              <v:stroke joinstyle="miter"/>
            </v:line>
            <v:line id="_x0000_s2066" style="position:absolute" from="1800,946" to="4940,946" strokeweight=".26mm">
              <v:stroke joinstyle="miter"/>
            </v:line>
            <v:line id="_x0000_s2067" style="position:absolute" from="1809,951" to="1809,1454" strokeweight=".26mm">
              <v:stroke joinstyle="miter"/>
            </v:line>
            <v:line id="_x0000_s2068" style="position:absolute" from="4949,946" to="4949,1529" strokeweight=".26mm">
              <v:stroke joinstyle="miter"/>
            </v:line>
            <v:shapetype id="_x0000_t202" coordsize="21600,21600" o:spt="202" path="m,l,21600r21600,l21600,xe">
              <v:stroke joinstyle="miter"/>
              <v:path gradientshapeok="t" o:connecttype="rect"/>
            </v:shapetype>
            <v:shape id="_x0000_s2069" type="#_x0000_t202" style="position:absolute;left:1089;top:1422;width:1437;height:374" strokeweight=".26mm">
              <v:fill color2="black"/>
              <v:textbox style="mso-rotate-with-shape:t">
                <w:txbxContent>
                  <w:p w:rsidR="00B44B80" w:rsidRDefault="00B44B80" w:rsidP="00B44B80">
                    <w:pPr>
                      <w:spacing w:line="0" w:lineRule="atLeast"/>
                      <w:jc w:val="center"/>
                      <w:rPr>
                        <w:kern w:val="1"/>
                        <w:lang w:val="es-VE"/>
                      </w:rPr>
                    </w:pPr>
                    <w:r>
                      <w:rPr>
                        <w:kern w:val="1"/>
                        <w:lang w:val="es-VE"/>
                      </w:rPr>
                      <w:t>Asistente</w:t>
                    </w:r>
                  </w:p>
                </w:txbxContent>
              </v:textbox>
            </v:shape>
            <v:shape id="_x0000_s2070" type="#_x0000_t202" style="position:absolute;left:1937;top:2189;width:2947;height:740" strokeweight=".26mm">
              <v:fill color2="black"/>
              <v:textbox style="mso-rotate-with-shape:t">
                <w:txbxContent>
                  <w:p w:rsidR="00B44B80" w:rsidRDefault="00B44B80" w:rsidP="00B44B80">
                    <w:pPr>
                      <w:spacing w:after="240" w:line="0" w:lineRule="atLeast"/>
                      <w:jc w:val="center"/>
                      <w:rPr>
                        <w:kern w:val="1"/>
                        <w:lang w:val="es-VE"/>
                      </w:rPr>
                    </w:pPr>
                    <w:r>
                      <w:rPr>
                        <w:kern w:val="1"/>
                        <w:lang w:val="es-VE"/>
                      </w:rPr>
                      <w:t>Laboratorio</w:t>
                    </w:r>
                  </w:p>
                  <w:p w:rsidR="00B44B80" w:rsidRDefault="00B44B80" w:rsidP="00B44B80">
                    <w:pPr>
                      <w:spacing w:line="0" w:lineRule="atLeast"/>
                      <w:jc w:val="center"/>
                      <w:rPr>
                        <w:kern w:val="1"/>
                        <w:lang w:val="es-VE"/>
                      </w:rPr>
                    </w:pPr>
                    <w:r>
                      <w:rPr>
                        <w:kern w:val="1"/>
                        <w:lang w:val="es-VE"/>
                      </w:rPr>
                      <w:t>(Técnicos Dentales)</w:t>
                    </w:r>
                  </w:p>
                </w:txbxContent>
              </v:textbox>
            </v:shape>
            <v:shape id="_x0000_s2071" type="#_x0000_t202" style="position:absolute;left:2677;top:1422;width:1437;height:374" strokeweight=".26mm">
              <v:fill color2="black"/>
              <v:textbox style="mso-rotate-with-shape:t">
                <w:txbxContent>
                  <w:p w:rsidR="00B44B80" w:rsidRDefault="00B44B80" w:rsidP="00B44B80">
                    <w:pPr>
                      <w:spacing w:line="0" w:lineRule="atLeast"/>
                      <w:jc w:val="center"/>
                      <w:rPr>
                        <w:kern w:val="1"/>
                        <w:lang w:val="es-VE"/>
                      </w:rPr>
                    </w:pPr>
                    <w:r>
                      <w:rPr>
                        <w:kern w:val="1"/>
                        <w:lang w:val="es-VE"/>
                      </w:rPr>
                      <w:t>Odontólogo</w:t>
                    </w:r>
                  </w:p>
                </w:txbxContent>
              </v:textbox>
            </v:shape>
            <v:shape id="_x0000_s2072" type="#_x0000_t202" style="position:absolute;left:4264;top:1422;width:1438;height:374" strokeweight=".26mm">
              <v:fill color2="black"/>
              <v:textbox style="mso-rotate-with-shape:t">
                <w:txbxContent>
                  <w:p w:rsidR="00B44B80" w:rsidRDefault="00B44B80" w:rsidP="00B44B80">
                    <w:pPr>
                      <w:spacing w:line="0" w:lineRule="atLeast"/>
                      <w:jc w:val="center"/>
                      <w:rPr>
                        <w:kern w:val="1"/>
                        <w:lang w:val="es-VE"/>
                      </w:rPr>
                    </w:pPr>
                    <w:r>
                      <w:rPr>
                        <w:kern w:val="1"/>
                        <w:lang w:val="es-VE"/>
                      </w:rPr>
                      <w:t>Motorizado</w:t>
                    </w:r>
                  </w:p>
                </w:txbxContent>
              </v:textbox>
            </v:shape>
            <v:shape id="_x0000_s2073" type="#_x0000_t202" style="position:absolute;left:2709;top:-131;width:1438;height:566;mso-position-horizontal:center" strokeweight=".26mm">
              <v:fill color2="black"/>
              <v:textbox style="mso-rotate-with-shape:t" inset=",2.5mm">
                <w:txbxContent>
                  <w:p w:rsidR="00B44B80" w:rsidRDefault="00B44B80" w:rsidP="00B44B80">
                    <w:pPr>
                      <w:spacing w:line="0" w:lineRule="atLeast"/>
                      <w:jc w:val="center"/>
                      <w:rPr>
                        <w:kern w:val="1"/>
                        <w:lang w:val="es-VE"/>
                      </w:rPr>
                    </w:pPr>
                    <w:r>
                      <w:rPr>
                        <w:kern w:val="1"/>
                        <w:lang w:val="es-VE"/>
                      </w:rPr>
                      <w:t xml:space="preserve">GERENTE </w:t>
                    </w:r>
                  </w:p>
                  <w:p w:rsidR="00B44B80" w:rsidRDefault="00B44B80" w:rsidP="00B44B80">
                    <w:pPr>
                      <w:spacing w:line="0" w:lineRule="atLeast"/>
                      <w:jc w:val="center"/>
                      <w:rPr>
                        <w:kern w:val="1"/>
                        <w:lang w:val="es-VE"/>
                      </w:rPr>
                    </w:pPr>
                    <w:r>
                      <w:rPr>
                        <w:kern w:val="1"/>
                        <w:lang w:val="es-VE"/>
                      </w:rPr>
                      <w:t>Secretaria</w:t>
                    </w:r>
                  </w:p>
                </w:txbxContent>
              </v:textbox>
            </v:shape>
            <w10:wrap anchorx="margin" anchory="margin"/>
          </v:group>
        </w:pict>
      </w:r>
    </w:p>
    <w:p w:rsidR="00B44B80" w:rsidRPr="00E5096F" w:rsidRDefault="00B44B80" w:rsidP="00B44B80">
      <w:pPr>
        <w:spacing w:before="100" w:beforeAutospacing="1" w:line="360" w:lineRule="auto"/>
        <w:ind w:firstLine="709"/>
        <w:rPr>
          <w:rFonts w:ascii="Arial" w:hAnsi="Arial" w:cs="Arial"/>
        </w:rPr>
      </w:pPr>
    </w:p>
    <w:p w:rsidR="00B44B80" w:rsidRPr="00E5096F" w:rsidRDefault="00B44B80" w:rsidP="00B44B80">
      <w:pPr>
        <w:spacing w:before="100" w:beforeAutospacing="1" w:line="360" w:lineRule="auto"/>
        <w:ind w:firstLine="709"/>
        <w:rPr>
          <w:rFonts w:ascii="Arial" w:hAnsi="Arial" w:cs="Arial"/>
        </w:rPr>
      </w:pPr>
    </w:p>
    <w:p w:rsidR="00B44B80" w:rsidRPr="00E5096F" w:rsidRDefault="00B44B80" w:rsidP="00B44B80">
      <w:pPr>
        <w:spacing w:before="100" w:beforeAutospacing="1" w:line="360" w:lineRule="auto"/>
        <w:ind w:firstLine="709"/>
        <w:rPr>
          <w:rFonts w:ascii="Arial" w:hAnsi="Arial" w:cs="Arial"/>
        </w:rPr>
      </w:pPr>
    </w:p>
    <w:p w:rsidR="00B44B80" w:rsidRPr="00E5096F" w:rsidRDefault="00B44B80" w:rsidP="00B44B80">
      <w:pPr>
        <w:spacing w:before="100" w:beforeAutospacing="1" w:line="360" w:lineRule="auto"/>
        <w:ind w:firstLine="709"/>
        <w:rPr>
          <w:rFonts w:ascii="Arial" w:hAnsi="Arial" w:cs="Arial"/>
        </w:rPr>
      </w:pPr>
    </w:p>
    <w:p w:rsidR="00B44B80" w:rsidRPr="00E5096F" w:rsidRDefault="00B44B80" w:rsidP="00B44B80">
      <w:pPr>
        <w:spacing w:before="100" w:beforeAutospacing="1" w:line="360" w:lineRule="auto"/>
        <w:ind w:firstLine="709"/>
        <w:rPr>
          <w:rFonts w:ascii="Arial" w:hAnsi="Arial" w:cs="Arial"/>
        </w:rPr>
      </w:pPr>
    </w:p>
    <w:p w:rsidR="00B44B80" w:rsidRPr="00E5096F" w:rsidRDefault="00B44B80" w:rsidP="00B44B80">
      <w:pPr>
        <w:spacing w:before="100" w:beforeAutospacing="1" w:line="360" w:lineRule="auto"/>
        <w:ind w:firstLine="709"/>
        <w:rPr>
          <w:rFonts w:ascii="Arial" w:hAnsi="Arial" w:cs="Arial"/>
        </w:rPr>
      </w:pPr>
    </w:p>
    <w:p w:rsidR="00B44B80" w:rsidRPr="00E5096F" w:rsidRDefault="00B44B80" w:rsidP="00B44B80">
      <w:pPr>
        <w:spacing w:before="100" w:beforeAutospacing="1" w:line="360" w:lineRule="auto"/>
        <w:ind w:firstLine="709"/>
        <w:rPr>
          <w:rFonts w:ascii="Arial" w:hAnsi="Arial" w:cs="Arial"/>
        </w:rPr>
      </w:pPr>
    </w:p>
    <w:p w:rsidR="00B44B80" w:rsidRPr="000105A2" w:rsidRDefault="00B44B80" w:rsidP="00B44B80">
      <w:pPr>
        <w:spacing w:before="100" w:beforeAutospacing="1" w:line="360" w:lineRule="auto"/>
        <w:jc w:val="center"/>
        <w:rPr>
          <w:rFonts w:ascii="Arial" w:hAnsi="Arial" w:cs="Arial"/>
          <w:b/>
        </w:rPr>
      </w:pPr>
      <w:r w:rsidRPr="000105A2">
        <w:rPr>
          <w:rFonts w:ascii="Arial" w:hAnsi="Arial" w:cs="Arial"/>
          <w:b/>
        </w:rPr>
        <w:t>CAPITULO I</w:t>
      </w:r>
    </w:p>
    <w:p w:rsidR="00B44B80" w:rsidRPr="000105A2" w:rsidRDefault="00B44B80" w:rsidP="00B44B80">
      <w:pPr>
        <w:spacing w:before="100" w:beforeAutospacing="1" w:line="360" w:lineRule="auto"/>
        <w:jc w:val="center"/>
        <w:rPr>
          <w:rFonts w:ascii="Arial" w:hAnsi="Arial" w:cs="Arial"/>
          <w:b/>
        </w:rPr>
      </w:pPr>
      <w:r w:rsidRPr="000105A2">
        <w:rPr>
          <w:rFonts w:ascii="Arial" w:hAnsi="Arial" w:cs="Arial"/>
          <w:b/>
        </w:rPr>
        <w:t>El Problema</w:t>
      </w:r>
    </w:p>
    <w:p w:rsidR="00B44B80" w:rsidRPr="000105A2" w:rsidRDefault="00B44B80" w:rsidP="00B44B80">
      <w:pPr>
        <w:spacing w:before="100" w:beforeAutospacing="1" w:line="360" w:lineRule="auto"/>
        <w:rPr>
          <w:rFonts w:ascii="Arial" w:hAnsi="Arial" w:cs="Arial"/>
          <w:b/>
        </w:rPr>
      </w:pPr>
      <w:r>
        <w:rPr>
          <w:rFonts w:ascii="Arial" w:hAnsi="Arial" w:cs="Arial"/>
          <w:b/>
        </w:rPr>
        <w:t>Planteamiento D</w:t>
      </w:r>
      <w:r w:rsidRPr="000105A2">
        <w:rPr>
          <w:rFonts w:ascii="Arial" w:hAnsi="Arial" w:cs="Arial"/>
          <w:b/>
        </w:rPr>
        <w:t>el Problema</w:t>
      </w:r>
    </w:p>
    <w:p w:rsidR="00B44B80" w:rsidRPr="002143C8" w:rsidRDefault="00B44B80" w:rsidP="00B44B80">
      <w:pPr>
        <w:spacing w:line="360" w:lineRule="auto"/>
        <w:jc w:val="both"/>
        <w:rPr>
          <w:rFonts w:ascii="Arial" w:hAnsi="Arial" w:cs="Arial"/>
        </w:rPr>
      </w:pPr>
    </w:p>
    <w:p w:rsidR="00B44B80" w:rsidRPr="002143C8" w:rsidRDefault="00B44B80" w:rsidP="00B44B80">
      <w:pPr>
        <w:spacing w:line="360" w:lineRule="auto"/>
        <w:ind w:firstLine="709"/>
        <w:jc w:val="both"/>
        <w:rPr>
          <w:rFonts w:ascii="Arial" w:hAnsi="Arial" w:cs="Arial"/>
        </w:rPr>
      </w:pPr>
      <w:r>
        <w:rPr>
          <w:rFonts w:ascii="Arial" w:hAnsi="Arial" w:cs="Arial"/>
        </w:rPr>
        <w:t>“</w:t>
      </w:r>
      <w:r w:rsidRPr="002143C8">
        <w:rPr>
          <w:rFonts w:ascii="Arial" w:hAnsi="Arial" w:cs="Arial"/>
        </w:rPr>
        <w:t>INFORMÁTICA</w:t>
      </w:r>
      <w:r>
        <w:rPr>
          <w:rFonts w:ascii="Arial" w:hAnsi="Arial" w:cs="Arial"/>
        </w:rPr>
        <w:t>”</w:t>
      </w:r>
      <w:r w:rsidRPr="002143C8">
        <w:rPr>
          <w:rFonts w:ascii="Arial" w:hAnsi="Arial" w:cs="Arial"/>
        </w:rPr>
        <w:t xml:space="preserve"> El término es un acrónimo, proveniente de inforrmación automática. Es la información tratada mediante ordenadores. Por extensión, aplicamos el término al conjunto de técnicas, dispositivos y programas que hacen posible este tratamiento y al conjunto de conocimient</w:t>
      </w:r>
      <w:r>
        <w:rPr>
          <w:rFonts w:ascii="Arial" w:hAnsi="Arial" w:cs="Arial"/>
        </w:rPr>
        <w:t>os necesarios para conseguirlo, pero es</w:t>
      </w:r>
      <w:r w:rsidRPr="002143C8">
        <w:rPr>
          <w:rFonts w:ascii="Arial" w:hAnsi="Arial" w:cs="Arial"/>
        </w:rPr>
        <w:t xml:space="preserve"> el ordenador</w:t>
      </w:r>
      <w:r>
        <w:rPr>
          <w:rFonts w:ascii="Arial" w:hAnsi="Arial" w:cs="Arial"/>
        </w:rPr>
        <w:t>,</w:t>
      </w:r>
      <w:r w:rsidRPr="002143C8">
        <w:rPr>
          <w:rFonts w:ascii="Arial" w:hAnsi="Arial" w:cs="Arial"/>
        </w:rPr>
        <w:t xml:space="preserve"> el aparato que transform</w:t>
      </w:r>
      <w:r>
        <w:rPr>
          <w:rFonts w:ascii="Arial" w:hAnsi="Arial" w:cs="Arial"/>
        </w:rPr>
        <w:t>a</w:t>
      </w:r>
      <w:r w:rsidRPr="002143C8">
        <w:rPr>
          <w:rFonts w:ascii="Arial" w:hAnsi="Arial" w:cs="Arial"/>
        </w:rPr>
        <w:t xml:space="preserve"> los procesos en el tratamiento de la información.</w:t>
      </w:r>
    </w:p>
    <w:p w:rsidR="00B44B80" w:rsidRDefault="00B44B80" w:rsidP="00B44B80">
      <w:pPr>
        <w:spacing w:line="360" w:lineRule="auto"/>
        <w:ind w:firstLine="709"/>
        <w:jc w:val="both"/>
        <w:rPr>
          <w:rFonts w:ascii="Arial" w:hAnsi="Arial" w:cs="Arial"/>
        </w:rPr>
      </w:pPr>
      <w:r w:rsidRPr="002143C8">
        <w:rPr>
          <w:rFonts w:ascii="Arial" w:hAnsi="Arial" w:cs="Arial"/>
        </w:rPr>
        <w:t>El crecimiento que han experimentado a lo largo del siglo XX “explosión de la información”, “crecimiento exponencial”, ha hecho que los tradicionales procedimientos manuales se vean incapaces de identificar y describir</w:t>
      </w:r>
      <w:r>
        <w:rPr>
          <w:rFonts w:ascii="Arial" w:hAnsi="Arial" w:cs="Arial"/>
        </w:rPr>
        <w:t xml:space="preserve"> </w:t>
      </w:r>
      <w:r w:rsidRPr="002143C8">
        <w:rPr>
          <w:rFonts w:ascii="Arial" w:hAnsi="Arial" w:cs="Arial"/>
        </w:rPr>
        <w:t xml:space="preserve">los </w:t>
      </w:r>
      <w:r>
        <w:rPr>
          <w:rFonts w:ascii="Arial" w:hAnsi="Arial" w:cs="Arial"/>
        </w:rPr>
        <w:t xml:space="preserve">“DATOS” </w:t>
      </w:r>
      <w:r w:rsidRPr="002143C8">
        <w:rPr>
          <w:rFonts w:ascii="Arial" w:hAnsi="Arial" w:cs="Arial"/>
        </w:rPr>
        <w:t>con profundidad, mucho menos de fijar su contenido adecuadamente, de almacenar con orden, de recuperarlos con exactitud, ni de controlar su circulación</w:t>
      </w:r>
      <w:r>
        <w:rPr>
          <w:rFonts w:ascii="Arial" w:hAnsi="Arial" w:cs="Arial"/>
        </w:rPr>
        <w:t xml:space="preserve">. </w:t>
      </w:r>
      <w:r w:rsidRPr="002143C8">
        <w:rPr>
          <w:rFonts w:ascii="Arial" w:hAnsi="Arial" w:cs="Arial"/>
        </w:rPr>
        <w:t xml:space="preserve"> Equipos de técnicos en informática y de técnicos en información han trabajado conjuntamente, a lo largo de </w:t>
      </w:r>
      <w:r>
        <w:rPr>
          <w:rFonts w:ascii="Arial" w:hAnsi="Arial" w:cs="Arial"/>
        </w:rPr>
        <w:t xml:space="preserve">los </w:t>
      </w:r>
      <w:r w:rsidRPr="002143C8">
        <w:rPr>
          <w:rFonts w:ascii="Arial" w:hAnsi="Arial" w:cs="Arial"/>
        </w:rPr>
        <w:t>añ</w:t>
      </w:r>
      <w:r>
        <w:rPr>
          <w:rFonts w:ascii="Arial" w:hAnsi="Arial" w:cs="Arial"/>
        </w:rPr>
        <w:t>os, en el perfeccionamiento de los sistemas,</w:t>
      </w:r>
      <w:r w:rsidRPr="002143C8">
        <w:rPr>
          <w:rFonts w:ascii="Arial" w:hAnsi="Arial" w:cs="Arial"/>
        </w:rPr>
        <w:t xml:space="preserve"> </w:t>
      </w:r>
      <w:r>
        <w:rPr>
          <w:rFonts w:ascii="Arial" w:hAnsi="Arial" w:cs="Arial"/>
        </w:rPr>
        <w:t>para</w:t>
      </w:r>
      <w:r w:rsidRPr="002143C8">
        <w:rPr>
          <w:rFonts w:ascii="Arial" w:hAnsi="Arial" w:cs="Arial"/>
        </w:rPr>
        <w:t xml:space="preserve"> conseguir un procedimiento más eficiente.</w:t>
      </w:r>
    </w:p>
    <w:p w:rsidR="00B44B80" w:rsidRPr="009C63E6" w:rsidRDefault="00B44B80" w:rsidP="00B44B80">
      <w:pPr>
        <w:pStyle w:val="Predeterminado"/>
        <w:spacing w:before="28" w:after="28" w:line="360" w:lineRule="auto"/>
        <w:rPr>
          <w:rFonts w:ascii="Arial" w:eastAsia="Times New Roman" w:hAnsi="Arial" w:cs="Arial"/>
          <w:lang w:eastAsia="es-ES"/>
        </w:rPr>
      </w:pPr>
      <w:r w:rsidRPr="00231CEE">
        <w:rPr>
          <w:rFonts w:ascii="Arial" w:hAnsi="Arial" w:cs="Arial"/>
        </w:rPr>
        <w:t>La salud, es un derecho que tiene todo ciudadano del mundo, y que se le brinde un buen servicio de calidad, es primordial para cualquier cliente. Los consultorios odontológicos no escapan a esta realidad, y por la creciente demanda de este servicio en los últimos tiempos, bien sea por salud o por estética</w:t>
      </w:r>
      <w:r>
        <w:rPr>
          <w:rFonts w:ascii="Arial" w:hAnsi="Arial" w:cs="Arial"/>
        </w:rPr>
        <w:t>,</w:t>
      </w:r>
      <w:r w:rsidRPr="00231CEE">
        <w:rPr>
          <w:rFonts w:ascii="Arial" w:hAnsi="Arial" w:cs="Arial"/>
        </w:rPr>
        <w:t xml:space="preserve"> es el incremento de muchos consultorios odontológ</w:t>
      </w:r>
      <w:r>
        <w:rPr>
          <w:rFonts w:ascii="Arial" w:hAnsi="Arial" w:cs="Arial"/>
        </w:rPr>
        <w:t>ic</w:t>
      </w:r>
      <w:r w:rsidRPr="00231CEE">
        <w:rPr>
          <w:rFonts w:ascii="Arial" w:hAnsi="Arial" w:cs="Arial"/>
        </w:rPr>
        <w:t>os independientes que vemos actualmente, por lo que  l</w:t>
      </w:r>
      <w:r w:rsidRPr="00231CEE">
        <w:rPr>
          <w:rFonts w:ascii="Arial" w:eastAsia="Times New Roman" w:hAnsi="Arial" w:cs="Arial"/>
          <w:lang w:eastAsia="es-ES"/>
        </w:rPr>
        <w:t xml:space="preserve">a implementación de </w:t>
      </w:r>
      <w:r w:rsidRPr="00231CEE">
        <w:rPr>
          <w:rFonts w:ascii="Arial" w:eastAsia="Times New Roman" w:hAnsi="Arial" w:cs="Arial"/>
          <w:lang w:eastAsia="es-ES"/>
        </w:rPr>
        <w:lastRenderedPageBreak/>
        <w:t xml:space="preserve">ingeniería de sistemas aplicado al diseño del sistema de </w:t>
      </w:r>
      <w:r w:rsidRPr="00231CEE">
        <w:rPr>
          <w:rFonts w:ascii="Arial" w:eastAsia="Calibri" w:hAnsi="Arial" w:cs="Arial"/>
          <w:bCs/>
          <w:color w:val="000000"/>
        </w:rPr>
        <w:t xml:space="preserve">información y control administrativo </w:t>
      </w:r>
      <w:r w:rsidRPr="00231CEE">
        <w:rPr>
          <w:rFonts w:ascii="Arial" w:eastAsia="Times New Roman" w:hAnsi="Arial" w:cs="Arial"/>
          <w:lang w:eastAsia="es-ES"/>
        </w:rPr>
        <w:t xml:space="preserve"> clínico </w:t>
      </w:r>
      <w:r>
        <w:rPr>
          <w:rFonts w:ascii="Arial" w:eastAsia="Times New Roman" w:hAnsi="Arial" w:cs="Arial"/>
          <w:lang w:eastAsia="es-ES"/>
        </w:rPr>
        <w:t>d</w:t>
      </w:r>
      <w:r w:rsidRPr="00231CEE">
        <w:rPr>
          <w:rFonts w:ascii="Arial" w:eastAsia="Times New Roman" w:hAnsi="Arial" w:cs="Arial"/>
          <w:lang w:eastAsia="es-ES"/>
        </w:rPr>
        <w:t xml:space="preserve">ental ayuda a mejorar la </w:t>
      </w:r>
      <w:r>
        <w:rPr>
          <w:rFonts w:ascii="Arial" w:eastAsia="Times New Roman" w:hAnsi="Arial" w:cs="Arial"/>
          <w:lang w:eastAsia="es-ES"/>
        </w:rPr>
        <w:t>calidad de atención al paciente,</w:t>
      </w:r>
      <w:r w:rsidRPr="00231CEE">
        <w:rPr>
          <w:rFonts w:ascii="Arial" w:eastAsia="Times New Roman" w:hAnsi="Arial" w:cs="Arial"/>
          <w:lang w:eastAsia="es-ES"/>
        </w:rPr>
        <w:t xml:space="preserve"> </w:t>
      </w:r>
      <w:r>
        <w:rPr>
          <w:rFonts w:ascii="Arial" w:eastAsia="Times New Roman" w:hAnsi="Arial" w:cs="Arial"/>
          <w:lang w:eastAsia="es-ES"/>
        </w:rPr>
        <w:t>c</w:t>
      </w:r>
      <w:r w:rsidRPr="00231CEE">
        <w:rPr>
          <w:rFonts w:ascii="Arial" w:eastAsia="Times New Roman" w:hAnsi="Arial" w:cs="Arial"/>
          <w:lang w:eastAsia="es-ES"/>
        </w:rPr>
        <w:t xml:space="preserve">uando se hace  referencia a </w:t>
      </w:r>
      <w:r>
        <w:rPr>
          <w:rFonts w:ascii="Arial" w:eastAsia="Times New Roman" w:hAnsi="Arial" w:cs="Arial"/>
          <w:lang w:eastAsia="es-ES"/>
        </w:rPr>
        <w:t>ello</w:t>
      </w:r>
      <w:r w:rsidRPr="00231CEE">
        <w:rPr>
          <w:rFonts w:ascii="Arial" w:eastAsia="Times New Roman" w:hAnsi="Arial" w:cs="Arial"/>
          <w:lang w:eastAsia="es-ES"/>
        </w:rPr>
        <w:t>, se debe</w:t>
      </w:r>
      <w:r>
        <w:rPr>
          <w:rFonts w:ascii="Arial" w:eastAsia="Times New Roman" w:hAnsi="Arial" w:cs="Arial"/>
          <w:lang w:eastAsia="es-ES"/>
        </w:rPr>
        <w:t>n</w:t>
      </w:r>
      <w:r w:rsidRPr="00231CEE">
        <w:rPr>
          <w:rFonts w:ascii="Arial" w:eastAsia="Times New Roman" w:hAnsi="Arial" w:cs="Arial"/>
          <w:lang w:eastAsia="es-ES"/>
        </w:rPr>
        <w:t xml:space="preserve"> considerar conceptos, entre los que se puede mencionar por ejemplo: “La información”, es aquello que se transmite, son los datos e indicadores que convenientemente </w:t>
      </w:r>
      <w:r w:rsidRPr="009C63E6">
        <w:rPr>
          <w:rFonts w:ascii="Arial" w:eastAsia="Times New Roman" w:hAnsi="Arial" w:cs="Arial"/>
          <w:lang w:eastAsia="es-ES"/>
        </w:rPr>
        <w:t xml:space="preserve">analizados, constituyen una relación estructurada de eventos y sirve para la toma de decisiones. </w:t>
      </w:r>
    </w:p>
    <w:p w:rsidR="00B44B80" w:rsidRPr="009C63E6" w:rsidRDefault="00B44B80" w:rsidP="00B44B80">
      <w:pPr>
        <w:pStyle w:val="Predeterminado"/>
        <w:spacing w:before="28" w:after="28" w:line="360" w:lineRule="auto"/>
        <w:ind w:firstLine="851"/>
        <w:rPr>
          <w:rFonts w:ascii="Arial" w:eastAsia="Times New Roman" w:hAnsi="Arial" w:cs="Arial"/>
          <w:lang w:eastAsia="es-ES"/>
        </w:rPr>
      </w:pPr>
      <w:r w:rsidRPr="009C63E6">
        <w:rPr>
          <w:rFonts w:ascii="Arial" w:eastAsia="Times New Roman" w:hAnsi="Arial" w:cs="Arial"/>
          <w:lang w:eastAsia="es-ES"/>
        </w:rPr>
        <w:t>La producción de información se diferencia de la producción de datos por el hecho de que no solo reúne y publica estadísticas, sino que se extiende más allá y tiene responsabilidad sobre su transmisión, manejo y control; razón por la que es de vital importancia reportar una representación adecuada y consistente de la información del paciente.</w:t>
      </w:r>
    </w:p>
    <w:p w:rsidR="00B44B80" w:rsidRDefault="00B44B80" w:rsidP="00B44B80">
      <w:pPr>
        <w:spacing w:line="360" w:lineRule="auto"/>
        <w:ind w:firstLine="851"/>
        <w:jc w:val="both"/>
        <w:rPr>
          <w:rFonts w:ascii="Arial" w:eastAsia="Calibri" w:hAnsi="Arial" w:cs="Arial"/>
        </w:rPr>
      </w:pPr>
      <w:r w:rsidRPr="009C63E6">
        <w:rPr>
          <w:rFonts w:ascii="Arial" w:hAnsi="Arial" w:cs="Arial"/>
        </w:rPr>
        <w:t xml:space="preserve">Por lo que el Diseño de este proyecto tecnológico, se basa en la </w:t>
      </w:r>
      <w:r>
        <w:rPr>
          <w:rFonts w:ascii="Arial" w:hAnsi="Arial" w:cs="Arial"/>
        </w:rPr>
        <w:t>poca exactitud</w:t>
      </w:r>
      <w:r w:rsidRPr="009C63E6">
        <w:rPr>
          <w:rFonts w:ascii="Arial" w:hAnsi="Arial" w:cs="Arial"/>
        </w:rPr>
        <w:t xml:space="preserve"> que tiene</w:t>
      </w:r>
      <w:r w:rsidRPr="00F212AF">
        <w:rPr>
          <w:rFonts w:ascii="Arial" w:hAnsi="Arial" w:cs="Arial"/>
        </w:rPr>
        <w:t xml:space="preserve"> el </w:t>
      </w:r>
      <w:r w:rsidRPr="00F212AF">
        <w:rPr>
          <w:rFonts w:ascii="Arial" w:eastAsia="Calibri" w:hAnsi="Arial" w:cs="Arial"/>
        </w:rPr>
        <w:t xml:space="preserve">Consultorio Técnico Dental “Mage Prodent”, de </w:t>
      </w:r>
      <w:r>
        <w:rPr>
          <w:rFonts w:ascii="Arial" w:eastAsia="Calibri" w:hAnsi="Arial" w:cs="Arial"/>
        </w:rPr>
        <w:t xml:space="preserve">recoger la información y de </w:t>
      </w:r>
      <w:r w:rsidRPr="00F212AF">
        <w:rPr>
          <w:rFonts w:ascii="Arial" w:eastAsia="Calibri" w:hAnsi="Arial" w:cs="Arial"/>
        </w:rPr>
        <w:t>prestar un servicio de atención optima a sus clientes</w:t>
      </w:r>
      <w:r>
        <w:rPr>
          <w:rFonts w:ascii="Arial" w:eastAsia="Calibri" w:hAnsi="Arial" w:cs="Arial"/>
        </w:rPr>
        <w:t xml:space="preserve"> </w:t>
      </w:r>
      <w:r w:rsidRPr="00F212AF">
        <w:rPr>
          <w:rFonts w:ascii="Arial" w:eastAsia="Calibri" w:hAnsi="Arial" w:cs="Arial"/>
        </w:rPr>
        <w:t>a la hora de asistir a consulta</w:t>
      </w:r>
      <w:r>
        <w:rPr>
          <w:rFonts w:ascii="Arial" w:eastAsia="Calibri" w:hAnsi="Arial" w:cs="Arial"/>
        </w:rPr>
        <w:t xml:space="preserve"> por ser todos los procesos manualmente, como lo son:</w:t>
      </w:r>
    </w:p>
    <w:p w:rsidR="00B44B80" w:rsidRPr="00820C17" w:rsidRDefault="00B44B80" w:rsidP="00B44B80">
      <w:pPr>
        <w:spacing w:line="360" w:lineRule="auto"/>
        <w:jc w:val="both"/>
        <w:rPr>
          <w:rFonts w:ascii="Arial" w:hAnsi="Arial" w:cs="Arial"/>
        </w:rPr>
      </w:pPr>
      <w:r w:rsidRPr="00820C17">
        <w:rPr>
          <w:rFonts w:ascii="Arial" w:hAnsi="Arial" w:cs="Arial"/>
        </w:rPr>
        <w:tab/>
        <w:t>1.- Las fichas de pacientes solo pueden contener una cantidad muy pequeña de información, y no poseen campos específicos para comentarios, detalles o datos adicionales del paciente. Cuando un paciente tiene antigüedad, su ficha consiste en un número elevado de páginas grapadas, con el deterioro que esto supone para ella. A demás, cada vez se hace más tedioso la búsqueda de alguna ficha, en mayor medida si esta no se ha clasificado correctamente.</w:t>
      </w:r>
    </w:p>
    <w:p w:rsidR="00B44B80" w:rsidRPr="00820C17" w:rsidRDefault="00B44B80" w:rsidP="00B44B80">
      <w:pPr>
        <w:spacing w:line="360" w:lineRule="auto"/>
        <w:jc w:val="both"/>
        <w:rPr>
          <w:rFonts w:ascii="Arial" w:hAnsi="Arial" w:cs="Arial"/>
        </w:rPr>
      </w:pPr>
      <w:r w:rsidRPr="00820C17">
        <w:rPr>
          <w:rFonts w:ascii="Arial" w:hAnsi="Arial" w:cs="Arial"/>
        </w:rPr>
        <w:tab/>
        <w:t>2.- - La agenda al estar en papel, tienen algunas desventajas, por ejemplo cuando se anula una cita se tacha en la agenda, y si se quiere volver a dar una cita a esa hora hay que escribirla "como se pueda", quedando en ciertos casos totalmente desorganizada.</w:t>
      </w:r>
    </w:p>
    <w:p w:rsidR="00B44B80" w:rsidRPr="00820C17" w:rsidRDefault="00B44B80" w:rsidP="00B44B80">
      <w:pPr>
        <w:spacing w:line="360" w:lineRule="auto"/>
        <w:jc w:val="both"/>
        <w:rPr>
          <w:rFonts w:ascii="Arial" w:hAnsi="Arial" w:cs="Arial"/>
        </w:rPr>
      </w:pPr>
      <w:r w:rsidRPr="00820C17">
        <w:rPr>
          <w:rFonts w:ascii="Arial" w:hAnsi="Arial" w:cs="Arial"/>
        </w:rPr>
        <w:lastRenderedPageBreak/>
        <w:tab/>
        <w:t>3.- - No hay una lista de precios organizada. Esto supone un cierto descontrol a la hora de la consulta de los precios, si hay substitución temporal del personal encargado.</w:t>
      </w:r>
    </w:p>
    <w:p w:rsidR="00B44B80" w:rsidRPr="00820C17" w:rsidRDefault="00B44B80" w:rsidP="00B44B80">
      <w:pPr>
        <w:spacing w:line="360" w:lineRule="auto"/>
        <w:jc w:val="both"/>
        <w:rPr>
          <w:rFonts w:ascii="Arial" w:hAnsi="Arial" w:cs="Arial"/>
        </w:rPr>
      </w:pPr>
      <w:r w:rsidRPr="00820C17">
        <w:rPr>
          <w:rFonts w:ascii="Arial" w:hAnsi="Arial" w:cs="Arial"/>
        </w:rPr>
        <w:tab/>
        <w:t>4.- La contabilidad, aunque se lleva de la manera usual, no se puede consultar en cualquier momento, sin acarrear pérdida de tiempo.</w:t>
      </w:r>
    </w:p>
    <w:p w:rsidR="00B44B80" w:rsidRDefault="00B44B80" w:rsidP="00B44B80">
      <w:pPr>
        <w:spacing w:line="360" w:lineRule="auto"/>
        <w:ind w:firstLine="708"/>
        <w:jc w:val="both"/>
        <w:rPr>
          <w:rFonts w:ascii="Arial" w:hAnsi="Arial" w:cs="Arial"/>
        </w:rPr>
      </w:pPr>
      <w:r w:rsidRPr="00820C17">
        <w:rPr>
          <w:rFonts w:ascii="Arial" w:hAnsi="Arial" w:cs="Arial"/>
        </w:rPr>
        <w:t>5 .- No hay ningún tipo de elaboración de informes. Si se desea acceder a un grupo de datos, hay que hacerlo de forma manual.</w:t>
      </w:r>
    </w:p>
    <w:p w:rsidR="00B44B80" w:rsidRPr="00F212AF" w:rsidRDefault="00B44B80" w:rsidP="00B44B80">
      <w:pPr>
        <w:spacing w:line="360" w:lineRule="auto"/>
        <w:ind w:firstLine="851"/>
        <w:jc w:val="both"/>
        <w:rPr>
          <w:rFonts w:ascii="Arial" w:hAnsi="Arial" w:cs="Arial"/>
        </w:rPr>
      </w:pPr>
      <w:r w:rsidRPr="00F212AF">
        <w:rPr>
          <w:rFonts w:ascii="Arial" w:eastAsia="Calibri" w:hAnsi="Arial" w:cs="Arial"/>
        </w:rPr>
        <w:t xml:space="preserve">Mediante la entrevista realizada al personal (requerimientos), se estableció la siguiente visión general de lo que debe hacer el sistema: </w:t>
      </w:r>
      <w:r w:rsidRPr="00F212AF">
        <w:rPr>
          <w:rFonts w:ascii="Arial" w:hAnsi="Arial" w:cs="Arial"/>
        </w:rPr>
        <w:t>la gestión de un archivo de fichas de pacientes con sus datos personales, su historial clínico y su balance de cuentas, una agenda de citas de clientes para una gestión de tiempos lo mas optima posible, la gestión de prótesis y las peticiones que se realiza a éstos, la gestión de contabilidad, la gestión de morosidad de clientes,  además, el sistema debe tener una cierta protección de datos, que se realizará mediante un sistema de claves, y una opción de generación de informes impresos.</w:t>
      </w:r>
    </w:p>
    <w:p w:rsidR="00B44B80" w:rsidRPr="00E5096F" w:rsidRDefault="00B44B80" w:rsidP="00B44B80">
      <w:pPr>
        <w:spacing w:before="100" w:beforeAutospacing="1" w:line="360" w:lineRule="auto"/>
        <w:rPr>
          <w:rFonts w:ascii="Arial" w:hAnsi="Arial" w:cs="Arial"/>
        </w:rPr>
      </w:pPr>
    </w:p>
    <w:p w:rsidR="00B44B80" w:rsidRPr="000105A2" w:rsidRDefault="00B44B80" w:rsidP="00B44B80">
      <w:pPr>
        <w:spacing w:before="100" w:beforeAutospacing="1" w:line="360" w:lineRule="auto"/>
        <w:jc w:val="center"/>
        <w:rPr>
          <w:rFonts w:ascii="Arial" w:hAnsi="Arial" w:cs="Arial"/>
          <w:b/>
        </w:rPr>
      </w:pPr>
      <w:r w:rsidRPr="000105A2">
        <w:rPr>
          <w:rFonts w:ascii="Arial" w:hAnsi="Arial" w:cs="Arial"/>
          <w:b/>
        </w:rPr>
        <w:t>OBJETIVO GENERAL</w:t>
      </w:r>
    </w:p>
    <w:p w:rsidR="00B44B80" w:rsidRPr="00E5096F" w:rsidRDefault="00B44B80" w:rsidP="00B44B80">
      <w:pPr>
        <w:spacing w:before="100" w:beforeAutospacing="1" w:line="360" w:lineRule="auto"/>
        <w:ind w:firstLine="709"/>
        <w:jc w:val="both"/>
        <w:rPr>
          <w:rFonts w:ascii="Arial" w:eastAsia="Calibri" w:hAnsi="Arial" w:cs="Arial"/>
        </w:rPr>
      </w:pPr>
      <w:r>
        <w:rPr>
          <w:rFonts w:ascii="Arial" w:eastAsia="Calibri" w:hAnsi="Arial" w:cs="Arial"/>
        </w:rPr>
        <w:t>Diseñar</w:t>
      </w:r>
      <w:r w:rsidRPr="00E5096F">
        <w:rPr>
          <w:rFonts w:ascii="Arial" w:eastAsia="Calibri" w:hAnsi="Arial" w:cs="Arial"/>
        </w:rPr>
        <w:t xml:space="preserve"> </w:t>
      </w:r>
      <w:r>
        <w:rPr>
          <w:rFonts w:ascii="Arial" w:eastAsia="Calibri" w:hAnsi="Arial" w:cs="Arial"/>
        </w:rPr>
        <w:t>el</w:t>
      </w:r>
      <w:r w:rsidRPr="00E5096F">
        <w:rPr>
          <w:rFonts w:ascii="Arial" w:eastAsia="Calibri" w:hAnsi="Arial" w:cs="Arial"/>
        </w:rPr>
        <w:t xml:space="preserve"> Sistema de Información </w:t>
      </w:r>
      <w:r>
        <w:rPr>
          <w:rFonts w:ascii="Arial" w:eastAsia="Calibri" w:hAnsi="Arial" w:cs="Arial"/>
        </w:rPr>
        <w:t>y</w:t>
      </w:r>
      <w:r w:rsidRPr="00E5096F">
        <w:rPr>
          <w:rFonts w:ascii="Arial" w:eastAsia="Calibri" w:hAnsi="Arial" w:cs="Arial"/>
        </w:rPr>
        <w:t xml:space="preserve"> Control Administrativo de los pacientes del Consultorio Técnico Dental “Mage Prodent”</w:t>
      </w:r>
      <w:r>
        <w:rPr>
          <w:rFonts w:ascii="Arial" w:eastAsia="Calibri" w:hAnsi="Arial" w:cs="Arial"/>
        </w:rPr>
        <w:t>, ubicado en la ciudad de Los Teques, Municipio Guaicaipuro, Estado Bolivariano de Miranda.</w:t>
      </w:r>
    </w:p>
    <w:p w:rsidR="00B44B80" w:rsidRDefault="00B44B80" w:rsidP="00B44B80">
      <w:pPr>
        <w:spacing w:before="100" w:beforeAutospacing="1" w:line="360" w:lineRule="auto"/>
        <w:ind w:firstLine="709"/>
        <w:jc w:val="center"/>
        <w:rPr>
          <w:rFonts w:ascii="Arial" w:hAnsi="Arial" w:cs="Arial"/>
          <w:b/>
        </w:rPr>
      </w:pPr>
    </w:p>
    <w:p w:rsidR="00B44B80" w:rsidRDefault="00B44B80" w:rsidP="00B44B80">
      <w:pPr>
        <w:spacing w:before="100" w:beforeAutospacing="1" w:line="360" w:lineRule="auto"/>
        <w:ind w:firstLine="709"/>
        <w:jc w:val="center"/>
        <w:rPr>
          <w:rFonts w:ascii="Arial" w:hAnsi="Arial" w:cs="Arial"/>
          <w:b/>
        </w:rPr>
      </w:pPr>
    </w:p>
    <w:p w:rsidR="00B44B80" w:rsidRPr="006A4857" w:rsidRDefault="00B44B80" w:rsidP="00B44B80">
      <w:pPr>
        <w:spacing w:before="100" w:beforeAutospacing="1" w:line="360" w:lineRule="auto"/>
        <w:jc w:val="center"/>
        <w:rPr>
          <w:rFonts w:ascii="Arial" w:hAnsi="Arial" w:cs="Arial"/>
          <w:b/>
        </w:rPr>
      </w:pPr>
      <w:r w:rsidRPr="000105A2">
        <w:rPr>
          <w:rFonts w:ascii="Arial" w:hAnsi="Arial" w:cs="Arial"/>
          <w:b/>
        </w:rPr>
        <w:lastRenderedPageBreak/>
        <w:t>OBJETIVOS ESPECÍFICOS</w:t>
      </w:r>
    </w:p>
    <w:p w:rsidR="00B44B80" w:rsidRPr="00E40FC6" w:rsidRDefault="00B44B80" w:rsidP="00B44B80">
      <w:pPr>
        <w:numPr>
          <w:ilvl w:val="0"/>
          <w:numId w:val="5"/>
        </w:numPr>
        <w:spacing w:before="100" w:beforeAutospacing="1" w:after="240" w:line="360" w:lineRule="auto"/>
        <w:ind w:left="426" w:firstLine="425"/>
        <w:jc w:val="both"/>
        <w:rPr>
          <w:rFonts w:ascii="Arial" w:hAnsi="Arial" w:cs="Arial"/>
        </w:rPr>
      </w:pPr>
      <w:r>
        <w:rPr>
          <w:rFonts w:ascii="Arial" w:hAnsi="Arial" w:cs="Arial"/>
        </w:rPr>
        <w:t xml:space="preserve">Determinar las causas que originan la congestión de pacientes a la hora de asistir a consulta, mediante las entrevistas </w:t>
      </w:r>
      <w:r w:rsidRPr="00E40FC6">
        <w:rPr>
          <w:rFonts w:ascii="Arial" w:hAnsi="Arial" w:cs="Arial"/>
        </w:rPr>
        <w:t>al personal encargado</w:t>
      </w:r>
      <w:r w:rsidRPr="006A4857">
        <w:rPr>
          <w:rFonts w:ascii="Arial" w:hAnsi="Arial" w:cs="Arial"/>
        </w:rPr>
        <w:t xml:space="preserve"> en </w:t>
      </w:r>
      <w:r>
        <w:rPr>
          <w:rFonts w:ascii="Arial" w:hAnsi="Arial" w:cs="Arial"/>
        </w:rPr>
        <w:t xml:space="preserve">las </w:t>
      </w:r>
      <w:r w:rsidRPr="006A4857">
        <w:rPr>
          <w:rFonts w:ascii="Arial" w:hAnsi="Arial" w:cs="Arial"/>
        </w:rPr>
        <w:t xml:space="preserve">tareas del Consultorio Técnico Dental “Mage Prodent, Los Teques, Estado </w:t>
      </w:r>
      <w:r>
        <w:rPr>
          <w:rFonts w:ascii="Arial" w:hAnsi="Arial" w:cs="Arial"/>
        </w:rPr>
        <w:t>Bolivariano de Miranda</w:t>
      </w:r>
      <w:r w:rsidRPr="00E40FC6">
        <w:rPr>
          <w:rFonts w:ascii="Arial" w:hAnsi="Arial" w:cs="Arial"/>
        </w:rPr>
        <w:t>.</w:t>
      </w:r>
    </w:p>
    <w:p w:rsidR="00B44B80" w:rsidRDefault="00B44B80" w:rsidP="00B44B80">
      <w:pPr>
        <w:numPr>
          <w:ilvl w:val="0"/>
          <w:numId w:val="5"/>
        </w:numPr>
        <w:spacing w:before="100" w:beforeAutospacing="1" w:after="240" w:line="360" w:lineRule="auto"/>
        <w:ind w:left="426" w:firstLine="425"/>
        <w:jc w:val="both"/>
        <w:rPr>
          <w:rFonts w:ascii="Arial" w:hAnsi="Arial" w:cs="Arial"/>
        </w:rPr>
      </w:pPr>
      <w:r>
        <w:rPr>
          <w:rFonts w:ascii="Arial" w:hAnsi="Arial" w:cs="Arial"/>
        </w:rPr>
        <w:t>Identificar los factores que inciden en el bajo rendimiento de los trabajos realizados por el personal, mediante los requerimientos.</w:t>
      </w:r>
    </w:p>
    <w:p w:rsidR="00B44B80" w:rsidRPr="00C43159" w:rsidRDefault="00B44B80" w:rsidP="00B44B80">
      <w:pPr>
        <w:numPr>
          <w:ilvl w:val="0"/>
          <w:numId w:val="5"/>
        </w:numPr>
        <w:spacing w:before="100" w:beforeAutospacing="1" w:after="240" w:line="360" w:lineRule="auto"/>
        <w:ind w:left="426" w:firstLine="425"/>
        <w:jc w:val="both"/>
        <w:rPr>
          <w:rFonts w:ascii="Arial" w:hAnsi="Arial" w:cs="Arial"/>
        </w:rPr>
      </w:pPr>
      <w:r>
        <w:rPr>
          <w:rFonts w:ascii="Arial" w:hAnsi="Arial" w:cs="Arial"/>
        </w:rPr>
        <w:t>Analizar las entrevistas para realiz</w:t>
      </w:r>
      <w:r w:rsidRPr="00C43159">
        <w:rPr>
          <w:rFonts w:ascii="Arial" w:hAnsi="Arial" w:cs="Arial"/>
        </w:rPr>
        <w:t>ar los respectivos Diagramas Entidad Relación y Diagrama de Flujo de Datos</w:t>
      </w:r>
      <w:r>
        <w:rPr>
          <w:rFonts w:ascii="Arial" w:hAnsi="Arial" w:cs="Arial"/>
        </w:rPr>
        <w:t>, basado en la metodología R.U.P.</w:t>
      </w:r>
      <w:r w:rsidRPr="00C43159">
        <w:rPr>
          <w:rFonts w:ascii="Arial" w:hAnsi="Arial" w:cs="Arial"/>
        </w:rPr>
        <w:t xml:space="preserve"> </w:t>
      </w:r>
    </w:p>
    <w:p w:rsidR="00B44B80" w:rsidRDefault="00B44B80" w:rsidP="00B44B80">
      <w:pPr>
        <w:numPr>
          <w:ilvl w:val="0"/>
          <w:numId w:val="5"/>
        </w:numPr>
        <w:spacing w:before="100" w:beforeAutospacing="1" w:after="240" w:line="360" w:lineRule="auto"/>
        <w:ind w:left="426" w:firstLine="709"/>
        <w:jc w:val="both"/>
        <w:rPr>
          <w:rFonts w:ascii="Arial" w:hAnsi="Arial" w:cs="Arial"/>
        </w:rPr>
      </w:pPr>
      <w:r w:rsidRPr="00C43159">
        <w:rPr>
          <w:rFonts w:ascii="Arial" w:hAnsi="Arial" w:cs="Arial"/>
        </w:rPr>
        <w:t>Organizar y registrar los datos de los pacientes, según  los requerimientos, para  Diseñar la historia clínica</w:t>
      </w:r>
      <w:r>
        <w:rPr>
          <w:rFonts w:ascii="Arial" w:hAnsi="Arial" w:cs="Arial"/>
        </w:rPr>
        <w:t xml:space="preserve"> e inclusión en el sistema de aplicación tecnológica (base de datos).</w:t>
      </w:r>
    </w:p>
    <w:p w:rsidR="00B44B80" w:rsidRPr="002664AE" w:rsidRDefault="00B44B80" w:rsidP="00B44B80">
      <w:pPr>
        <w:numPr>
          <w:ilvl w:val="0"/>
          <w:numId w:val="5"/>
        </w:numPr>
        <w:spacing w:before="100" w:beforeAutospacing="1" w:after="240" w:line="360" w:lineRule="auto"/>
        <w:ind w:left="426" w:firstLine="709"/>
        <w:jc w:val="both"/>
        <w:rPr>
          <w:rFonts w:ascii="Arial" w:hAnsi="Arial" w:cs="Arial"/>
        </w:rPr>
      </w:pPr>
      <w:r>
        <w:rPr>
          <w:rFonts w:ascii="Arial" w:hAnsi="Arial" w:cs="Arial"/>
        </w:rPr>
        <w:t>Describir los procesos del sistema de aplicación tecnológica diseñado, según los requerimientos.</w:t>
      </w:r>
      <w:r w:rsidRPr="002664AE">
        <w:rPr>
          <w:rFonts w:ascii="Arial" w:hAnsi="Arial" w:cs="Arial"/>
        </w:rPr>
        <w:t xml:space="preserve"> </w:t>
      </w:r>
    </w:p>
    <w:p w:rsidR="00B44B80" w:rsidRPr="00E5096F" w:rsidRDefault="00B44B80" w:rsidP="00B44B80">
      <w:pPr>
        <w:spacing w:before="100" w:beforeAutospacing="1" w:line="360" w:lineRule="auto"/>
        <w:ind w:firstLine="709"/>
        <w:rPr>
          <w:rFonts w:ascii="Arial" w:hAnsi="Arial" w:cs="Arial"/>
        </w:rPr>
      </w:pPr>
    </w:p>
    <w:p w:rsidR="00B44B80" w:rsidRPr="00976A11" w:rsidRDefault="00B44B80" w:rsidP="00B44B80">
      <w:pPr>
        <w:spacing w:before="100" w:beforeAutospacing="1" w:line="360" w:lineRule="auto"/>
        <w:jc w:val="center"/>
        <w:rPr>
          <w:rFonts w:ascii="Arial" w:hAnsi="Arial" w:cs="Arial"/>
          <w:b/>
        </w:rPr>
      </w:pPr>
      <w:r w:rsidRPr="00976A11">
        <w:rPr>
          <w:rFonts w:ascii="Arial" w:hAnsi="Arial" w:cs="Arial"/>
          <w:b/>
        </w:rPr>
        <w:t>JUSTIFICACIÓN</w:t>
      </w:r>
    </w:p>
    <w:p w:rsidR="00B44B80" w:rsidRDefault="00B44B80" w:rsidP="00B44B80">
      <w:pPr>
        <w:spacing w:line="360" w:lineRule="auto"/>
        <w:ind w:firstLine="851"/>
        <w:jc w:val="both"/>
        <w:rPr>
          <w:rFonts w:ascii="Arial" w:hAnsi="Arial" w:cs="Arial"/>
        </w:rPr>
      </w:pPr>
      <w:r w:rsidRPr="005C7F83">
        <w:rPr>
          <w:rFonts w:ascii="Arial" w:hAnsi="Arial" w:cs="Arial"/>
        </w:rPr>
        <w:t>Los  avances tecnológicos los percibimos a diario en cualquier actividad cotidiana que se realice, usando el computador personal en casa, o en una compleja organización de renombre</w:t>
      </w:r>
      <w:r>
        <w:rPr>
          <w:rFonts w:ascii="Arial" w:hAnsi="Arial" w:cs="Arial"/>
        </w:rPr>
        <w:t xml:space="preserve">. </w:t>
      </w:r>
      <w:r w:rsidRPr="005C7F83">
        <w:rPr>
          <w:rFonts w:ascii="Arial" w:hAnsi="Arial" w:cs="Arial"/>
        </w:rPr>
        <w:t xml:space="preserve"> </w:t>
      </w:r>
      <w:r>
        <w:rPr>
          <w:rFonts w:ascii="Arial" w:hAnsi="Arial" w:cs="Arial"/>
        </w:rPr>
        <w:t xml:space="preserve">Aun Cuando las aplicaciones se desarrollan a la medida de los requerimientos del cliente-usuario, el tiempo avanza y por lo tanto el tiempo-vigente de cualquier software es muy corto, o solo sirve para un propósito específico. En esta era la innovación y desarrollo de la tecnología, se han diseñado computadoras cada vez más avanzadas y </w:t>
      </w:r>
      <w:r>
        <w:rPr>
          <w:rFonts w:ascii="Arial" w:hAnsi="Arial" w:cs="Arial"/>
        </w:rPr>
        <w:lastRenderedPageBreak/>
        <w:t>con procesadores de información muy veloces, para dar respuesta inmediata a los distintos sectores de la sociedad que se van automatizando para liberarse de las tareas rutinarias que se vuelven pesadas y tediosas a la larga, para aprovechar mejor su tiempo e inteligencia en labores más estimulantes e interesantes.</w:t>
      </w:r>
    </w:p>
    <w:p w:rsidR="00B44B80" w:rsidRPr="002A2466" w:rsidRDefault="00B44B80" w:rsidP="00B44B80">
      <w:pPr>
        <w:spacing w:line="360" w:lineRule="auto"/>
        <w:ind w:firstLine="851"/>
        <w:jc w:val="both"/>
        <w:rPr>
          <w:rFonts w:ascii="Arial" w:hAnsi="Arial" w:cs="Arial"/>
          <w:color w:val="FF0000"/>
        </w:rPr>
      </w:pPr>
      <w:r>
        <w:rPr>
          <w:rFonts w:ascii="Arial" w:hAnsi="Arial" w:cs="Arial"/>
        </w:rPr>
        <w:t xml:space="preserve">La finalidad de todas las organizaciones modernas competitivas, es elevar la calidad de servicio, productos y reducir costos, mediante un buen control en todos sus departamentos para obtener mayor efectividad y buen funcionamiento; en las empresas de servicio como los consultorios clínicos, por muy pequeños que sean, no escapan a esta realidad. </w:t>
      </w:r>
      <w:r>
        <w:rPr>
          <w:rFonts w:ascii="Arial" w:hAnsi="Arial" w:cs="Arial"/>
          <w:color w:val="FF0000"/>
        </w:rPr>
        <w:t>(ojo)</w:t>
      </w:r>
    </w:p>
    <w:p w:rsidR="00B44B80" w:rsidRDefault="00B44B80" w:rsidP="00B44B80">
      <w:pPr>
        <w:spacing w:line="360" w:lineRule="auto"/>
        <w:ind w:firstLine="851"/>
        <w:jc w:val="both"/>
        <w:rPr>
          <w:rFonts w:ascii="Arial" w:hAnsi="Arial" w:cs="Arial"/>
        </w:rPr>
      </w:pPr>
      <w:r>
        <w:rPr>
          <w:rFonts w:ascii="Arial" w:hAnsi="Arial" w:cs="Arial"/>
        </w:rPr>
        <w:t>La razón que justifica la presente investigación es la necesidad de buscar indicadores claros, que permitan a las organizaciones optimizar los recursos disponibles y lograr las metas y objetivos planteados mediante una buena gestión administrativa. En tal sentido, dicho estudio pretende servir como un aporte en la solución de conflictos del Consultorio Odontológico “Mage Prodent”, partiendo de los resultados que se obtengan de las entrevistas, hacer las modificaciones requeridas y facilitando el uso del sistema, disminuyendo así la posibilidad de errores.</w:t>
      </w:r>
    </w:p>
    <w:p w:rsidR="00B44B80" w:rsidRPr="00BC375C" w:rsidRDefault="00B44B80" w:rsidP="00B44B80">
      <w:pPr>
        <w:spacing w:line="360" w:lineRule="auto"/>
        <w:ind w:firstLine="851"/>
        <w:jc w:val="both"/>
        <w:rPr>
          <w:rFonts w:ascii="Arial" w:hAnsi="Arial" w:cs="Arial"/>
        </w:rPr>
      </w:pPr>
      <w:r w:rsidRPr="005C7F83">
        <w:rPr>
          <w:rFonts w:ascii="Arial" w:hAnsi="Arial" w:cs="Arial"/>
        </w:rPr>
        <w:t xml:space="preserve">La implementación de </w:t>
      </w:r>
      <w:r>
        <w:rPr>
          <w:rFonts w:ascii="Arial" w:hAnsi="Arial" w:cs="Arial"/>
        </w:rPr>
        <w:t>una</w:t>
      </w:r>
      <w:r w:rsidRPr="005C7F83">
        <w:rPr>
          <w:rFonts w:ascii="Arial" w:hAnsi="Arial" w:cs="Arial"/>
        </w:rPr>
        <w:t xml:space="preserve"> </w:t>
      </w:r>
      <w:r>
        <w:rPr>
          <w:rFonts w:ascii="Arial" w:hAnsi="Arial" w:cs="Arial"/>
        </w:rPr>
        <w:t>aplicación informática</w:t>
      </w:r>
      <w:r w:rsidRPr="005C7F83">
        <w:rPr>
          <w:rFonts w:ascii="Arial" w:hAnsi="Arial" w:cs="Arial"/>
        </w:rPr>
        <w:t xml:space="preserve"> </w:t>
      </w:r>
      <w:r>
        <w:rPr>
          <w:rFonts w:ascii="Arial" w:hAnsi="Arial" w:cs="Arial"/>
        </w:rPr>
        <w:t>en el consultorio</w:t>
      </w:r>
      <w:r w:rsidRPr="005C7F83">
        <w:rPr>
          <w:rFonts w:ascii="Arial" w:hAnsi="Arial" w:cs="Arial"/>
        </w:rPr>
        <w:t xml:space="preserve"> </w:t>
      </w:r>
      <w:r w:rsidR="0021221E">
        <w:rPr>
          <w:rFonts w:ascii="Arial" w:hAnsi="Arial" w:cs="Arial"/>
        </w:rPr>
        <w:t>Técnico</w:t>
      </w:r>
      <w:r w:rsidRPr="005C7F83">
        <w:rPr>
          <w:rFonts w:ascii="Arial" w:hAnsi="Arial" w:cs="Arial"/>
        </w:rPr>
        <w:t xml:space="preserve"> Dental ayuda</w:t>
      </w:r>
      <w:r>
        <w:rPr>
          <w:rFonts w:ascii="Arial" w:hAnsi="Arial" w:cs="Arial"/>
        </w:rPr>
        <w:t>rá</w:t>
      </w:r>
      <w:r w:rsidRPr="005C7F83">
        <w:rPr>
          <w:rFonts w:ascii="Arial" w:hAnsi="Arial" w:cs="Arial"/>
        </w:rPr>
        <w:t xml:space="preserve"> a mejorar la calidad de atención al paciente</w:t>
      </w:r>
      <w:r>
        <w:rPr>
          <w:rFonts w:ascii="Arial" w:hAnsi="Arial" w:cs="Arial"/>
        </w:rPr>
        <w:t xml:space="preserve">, ya que la </w:t>
      </w:r>
      <w:r w:rsidRPr="00BC375C">
        <w:rPr>
          <w:rFonts w:ascii="Arial" w:hAnsi="Arial" w:cs="Arial"/>
        </w:rPr>
        <w:t>automatización hace posible una nueva forma de gestión administrati</w:t>
      </w:r>
      <w:r>
        <w:rPr>
          <w:rFonts w:ascii="Arial" w:hAnsi="Arial" w:cs="Arial"/>
        </w:rPr>
        <w:t xml:space="preserve">va, en cuanto al objetivo final, </w:t>
      </w:r>
      <w:r w:rsidRPr="00BC375C">
        <w:rPr>
          <w:rFonts w:ascii="Arial" w:hAnsi="Arial" w:cs="Arial"/>
        </w:rPr>
        <w:t xml:space="preserve">tratamiento y difusión de la información: </w:t>
      </w:r>
    </w:p>
    <w:p w:rsidR="00B44B80" w:rsidRPr="00BC375C" w:rsidRDefault="00B44B80" w:rsidP="00B44B80">
      <w:pPr>
        <w:numPr>
          <w:ilvl w:val="1"/>
          <w:numId w:val="8"/>
        </w:numPr>
        <w:tabs>
          <w:tab w:val="clear" w:pos="3081"/>
        </w:tabs>
        <w:suppressAutoHyphens w:val="0"/>
        <w:spacing w:line="360" w:lineRule="auto"/>
        <w:ind w:left="454" w:firstLine="0"/>
        <w:jc w:val="both"/>
        <w:rPr>
          <w:rFonts w:ascii="Arial" w:hAnsi="Arial" w:cs="Arial"/>
        </w:rPr>
      </w:pPr>
      <w:r w:rsidRPr="00BC375C">
        <w:rPr>
          <w:rFonts w:ascii="Arial" w:hAnsi="Arial" w:cs="Arial"/>
        </w:rPr>
        <w:t xml:space="preserve"> lo hace de forma más segura, económica y rápida</w:t>
      </w:r>
      <w:r>
        <w:rPr>
          <w:rFonts w:ascii="Arial" w:hAnsi="Arial" w:cs="Arial"/>
        </w:rPr>
        <w:t>.</w:t>
      </w:r>
    </w:p>
    <w:p w:rsidR="00B44B80" w:rsidRPr="00BC375C" w:rsidRDefault="00B44B80" w:rsidP="00B44B80">
      <w:pPr>
        <w:numPr>
          <w:ilvl w:val="1"/>
          <w:numId w:val="8"/>
        </w:numPr>
        <w:tabs>
          <w:tab w:val="clear" w:pos="3081"/>
        </w:tabs>
        <w:suppressAutoHyphens w:val="0"/>
        <w:spacing w:line="360" w:lineRule="auto"/>
        <w:ind w:left="454" w:firstLine="0"/>
        <w:jc w:val="both"/>
        <w:rPr>
          <w:rFonts w:ascii="Arial" w:hAnsi="Arial" w:cs="Arial"/>
        </w:rPr>
      </w:pPr>
      <w:r w:rsidRPr="00BC375C">
        <w:rPr>
          <w:rFonts w:ascii="Arial" w:hAnsi="Arial" w:cs="Arial"/>
        </w:rPr>
        <w:t xml:space="preserve"> libera de labores repetitivas y aburridas</w:t>
      </w:r>
      <w:r>
        <w:rPr>
          <w:rFonts w:ascii="Arial" w:hAnsi="Arial" w:cs="Arial"/>
        </w:rPr>
        <w:t>.</w:t>
      </w:r>
    </w:p>
    <w:p w:rsidR="00B44B80" w:rsidRPr="00BC375C" w:rsidRDefault="00B44B80" w:rsidP="00B44B80">
      <w:pPr>
        <w:pStyle w:val="Sangradetextonormal"/>
        <w:numPr>
          <w:ilvl w:val="1"/>
          <w:numId w:val="8"/>
        </w:numPr>
        <w:tabs>
          <w:tab w:val="clear" w:pos="3081"/>
        </w:tabs>
        <w:suppressAutoHyphens w:val="0"/>
        <w:spacing w:after="0" w:line="360" w:lineRule="auto"/>
        <w:ind w:left="454" w:firstLine="0"/>
        <w:jc w:val="both"/>
        <w:rPr>
          <w:rFonts w:ascii="Arial" w:hAnsi="Arial" w:cs="Arial"/>
        </w:rPr>
      </w:pPr>
      <w:r w:rsidRPr="00BC375C">
        <w:rPr>
          <w:rFonts w:ascii="Arial" w:hAnsi="Arial" w:cs="Arial"/>
        </w:rPr>
        <w:t xml:space="preserve"> facilita el proceso de un gran volumen de datos, de forma integrable, con las bases de datos, cada una de sus operaciones puede ser aprovechada por otras.</w:t>
      </w:r>
    </w:p>
    <w:p w:rsidR="00B44B80" w:rsidRPr="00BC375C" w:rsidRDefault="00B44B80" w:rsidP="00B44B80">
      <w:pPr>
        <w:pStyle w:val="Sangradetextonormal"/>
        <w:numPr>
          <w:ilvl w:val="1"/>
          <w:numId w:val="8"/>
        </w:numPr>
        <w:tabs>
          <w:tab w:val="clear" w:pos="3081"/>
        </w:tabs>
        <w:suppressAutoHyphens w:val="0"/>
        <w:spacing w:after="0" w:line="360" w:lineRule="auto"/>
        <w:ind w:left="454" w:firstLine="0"/>
        <w:jc w:val="both"/>
        <w:rPr>
          <w:rFonts w:ascii="Arial" w:hAnsi="Arial" w:cs="Arial"/>
        </w:rPr>
      </w:pPr>
      <w:r w:rsidRPr="00BC375C">
        <w:rPr>
          <w:rFonts w:ascii="Arial" w:hAnsi="Arial" w:cs="Arial"/>
        </w:rPr>
        <w:t>posibilita un acceso más rápido a la información</w:t>
      </w:r>
    </w:p>
    <w:p w:rsidR="00B44B80" w:rsidRPr="00BC375C" w:rsidRDefault="00B44B80" w:rsidP="00B44B80">
      <w:pPr>
        <w:pStyle w:val="Sangradetextonormal"/>
        <w:numPr>
          <w:ilvl w:val="1"/>
          <w:numId w:val="8"/>
        </w:numPr>
        <w:tabs>
          <w:tab w:val="clear" w:pos="3081"/>
        </w:tabs>
        <w:suppressAutoHyphens w:val="0"/>
        <w:spacing w:after="0" w:line="360" w:lineRule="auto"/>
        <w:ind w:left="454" w:firstLine="0"/>
        <w:jc w:val="both"/>
        <w:rPr>
          <w:rFonts w:ascii="Arial" w:hAnsi="Arial" w:cs="Arial"/>
        </w:rPr>
      </w:pPr>
      <w:r w:rsidRPr="00BC375C">
        <w:rPr>
          <w:rFonts w:ascii="Arial" w:hAnsi="Arial" w:cs="Arial"/>
        </w:rPr>
        <w:t>evita el colapso del sistema manual (personas esperando)</w:t>
      </w:r>
    </w:p>
    <w:p w:rsidR="00B44B80" w:rsidRPr="00BC375C" w:rsidRDefault="00B44B80" w:rsidP="00B44B80">
      <w:pPr>
        <w:pStyle w:val="Sangradetextonormal"/>
        <w:numPr>
          <w:ilvl w:val="0"/>
          <w:numId w:val="9"/>
        </w:numPr>
        <w:tabs>
          <w:tab w:val="clear" w:pos="720"/>
        </w:tabs>
        <w:suppressAutoHyphens w:val="0"/>
        <w:spacing w:after="0" w:line="360" w:lineRule="auto"/>
        <w:ind w:left="454" w:firstLine="0"/>
        <w:jc w:val="both"/>
        <w:rPr>
          <w:rFonts w:ascii="Arial" w:hAnsi="Arial" w:cs="Arial"/>
        </w:rPr>
      </w:pPr>
      <w:r w:rsidRPr="00BC375C">
        <w:rPr>
          <w:rFonts w:ascii="Arial" w:hAnsi="Arial" w:cs="Arial"/>
        </w:rPr>
        <w:lastRenderedPageBreak/>
        <w:t>facilita estadísticas</w:t>
      </w:r>
    </w:p>
    <w:p w:rsidR="00B44B80" w:rsidRPr="00BC375C" w:rsidRDefault="00B44B80" w:rsidP="00B44B80">
      <w:pPr>
        <w:pStyle w:val="Sangradetextonormal"/>
        <w:numPr>
          <w:ilvl w:val="0"/>
          <w:numId w:val="9"/>
        </w:numPr>
        <w:tabs>
          <w:tab w:val="clear" w:pos="720"/>
        </w:tabs>
        <w:suppressAutoHyphens w:val="0"/>
        <w:spacing w:after="0" w:line="360" w:lineRule="auto"/>
        <w:ind w:left="454" w:firstLine="0"/>
        <w:jc w:val="both"/>
        <w:rPr>
          <w:rFonts w:ascii="Arial" w:hAnsi="Arial" w:cs="Arial"/>
        </w:rPr>
      </w:pPr>
      <w:r w:rsidRPr="00BC375C">
        <w:rPr>
          <w:rFonts w:ascii="Arial" w:hAnsi="Arial" w:cs="Arial"/>
        </w:rPr>
        <w:t>dispone de una información actualizada para gestionar los recursos</w:t>
      </w:r>
    </w:p>
    <w:p w:rsidR="00B44B80" w:rsidRPr="00BC375C" w:rsidRDefault="00B44B80" w:rsidP="00B44B80">
      <w:pPr>
        <w:pStyle w:val="Sangradetextonormal"/>
        <w:numPr>
          <w:ilvl w:val="0"/>
          <w:numId w:val="9"/>
        </w:numPr>
        <w:tabs>
          <w:tab w:val="clear" w:pos="720"/>
        </w:tabs>
        <w:suppressAutoHyphens w:val="0"/>
        <w:spacing w:after="0" w:line="360" w:lineRule="auto"/>
        <w:ind w:left="454" w:firstLine="0"/>
        <w:jc w:val="both"/>
        <w:rPr>
          <w:rFonts w:ascii="Arial" w:hAnsi="Arial" w:cs="Arial"/>
        </w:rPr>
      </w:pPr>
      <w:r w:rsidRPr="00BC375C">
        <w:rPr>
          <w:rFonts w:ascii="Arial" w:hAnsi="Arial" w:cs="Arial"/>
        </w:rPr>
        <w:t xml:space="preserve"> se puede recuperar la información perdida.</w:t>
      </w:r>
    </w:p>
    <w:p w:rsidR="00B44B80" w:rsidRPr="00BC375C" w:rsidRDefault="00B44B80" w:rsidP="00B44B80">
      <w:pPr>
        <w:pStyle w:val="Sangradetextonormal"/>
        <w:numPr>
          <w:ilvl w:val="0"/>
          <w:numId w:val="9"/>
        </w:numPr>
        <w:tabs>
          <w:tab w:val="clear" w:pos="720"/>
        </w:tabs>
        <w:suppressAutoHyphens w:val="0"/>
        <w:spacing w:line="360" w:lineRule="auto"/>
        <w:ind w:left="454" w:firstLine="0"/>
        <w:jc w:val="both"/>
        <w:rPr>
          <w:rFonts w:ascii="Arial" w:hAnsi="Arial" w:cs="Arial"/>
        </w:rPr>
      </w:pPr>
      <w:r w:rsidRPr="00BC375C">
        <w:rPr>
          <w:rFonts w:ascii="Arial" w:hAnsi="Arial" w:cs="Arial"/>
        </w:rPr>
        <w:t xml:space="preserve"> permite compartir recursos.</w:t>
      </w:r>
    </w:p>
    <w:p w:rsidR="00B44B80" w:rsidRDefault="00B44B80" w:rsidP="00B44B80">
      <w:pPr>
        <w:spacing w:line="360" w:lineRule="auto"/>
        <w:ind w:firstLine="851"/>
        <w:jc w:val="both"/>
        <w:rPr>
          <w:rFonts w:ascii="Arial" w:hAnsi="Arial" w:cs="Arial"/>
        </w:rPr>
      </w:pPr>
    </w:p>
    <w:p w:rsidR="00B44B80" w:rsidRDefault="000541E9" w:rsidP="00B44B80">
      <w:pPr>
        <w:spacing w:line="360" w:lineRule="auto"/>
        <w:ind w:firstLine="851"/>
        <w:jc w:val="both"/>
        <w:rPr>
          <w:rFonts w:ascii="Arial" w:hAnsi="Arial" w:cs="Arial"/>
        </w:rPr>
      </w:pPr>
      <w:r>
        <w:rPr>
          <w:rFonts w:ascii="Arial" w:hAnsi="Arial" w:cs="Arial"/>
        </w:rPr>
        <w:t>O</w:t>
      </w:r>
      <w:r w:rsidR="00B44B80">
        <w:rPr>
          <w:rFonts w:ascii="Arial" w:hAnsi="Arial" w:cs="Arial"/>
        </w:rPr>
        <w:t>jo</w:t>
      </w:r>
      <w:r>
        <w:rPr>
          <w:rFonts w:ascii="Arial" w:hAnsi="Arial" w:cs="Arial"/>
        </w:rPr>
        <w:t xml:space="preserve"> Verificar si hacen falta estos párrafos</w:t>
      </w:r>
      <w:r w:rsidR="004E54A1">
        <w:rPr>
          <w:rFonts w:ascii="Arial" w:hAnsi="Arial" w:cs="Arial"/>
        </w:rPr>
        <w:t xml:space="preserve"> arriba</w:t>
      </w:r>
      <w:r>
        <w:rPr>
          <w:rFonts w:ascii="Arial" w:hAnsi="Arial" w:cs="Arial"/>
        </w:rPr>
        <w:t xml:space="preserve"> </w:t>
      </w:r>
      <w:r w:rsidR="00B44B80">
        <w:rPr>
          <w:rFonts w:ascii="Arial" w:hAnsi="Arial" w:cs="Arial"/>
        </w:rPr>
        <w:t xml:space="preserve">( </w:t>
      </w:r>
      <w:r w:rsidR="00B44B80" w:rsidRPr="00993CF9">
        <w:rPr>
          <w:rFonts w:ascii="Arial" w:hAnsi="Arial" w:cs="Arial"/>
          <w:color w:val="FF0000"/>
        </w:rPr>
        <w:t>y un instrumento de vital importancia para cualquier gestión es el Historial Clínico, que es usado por los doctores en cualquier especialidad para tener un buen seguimiento y control de los pacientes, y que por falta de criterio unificado muchas veces sus datos no son bien tratados por el personal.</w:t>
      </w:r>
      <w:r w:rsidR="00B44B80">
        <w:rPr>
          <w:rFonts w:ascii="Arial" w:hAnsi="Arial" w:cs="Arial"/>
        </w:rPr>
        <w:t xml:space="preserve"> </w:t>
      </w:r>
    </w:p>
    <w:p w:rsidR="00B44B80" w:rsidRDefault="00B44B80" w:rsidP="00B44B80">
      <w:pPr>
        <w:spacing w:line="360" w:lineRule="auto"/>
        <w:ind w:firstLine="851"/>
        <w:jc w:val="both"/>
        <w:rPr>
          <w:rFonts w:ascii="Arial" w:hAnsi="Arial" w:cs="Arial"/>
        </w:rPr>
      </w:pPr>
      <w:r w:rsidRPr="00564541">
        <w:rPr>
          <w:rFonts w:ascii="Arial" w:hAnsi="Arial" w:cs="Arial"/>
          <w:color w:val="FF0000"/>
        </w:rPr>
        <w:t>Hoy por hoy el cuidado de la salud oral es un tema fundamental en el cual las personas, alguna vez se han visto involucrados al ser pacientes que acuden a un especialista con la finalidad de lograr una cura, tratamiento o tener una buena salud oral.</w:t>
      </w:r>
      <w:r>
        <w:rPr>
          <w:rFonts w:ascii="Arial" w:hAnsi="Arial" w:cs="Arial"/>
        </w:rPr>
        <w:t xml:space="preserve">) </w:t>
      </w:r>
    </w:p>
    <w:p w:rsidR="00B44B80" w:rsidRPr="005C7F83" w:rsidRDefault="00B44B80" w:rsidP="00B44B80">
      <w:pPr>
        <w:spacing w:line="360" w:lineRule="auto"/>
        <w:ind w:firstLine="851"/>
        <w:jc w:val="both"/>
        <w:rPr>
          <w:rFonts w:ascii="Arial" w:hAnsi="Arial" w:cs="Arial"/>
        </w:rPr>
      </w:pPr>
    </w:p>
    <w:p w:rsidR="00B44B80" w:rsidRPr="000105A2" w:rsidRDefault="00B44B80" w:rsidP="00B44B80">
      <w:pPr>
        <w:spacing w:before="100" w:beforeAutospacing="1" w:line="360" w:lineRule="auto"/>
        <w:jc w:val="center"/>
        <w:rPr>
          <w:rFonts w:ascii="Arial" w:hAnsi="Arial" w:cs="Arial"/>
          <w:b/>
          <w:sz w:val="28"/>
        </w:rPr>
      </w:pPr>
      <w:r w:rsidRPr="000105A2">
        <w:rPr>
          <w:rFonts w:ascii="Arial" w:hAnsi="Arial" w:cs="Arial"/>
          <w:b/>
          <w:sz w:val="28"/>
        </w:rPr>
        <w:t>CAPITULO II</w:t>
      </w:r>
    </w:p>
    <w:p w:rsidR="00B44B80" w:rsidRPr="000105A2" w:rsidRDefault="00B44B80" w:rsidP="00B44B80">
      <w:pPr>
        <w:spacing w:before="100" w:beforeAutospacing="1" w:line="360" w:lineRule="auto"/>
        <w:jc w:val="center"/>
        <w:rPr>
          <w:rFonts w:ascii="Arial" w:hAnsi="Arial" w:cs="Arial"/>
          <w:b/>
        </w:rPr>
      </w:pPr>
      <w:r w:rsidRPr="000105A2">
        <w:rPr>
          <w:rFonts w:ascii="Arial" w:hAnsi="Arial" w:cs="Arial"/>
          <w:b/>
        </w:rPr>
        <w:t>MARCO TEÓRICO</w:t>
      </w:r>
    </w:p>
    <w:p w:rsidR="00B44B80" w:rsidRPr="000105A2" w:rsidRDefault="00B44B80" w:rsidP="00B44B80">
      <w:pPr>
        <w:spacing w:before="100" w:beforeAutospacing="1" w:line="360" w:lineRule="auto"/>
        <w:jc w:val="center"/>
        <w:rPr>
          <w:rFonts w:ascii="Arial" w:hAnsi="Arial" w:cs="Arial"/>
          <w:b/>
        </w:rPr>
      </w:pPr>
      <w:r w:rsidRPr="000105A2">
        <w:rPr>
          <w:rFonts w:ascii="Arial" w:hAnsi="Arial" w:cs="Arial"/>
          <w:b/>
        </w:rPr>
        <w:t>ANTECEDENTES</w:t>
      </w:r>
    </w:p>
    <w:p w:rsidR="00B44B80" w:rsidRPr="007455E4" w:rsidRDefault="00B44B80" w:rsidP="00B44B80">
      <w:pPr>
        <w:spacing w:before="100" w:beforeAutospacing="1" w:line="360" w:lineRule="auto"/>
        <w:ind w:firstLine="709"/>
        <w:jc w:val="both"/>
        <w:rPr>
          <w:rFonts w:ascii="Arial" w:hAnsi="Arial" w:cs="Arial"/>
        </w:rPr>
      </w:pPr>
      <w:r w:rsidRPr="007455E4">
        <w:rPr>
          <w:rFonts w:ascii="Arial" w:hAnsi="Arial" w:cs="Arial"/>
        </w:rPr>
        <w:t xml:space="preserve">Como resultado de la búsqueda de información acerca de trabajos o investigaciones realizadas sobre el tema de un sistema automatizado en </w:t>
      </w:r>
      <w:r>
        <w:rPr>
          <w:rFonts w:ascii="Arial" w:hAnsi="Arial" w:cs="Arial"/>
        </w:rPr>
        <w:t>consultorios de salud dental, para el control administrativo y sistema de información</w:t>
      </w:r>
      <w:r w:rsidRPr="007455E4">
        <w:rPr>
          <w:rFonts w:ascii="Arial" w:hAnsi="Arial" w:cs="Arial"/>
        </w:rPr>
        <w:t>, se encontraron los siguientes antecedentes:</w:t>
      </w:r>
    </w:p>
    <w:p w:rsidR="00B44B80" w:rsidRPr="00822CF3" w:rsidRDefault="00B44B80" w:rsidP="00B44B80">
      <w:pPr>
        <w:spacing w:before="100" w:beforeAutospacing="1" w:line="360" w:lineRule="auto"/>
        <w:ind w:firstLine="709"/>
        <w:jc w:val="both"/>
        <w:rPr>
          <w:rFonts w:ascii="Arial" w:hAnsi="Arial" w:cs="Arial"/>
          <w:b/>
          <w:sz w:val="36"/>
        </w:rPr>
      </w:pPr>
      <w:r w:rsidRPr="00822CF3">
        <w:rPr>
          <w:rFonts w:ascii="Arial" w:hAnsi="Arial" w:cs="Arial"/>
          <w:b/>
          <w:sz w:val="36"/>
        </w:rPr>
        <w:t>…</w:t>
      </w:r>
      <w:r>
        <w:rPr>
          <w:rFonts w:ascii="Arial" w:hAnsi="Arial" w:cs="Arial"/>
          <w:b/>
          <w:sz w:val="36"/>
        </w:rPr>
        <w:t xml:space="preserve"> BUSCAR…</w:t>
      </w:r>
    </w:p>
    <w:p w:rsidR="00B44B80" w:rsidRPr="000105A2" w:rsidRDefault="00B44B80" w:rsidP="00B44B80">
      <w:pPr>
        <w:spacing w:before="100" w:beforeAutospacing="1" w:line="360" w:lineRule="auto"/>
        <w:jc w:val="center"/>
        <w:rPr>
          <w:rFonts w:ascii="Arial" w:hAnsi="Arial" w:cs="Arial"/>
          <w:b/>
        </w:rPr>
      </w:pPr>
      <w:r w:rsidRPr="000105A2">
        <w:rPr>
          <w:rFonts w:ascii="Arial" w:hAnsi="Arial" w:cs="Arial"/>
          <w:b/>
        </w:rPr>
        <w:lastRenderedPageBreak/>
        <w:t>BASES TEÓRICAS</w:t>
      </w:r>
    </w:p>
    <w:p w:rsidR="00B44B80" w:rsidRDefault="00B44B80" w:rsidP="00B44B80">
      <w:pPr>
        <w:spacing w:before="100" w:beforeAutospacing="1" w:line="360" w:lineRule="auto"/>
        <w:ind w:firstLine="709"/>
        <w:rPr>
          <w:rFonts w:ascii="Arial" w:hAnsi="Arial" w:cs="Arial"/>
        </w:rPr>
      </w:pPr>
    </w:p>
    <w:p w:rsidR="00B44B80" w:rsidRPr="001A0145" w:rsidRDefault="00B44B80" w:rsidP="00B44B80">
      <w:pPr>
        <w:spacing w:line="360" w:lineRule="auto"/>
        <w:jc w:val="both"/>
        <w:rPr>
          <w:rFonts w:ascii="Arial" w:hAnsi="Arial" w:cs="Arial"/>
          <w:b/>
          <w:bCs/>
        </w:rPr>
      </w:pPr>
      <w:r w:rsidRPr="001A0145">
        <w:rPr>
          <w:rFonts w:ascii="Arial" w:hAnsi="Arial" w:cs="Arial"/>
          <w:b/>
          <w:bCs/>
        </w:rPr>
        <w:t>Sustento teórico</w:t>
      </w:r>
    </w:p>
    <w:p w:rsidR="00B44B80" w:rsidRPr="006E19C0" w:rsidRDefault="00B44B80" w:rsidP="00B44B80">
      <w:pPr>
        <w:pStyle w:val="NormalWeb"/>
        <w:spacing w:before="0" w:after="0" w:line="360" w:lineRule="auto"/>
        <w:ind w:firstLine="567"/>
        <w:jc w:val="both"/>
        <w:rPr>
          <w:rFonts w:ascii="Arial" w:hAnsi="Arial" w:cs="Arial"/>
          <w:color w:val="000000"/>
        </w:rPr>
      </w:pPr>
      <w:r>
        <w:rPr>
          <w:rFonts w:ascii="Arial" w:hAnsi="Arial" w:cs="Arial"/>
        </w:rPr>
        <w:t>A</w:t>
      </w:r>
      <w:r w:rsidRPr="006E19C0">
        <w:rPr>
          <w:rFonts w:ascii="Arial" w:hAnsi="Arial" w:cs="Arial"/>
        </w:rPr>
        <w:t xml:space="preserve"> partir de </w:t>
      </w:r>
      <w:r>
        <w:rPr>
          <w:rFonts w:ascii="Arial" w:hAnsi="Arial" w:cs="Arial"/>
        </w:rPr>
        <w:t>la</w:t>
      </w:r>
      <w:r w:rsidRPr="006E19C0">
        <w:rPr>
          <w:rFonts w:ascii="Arial" w:hAnsi="Arial" w:cs="Arial"/>
        </w:rPr>
        <w:t xml:space="preserve"> investigación de campo se originó </w:t>
      </w:r>
      <w:r>
        <w:rPr>
          <w:rFonts w:ascii="Arial" w:hAnsi="Arial" w:cs="Arial"/>
        </w:rPr>
        <w:t>este</w:t>
      </w:r>
      <w:r w:rsidRPr="006E19C0">
        <w:rPr>
          <w:rFonts w:ascii="Arial" w:hAnsi="Arial" w:cs="Arial"/>
        </w:rPr>
        <w:t xml:space="preserve"> proyecto factible, ya que este está enfocado a la automatización del proceso administrativo del </w:t>
      </w:r>
      <w:r w:rsidRPr="006E19C0">
        <w:rPr>
          <w:rFonts w:ascii="Arial" w:eastAsia="Calibri" w:hAnsi="Arial" w:cs="Arial"/>
          <w:bCs/>
          <w:color w:val="000000"/>
        </w:rPr>
        <w:t>Consultorio Técnico Dental “Mage Prodent”</w:t>
      </w:r>
      <w:r>
        <w:rPr>
          <w:rFonts w:ascii="Arial" w:hAnsi="Arial" w:cs="Arial"/>
        </w:rPr>
        <w:t xml:space="preserve">, mediante una aplicación tecnológica </w:t>
      </w:r>
      <w:r w:rsidRPr="006E19C0">
        <w:rPr>
          <w:rFonts w:ascii="Arial" w:hAnsi="Arial" w:cs="Arial"/>
          <w:color w:val="000000"/>
        </w:rPr>
        <w:t xml:space="preserve">como herramienta para mejorar el desempeño de las tareas, de acuerdo a los parámetros establecidos, con el propósito de determinar la eficiencia, eficacia y economía en el manejo de la información (datos), que permita </w:t>
      </w:r>
      <w:r>
        <w:rPr>
          <w:rFonts w:ascii="Arial" w:hAnsi="Arial" w:cs="Arial"/>
          <w:color w:val="000000"/>
        </w:rPr>
        <w:t>el</w:t>
      </w:r>
      <w:r w:rsidRPr="006E19C0">
        <w:rPr>
          <w:rFonts w:ascii="Arial" w:hAnsi="Arial" w:cs="Arial"/>
          <w:color w:val="000000"/>
        </w:rPr>
        <w:t xml:space="preserve"> mejora</w:t>
      </w:r>
      <w:r>
        <w:rPr>
          <w:rFonts w:ascii="Arial" w:hAnsi="Arial" w:cs="Arial"/>
          <w:color w:val="000000"/>
        </w:rPr>
        <w:t>miento</w:t>
      </w:r>
      <w:r w:rsidRPr="006E19C0">
        <w:rPr>
          <w:rFonts w:ascii="Arial" w:hAnsi="Arial" w:cs="Arial"/>
          <w:color w:val="000000"/>
        </w:rPr>
        <w:t xml:space="preserve"> de la productividad</w:t>
      </w:r>
      <w:r>
        <w:rPr>
          <w:rFonts w:ascii="Arial" w:hAnsi="Arial" w:cs="Arial"/>
          <w:color w:val="000000"/>
        </w:rPr>
        <w:t>,</w:t>
      </w:r>
      <w:r w:rsidRPr="006E19C0">
        <w:rPr>
          <w:rFonts w:ascii="Arial" w:hAnsi="Arial" w:cs="Arial"/>
          <w:color w:val="000000"/>
        </w:rPr>
        <w:t xml:space="preserve"> donde el control administrativo es fundamental</w:t>
      </w:r>
      <w:r>
        <w:rPr>
          <w:rFonts w:ascii="Arial" w:hAnsi="Arial" w:cs="Arial"/>
          <w:color w:val="000000"/>
        </w:rPr>
        <w:t xml:space="preserve">, </w:t>
      </w:r>
      <w:r w:rsidRPr="006E19C0">
        <w:rPr>
          <w:rFonts w:ascii="Arial" w:hAnsi="Arial" w:cs="Arial"/>
        </w:rPr>
        <w:t>optimiza</w:t>
      </w:r>
      <w:r>
        <w:rPr>
          <w:rFonts w:ascii="Arial" w:hAnsi="Arial" w:cs="Arial"/>
        </w:rPr>
        <w:t>ndo</w:t>
      </w:r>
      <w:r w:rsidRPr="006E19C0">
        <w:rPr>
          <w:rFonts w:ascii="Arial" w:hAnsi="Arial" w:cs="Arial"/>
        </w:rPr>
        <w:t xml:space="preserve"> la</w:t>
      </w:r>
      <w:r>
        <w:rPr>
          <w:rFonts w:ascii="Arial" w:hAnsi="Arial" w:cs="Arial"/>
        </w:rPr>
        <w:t xml:space="preserve"> calidad de servicio al cliente y</w:t>
      </w:r>
      <w:r w:rsidRPr="006E19C0">
        <w:rPr>
          <w:rFonts w:ascii="Arial" w:hAnsi="Arial" w:cs="Arial"/>
        </w:rPr>
        <w:t xml:space="preserve"> satisfacer las necesidades de la organización.</w:t>
      </w:r>
    </w:p>
    <w:p w:rsidR="00B44B80" w:rsidRPr="00D17220" w:rsidRDefault="00B44B80" w:rsidP="00B44B80">
      <w:pPr>
        <w:spacing w:before="100" w:beforeAutospacing="1" w:line="360" w:lineRule="auto"/>
        <w:jc w:val="both"/>
        <w:rPr>
          <w:rFonts w:ascii="Arial" w:hAnsi="Arial" w:cs="Arial"/>
        </w:rPr>
      </w:pPr>
      <w:r w:rsidRPr="00D17220">
        <w:rPr>
          <w:rFonts w:ascii="Arial" w:hAnsi="Arial" w:cs="Arial"/>
          <w:b/>
          <w:bCs/>
        </w:rPr>
        <w:t xml:space="preserve">Requerimiento: </w:t>
      </w:r>
      <w:r w:rsidRPr="00D17220">
        <w:rPr>
          <w:rFonts w:ascii="Arial" w:hAnsi="Arial" w:cs="Arial"/>
        </w:rPr>
        <w:t>Necesidades de usuario o unidad funcional de la organización, expresada en una función que debe realizar el sistema de información o como un reporte gráfico, que éste último debe producir.</w:t>
      </w:r>
    </w:p>
    <w:p w:rsidR="00B44B80" w:rsidRDefault="00B44B80" w:rsidP="00B44B80">
      <w:pPr>
        <w:spacing w:before="100" w:beforeAutospacing="1" w:line="360" w:lineRule="auto"/>
        <w:jc w:val="both"/>
        <w:rPr>
          <w:rFonts w:ascii="Arial" w:hAnsi="Arial" w:cs="Arial"/>
        </w:rPr>
      </w:pPr>
      <w:r w:rsidRPr="00D17220">
        <w:rPr>
          <w:rFonts w:ascii="Arial" w:hAnsi="Arial" w:cs="Arial"/>
          <w:b/>
          <w:bCs/>
        </w:rPr>
        <w:t xml:space="preserve">Automatización: </w:t>
      </w:r>
      <w:r w:rsidRPr="00D17220">
        <w:rPr>
          <w:rFonts w:ascii="Arial" w:hAnsi="Arial" w:cs="Arial"/>
        </w:rPr>
        <w:t>Consiste en controlar procesos mediante computadoras, asumiendo estas tareas desempeñadas por el hombre.</w:t>
      </w:r>
    </w:p>
    <w:p w:rsidR="00B44B80" w:rsidRDefault="00B44B80" w:rsidP="00B44B80">
      <w:pPr>
        <w:spacing w:before="100" w:beforeAutospacing="1" w:line="360" w:lineRule="auto"/>
        <w:jc w:val="both"/>
        <w:rPr>
          <w:rFonts w:ascii="Arial" w:hAnsi="Arial" w:cs="Arial"/>
        </w:rPr>
      </w:pPr>
      <w:r w:rsidRPr="00DB61D0">
        <w:rPr>
          <w:rFonts w:ascii="Arial" w:hAnsi="Arial" w:cs="Arial"/>
          <w:b/>
        </w:rPr>
        <w:t>Programas</w:t>
      </w:r>
      <w:r>
        <w:rPr>
          <w:rFonts w:ascii="Arial" w:hAnsi="Arial" w:cs="Arial"/>
          <w:b/>
        </w:rPr>
        <w:t>:</w:t>
      </w:r>
      <w:r w:rsidRPr="00DB61D0">
        <w:rPr>
          <w:rFonts w:ascii="Arial" w:hAnsi="Arial" w:cs="Arial"/>
        </w:rPr>
        <w:t xml:space="preserve"> s</w:t>
      </w:r>
      <w:r>
        <w:rPr>
          <w:rFonts w:ascii="Arial" w:hAnsi="Arial" w:cs="Arial"/>
        </w:rPr>
        <w:t>on un conjunto de instrucciones</w:t>
      </w:r>
      <w:r w:rsidRPr="00DB61D0">
        <w:rPr>
          <w:rFonts w:ascii="Arial" w:hAnsi="Arial" w:cs="Arial"/>
        </w:rPr>
        <w:t xml:space="preserve"> ordenadas adecuadamente, que indic</w:t>
      </w:r>
      <w:r>
        <w:rPr>
          <w:rFonts w:ascii="Arial" w:hAnsi="Arial" w:cs="Arial"/>
        </w:rPr>
        <w:t>an, a requerimiento del usuario</w:t>
      </w:r>
      <w:r w:rsidRPr="00DB61D0">
        <w:rPr>
          <w:rFonts w:ascii="Arial" w:hAnsi="Arial" w:cs="Arial"/>
        </w:rPr>
        <w:t xml:space="preserve"> las operaciones que los distintos dispositivos físicos deben re</w:t>
      </w:r>
      <w:r>
        <w:rPr>
          <w:rFonts w:ascii="Arial" w:hAnsi="Arial" w:cs="Arial"/>
        </w:rPr>
        <w:t>alizar sobre una serie de datos</w:t>
      </w:r>
      <w:r w:rsidRPr="00DB61D0">
        <w:rPr>
          <w:rFonts w:ascii="Arial" w:hAnsi="Arial" w:cs="Arial"/>
        </w:rPr>
        <w:t xml:space="preserve"> para obtener los resultados deseados.</w:t>
      </w:r>
    </w:p>
    <w:p w:rsidR="00B44B80" w:rsidRPr="00DB61D0" w:rsidRDefault="00B44B80" w:rsidP="00B44B80">
      <w:pPr>
        <w:spacing w:line="360" w:lineRule="auto"/>
        <w:jc w:val="both"/>
        <w:rPr>
          <w:rFonts w:ascii="Arial" w:hAnsi="Arial" w:cs="Arial"/>
          <w:b/>
          <w:bCs/>
        </w:rPr>
      </w:pPr>
    </w:p>
    <w:p w:rsidR="00B212DF" w:rsidRDefault="00B44B80" w:rsidP="00B212DF">
      <w:pPr>
        <w:suppressAutoHyphens w:val="0"/>
        <w:autoSpaceDE w:val="0"/>
        <w:autoSpaceDN w:val="0"/>
        <w:adjustRightInd w:val="0"/>
        <w:spacing w:line="360" w:lineRule="auto"/>
        <w:jc w:val="both"/>
        <w:rPr>
          <w:rFonts w:ascii="Arial" w:hAnsi="Arial" w:cs="Arial"/>
          <w:lang w:val="es-VE" w:eastAsia="es-VE"/>
        </w:rPr>
      </w:pPr>
      <w:r w:rsidRPr="007F3C3B">
        <w:rPr>
          <w:rFonts w:ascii="Arial" w:hAnsi="Arial" w:cs="Arial"/>
          <w:b/>
          <w:bCs/>
        </w:rPr>
        <w:t>Sistema</w:t>
      </w:r>
      <w:r w:rsidR="00B212DF">
        <w:rPr>
          <w:rFonts w:ascii="Arial" w:hAnsi="Arial" w:cs="Arial"/>
          <w:b/>
          <w:bCs/>
        </w:rPr>
        <w:t xml:space="preserve"> de información</w:t>
      </w:r>
      <w:r w:rsidRPr="007F3C3B">
        <w:rPr>
          <w:rFonts w:ascii="Arial" w:hAnsi="Arial" w:cs="Arial"/>
          <w:b/>
          <w:bCs/>
        </w:rPr>
        <w:t xml:space="preserve">: </w:t>
      </w:r>
      <w:r w:rsidRPr="007F3C3B">
        <w:rPr>
          <w:rFonts w:ascii="Arial" w:hAnsi="Arial" w:cs="Arial"/>
          <w:lang w:val="es-VE" w:eastAsia="es-VE"/>
        </w:rPr>
        <w:t>Colección de subsistemas interrelacionados e interdependientes, que trabajan</w:t>
      </w:r>
      <w:r>
        <w:rPr>
          <w:rFonts w:ascii="Arial" w:hAnsi="Arial" w:cs="Arial"/>
          <w:lang w:val="es-VE" w:eastAsia="es-VE"/>
        </w:rPr>
        <w:t xml:space="preserve"> </w:t>
      </w:r>
      <w:r w:rsidRPr="007F3C3B">
        <w:rPr>
          <w:rFonts w:ascii="Arial" w:hAnsi="Arial" w:cs="Arial"/>
          <w:lang w:val="es-VE" w:eastAsia="es-VE"/>
        </w:rPr>
        <w:t xml:space="preserve">de manera conjunta para llevar a cabo metas y objetivos predeterminados. </w:t>
      </w:r>
    </w:p>
    <w:p w:rsidR="00B212DF" w:rsidRPr="00B212DF" w:rsidRDefault="00B212DF" w:rsidP="00B212DF">
      <w:pPr>
        <w:suppressAutoHyphens w:val="0"/>
        <w:autoSpaceDE w:val="0"/>
        <w:autoSpaceDN w:val="0"/>
        <w:adjustRightInd w:val="0"/>
        <w:spacing w:line="360" w:lineRule="auto"/>
        <w:jc w:val="both"/>
        <w:rPr>
          <w:rFonts w:ascii="Arial" w:hAnsi="Arial" w:cs="Arial"/>
        </w:rPr>
      </w:pPr>
      <w:r w:rsidRPr="00B212DF">
        <w:rPr>
          <w:rFonts w:ascii="Arial" w:hAnsi="Arial" w:cs="Arial"/>
          <w:b/>
        </w:rPr>
        <w:lastRenderedPageBreak/>
        <w:t>Actividades de un Sistema</w:t>
      </w:r>
      <w:r>
        <w:rPr>
          <w:rFonts w:ascii="Arial" w:hAnsi="Arial" w:cs="Arial"/>
          <w:b/>
        </w:rPr>
        <w:t xml:space="preserve">: </w:t>
      </w:r>
      <w:r w:rsidRPr="00B212DF">
        <w:rPr>
          <w:rFonts w:ascii="Arial" w:hAnsi="Arial" w:cs="Arial"/>
        </w:rPr>
        <w:t>Un sistema de información realiza cuatro actividades básicas: entrada, almacenamiento, procesamiento y salida de información.</w:t>
      </w:r>
    </w:p>
    <w:p w:rsidR="00B212DF" w:rsidRDefault="00B212DF" w:rsidP="00B212DF">
      <w:pPr>
        <w:spacing w:line="360" w:lineRule="auto"/>
        <w:jc w:val="both"/>
        <w:rPr>
          <w:rFonts w:ascii="Arial" w:hAnsi="Arial" w:cs="Arial"/>
          <w:b/>
        </w:rPr>
      </w:pPr>
    </w:p>
    <w:p w:rsidR="00B212DF" w:rsidRPr="00B212DF" w:rsidRDefault="00B212DF" w:rsidP="00B212DF">
      <w:pPr>
        <w:spacing w:line="360" w:lineRule="auto"/>
        <w:jc w:val="both"/>
        <w:rPr>
          <w:rFonts w:ascii="Arial" w:hAnsi="Arial" w:cs="Arial"/>
        </w:rPr>
      </w:pPr>
      <w:r w:rsidRPr="00B212DF">
        <w:rPr>
          <w:rFonts w:ascii="Arial" w:hAnsi="Arial" w:cs="Arial"/>
          <w:b/>
        </w:rPr>
        <w:t>Entrada de Información</w:t>
      </w:r>
      <w:r>
        <w:rPr>
          <w:rFonts w:ascii="Arial" w:hAnsi="Arial" w:cs="Arial"/>
          <w:b/>
        </w:rPr>
        <w:t xml:space="preserve">: </w:t>
      </w:r>
      <w:r w:rsidRPr="00B212DF">
        <w:rPr>
          <w:rFonts w:ascii="Arial" w:hAnsi="Arial" w:cs="Arial"/>
        </w:rPr>
        <w:t>Es el proceso mediante el cual el Sistema de Información toma los datos que requiere para procesar la información.</w:t>
      </w:r>
    </w:p>
    <w:p w:rsidR="00B212DF" w:rsidRDefault="00B212DF" w:rsidP="00B212DF">
      <w:pPr>
        <w:spacing w:line="360" w:lineRule="auto"/>
        <w:jc w:val="both"/>
        <w:rPr>
          <w:rFonts w:ascii="Arial" w:hAnsi="Arial" w:cs="Arial"/>
          <w:b/>
        </w:rPr>
      </w:pPr>
    </w:p>
    <w:p w:rsidR="00B212DF" w:rsidRPr="00B212DF" w:rsidRDefault="00B212DF" w:rsidP="00B212DF">
      <w:pPr>
        <w:spacing w:line="360" w:lineRule="auto"/>
        <w:jc w:val="both"/>
        <w:rPr>
          <w:rFonts w:ascii="Arial" w:hAnsi="Arial" w:cs="Arial"/>
        </w:rPr>
      </w:pPr>
      <w:r w:rsidRPr="00B212DF">
        <w:rPr>
          <w:rFonts w:ascii="Arial" w:hAnsi="Arial" w:cs="Arial"/>
          <w:b/>
        </w:rPr>
        <w:t>Almacenamiento de Información</w:t>
      </w:r>
      <w:r>
        <w:rPr>
          <w:rFonts w:ascii="Arial" w:hAnsi="Arial" w:cs="Arial"/>
          <w:b/>
        </w:rPr>
        <w:t xml:space="preserve">: </w:t>
      </w:r>
      <w:r w:rsidRPr="00B212DF">
        <w:rPr>
          <w:rFonts w:ascii="Arial" w:hAnsi="Arial" w:cs="Arial"/>
        </w:rPr>
        <w:t>El almacenamiento es una de las actividades o capacidades más importantes que tiene una computadora, ya que a través de esta propiedad el sistema puede recordar la información guardada en la sección o proceso anterior. Esta información suele ser almacenada en estructuras de información denominadas archivos.</w:t>
      </w:r>
    </w:p>
    <w:p w:rsidR="00B212DF" w:rsidRDefault="00B212DF" w:rsidP="00B212DF">
      <w:pPr>
        <w:spacing w:line="360" w:lineRule="auto"/>
        <w:jc w:val="both"/>
        <w:rPr>
          <w:rFonts w:ascii="Arial" w:hAnsi="Arial" w:cs="Arial"/>
          <w:b/>
        </w:rPr>
      </w:pPr>
    </w:p>
    <w:p w:rsidR="00B212DF" w:rsidRPr="00B212DF" w:rsidRDefault="00B212DF" w:rsidP="00B212DF">
      <w:pPr>
        <w:spacing w:line="360" w:lineRule="auto"/>
        <w:jc w:val="both"/>
        <w:rPr>
          <w:rFonts w:ascii="Arial" w:hAnsi="Arial" w:cs="Arial"/>
        </w:rPr>
      </w:pPr>
      <w:r w:rsidRPr="00B212DF">
        <w:rPr>
          <w:rFonts w:ascii="Arial" w:hAnsi="Arial" w:cs="Arial"/>
          <w:b/>
        </w:rPr>
        <w:t>Procesamiento de Información</w:t>
      </w:r>
      <w:r>
        <w:rPr>
          <w:rFonts w:ascii="Arial" w:hAnsi="Arial" w:cs="Arial"/>
          <w:b/>
        </w:rPr>
        <w:t xml:space="preserve">: </w:t>
      </w:r>
      <w:r w:rsidRPr="00B212DF">
        <w:rPr>
          <w:rFonts w:ascii="Arial" w:hAnsi="Arial" w:cs="Arial"/>
        </w:rPr>
        <w:t>Es la capacidad del sistema de información para efectuar cálculos de acuerdo con una secuencia de operaciones preestablecida.</w:t>
      </w:r>
    </w:p>
    <w:p w:rsidR="00B212DF" w:rsidRDefault="00B212DF" w:rsidP="00B212DF">
      <w:pPr>
        <w:spacing w:line="360" w:lineRule="auto"/>
        <w:jc w:val="both"/>
        <w:rPr>
          <w:rFonts w:ascii="Arial" w:hAnsi="Arial" w:cs="Arial"/>
          <w:b/>
        </w:rPr>
      </w:pPr>
    </w:p>
    <w:p w:rsidR="00B212DF" w:rsidRPr="00B212DF" w:rsidRDefault="00B212DF" w:rsidP="00B212DF">
      <w:pPr>
        <w:spacing w:line="360" w:lineRule="auto"/>
        <w:jc w:val="both"/>
        <w:rPr>
          <w:rFonts w:ascii="Arial" w:hAnsi="Arial" w:cs="Arial"/>
        </w:rPr>
      </w:pPr>
      <w:r w:rsidRPr="00B212DF">
        <w:rPr>
          <w:rFonts w:ascii="Arial" w:hAnsi="Arial" w:cs="Arial"/>
          <w:b/>
        </w:rPr>
        <w:t>Salida de Información</w:t>
      </w:r>
      <w:r>
        <w:rPr>
          <w:rFonts w:ascii="Arial" w:hAnsi="Arial" w:cs="Arial"/>
          <w:b/>
        </w:rPr>
        <w:t xml:space="preserve">: </w:t>
      </w:r>
      <w:r w:rsidRPr="00B212DF">
        <w:rPr>
          <w:rFonts w:ascii="Arial" w:hAnsi="Arial" w:cs="Arial"/>
        </w:rPr>
        <w:t>La salida es la capacidad de un Sistema de Información para sacar la información procesada o bien datos de entrada al exterior. Las unidades típicas de salida son las impresoras.</w:t>
      </w:r>
    </w:p>
    <w:p w:rsidR="00B212DF" w:rsidRPr="00B212DF" w:rsidRDefault="00B212DF" w:rsidP="00B212DF">
      <w:pPr>
        <w:spacing w:line="360" w:lineRule="auto"/>
        <w:jc w:val="both"/>
        <w:rPr>
          <w:rFonts w:ascii="Arial" w:hAnsi="Arial" w:cs="Arial"/>
        </w:rPr>
      </w:pPr>
      <w:r w:rsidRPr="00B212DF">
        <w:rPr>
          <w:rFonts w:ascii="Arial" w:hAnsi="Arial" w:cs="Arial"/>
        </w:rPr>
        <w:t>Los sistemas de información cumplen tres objetivos básicos dentro de las organizaciones:</w:t>
      </w:r>
    </w:p>
    <w:p w:rsidR="00B212DF" w:rsidRPr="00B212DF" w:rsidRDefault="00B212DF" w:rsidP="00B212DF">
      <w:pPr>
        <w:spacing w:line="360" w:lineRule="auto"/>
        <w:ind w:left="708"/>
        <w:jc w:val="both"/>
        <w:rPr>
          <w:rFonts w:ascii="Arial" w:hAnsi="Arial" w:cs="Arial"/>
        </w:rPr>
      </w:pPr>
      <w:r w:rsidRPr="00B212DF">
        <w:rPr>
          <w:rFonts w:ascii="Arial" w:hAnsi="Arial" w:cs="Arial"/>
        </w:rPr>
        <w:t xml:space="preserve">1. Automatización de procesos operativos. </w:t>
      </w:r>
    </w:p>
    <w:p w:rsidR="00B212DF" w:rsidRPr="00B212DF" w:rsidRDefault="00B212DF" w:rsidP="00B212DF">
      <w:pPr>
        <w:spacing w:line="360" w:lineRule="auto"/>
        <w:ind w:left="708"/>
        <w:jc w:val="both"/>
        <w:rPr>
          <w:rFonts w:ascii="Arial" w:hAnsi="Arial" w:cs="Arial"/>
        </w:rPr>
      </w:pPr>
      <w:r w:rsidRPr="00B212DF">
        <w:rPr>
          <w:rFonts w:ascii="Arial" w:hAnsi="Arial" w:cs="Arial"/>
        </w:rPr>
        <w:t xml:space="preserve">2. Proporcionar información que sirva de apoyo al proceso de toma de decisiones. </w:t>
      </w:r>
    </w:p>
    <w:p w:rsidR="00B212DF" w:rsidRPr="00B212DF" w:rsidRDefault="00B212DF" w:rsidP="00B212DF">
      <w:pPr>
        <w:spacing w:line="360" w:lineRule="auto"/>
        <w:ind w:left="708"/>
        <w:jc w:val="both"/>
        <w:rPr>
          <w:rFonts w:ascii="Arial" w:hAnsi="Arial" w:cs="Arial"/>
        </w:rPr>
      </w:pPr>
      <w:r w:rsidRPr="00B212DF">
        <w:rPr>
          <w:rFonts w:ascii="Arial" w:hAnsi="Arial" w:cs="Arial"/>
        </w:rPr>
        <w:t xml:space="preserve">3. Lograr ventajas competitivas a través de su implantación y uso. </w:t>
      </w:r>
    </w:p>
    <w:p w:rsidR="00B212DF" w:rsidRPr="00B212DF" w:rsidRDefault="00B212DF" w:rsidP="00B212DF">
      <w:pPr>
        <w:spacing w:line="360" w:lineRule="auto"/>
        <w:jc w:val="both"/>
        <w:rPr>
          <w:rFonts w:ascii="Arial" w:hAnsi="Arial" w:cs="Arial"/>
        </w:rPr>
      </w:pPr>
      <w:r w:rsidRPr="00B212DF">
        <w:rPr>
          <w:rFonts w:ascii="Arial" w:hAnsi="Arial" w:cs="Arial"/>
        </w:rPr>
        <w:t xml:space="preserve">Los sistemas de información son importantes dentro de una organización, porque facilita el trabajo de muchas personas, proporciona información útil y </w:t>
      </w:r>
      <w:r w:rsidRPr="00B212DF">
        <w:rPr>
          <w:rFonts w:ascii="Arial" w:hAnsi="Arial" w:cs="Arial"/>
        </w:rPr>
        <w:lastRenderedPageBreak/>
        <w:t>precisa que es de gran ayuda para los gerentes de las organizaciones al momento de tomar decisiones.</w:t>
      </w:r>
    </w:p>
    <w:p w:rsidR="00B212DF" w:rsidRPr="00B212DF" w:rsidRDefault="00B212DF" w:rsidP="00B212DF">
      <w:pPr>
        <w:suppressAutoHyphens w:val="0"/>
        <w:autoSpaceDE w:val="0"/>
        <w:autoSpaceDN w:val="0"/>
        <w:adjustRightInd w:val="0"/>
        <w:spacing w:line="360" w:lineRule="auto"/>
        <w:jc w:val="both"/>
        <w:rPr>
          <w:rFonts w:ascii="Arial" w:hAnsi="Arial" w:cs="Arial"/>
          <w:lang w:eastAsia="es-VE"/>
        </w:rPr>
      </w:pPr>
    </w:p>
    <w:p w:rsidR="00B44B80" w:rsidRPr="000F4C80" w:rsidRDefault="00B44B80" w:rsidP="00B44B80">
      <w:pPr>
        <w:spacing w:line="360" w:lineRule="auto"/>
        <w:rPr>
          <w:rFonts w:ascii="Arial" w:hAnsi="Arial" w:cs="Arial"/>
        </w:rPr>
      </w:pPr>
      <w:r w:rsidRPr="000F4C80">
        <w:rPr>
          <w:rFonts w:ascii="Arial" w:hAnsi="Arial" w:cs="Arial"/>
          <w:b/>
          <w:bCs/>
        </w:rPr>
        <w:t>Software</w:t>
      </w:r>
      <w:r>
        <w:rPr>
          <w:rFonts w:ascii="Arial" w:hAnsi="Arial" w:cs="Arial"/>
          <w:b/>
          <w:bCs/>
        </w:rPr>
        <w:t xml:space="preserve">: </w:t>
      </w:r>
      <w:r w:rsidRPr="000F4C80">
        <w:rPr>
          <w:rFonts w:ascii="Arial" w:hAnsi="Arial" w:cs="Arial"/>
        </w:rPr>
        <w:t>Es el conjunto de instrucciones que indican al hardware, mediante los programas, qué hacer y cómo</w:t>
      </w:r>
      <w:r>
        <w:rPr>
          <w:rFonts w:ascii="Arial" w:hAnsi="Arial" w:cs="Arial"/>
        </w:rPr>
        <w:t xml:space="preserve"> interactuar con el usuario</w:t>
      </w:r>
      <w:r w:rsidRPr="000F4C80">
        <w:rPr>
          <w:rFonts w:ascii="Arial" w:hAnsi="Arial" w:cs="Arial"/>
        </w:rPr>
        <w:t xml:space="preserve"> el software es el componente lógico del ordenador.</w:t>
      </w:r>
    </w:p>
    <w:p w:rsidR="00B44B80" w:rsidRPr="0080115D" w:rsidRDefault="00B44B80" w:rsidP="00B44B80">
      <w:pPr>
        <w:spacing w:line="240" w:lineRule="atLeast"/>
        <w:jc w:val="both"/>
        <w:rPr>
          <w:rFonts w:ascii="Arial" w:hAnsi="Arial" w:cs="Arial"/>
          <w:b/>
          <w:snapToGrid w:val="0"/>
        </w:rPr>
      </w:pPr>
    </w:p>
    <w:p w:rsidR="00B44B80" w:rsidRPr="0080115D" w:rsidRDefault="00B44B80" w:rsidP="00B44B80">
      <w:pPr>
        <w:spacing w:line="360" w:lineRule="auto"/>
        <w:jc w:val="both"/>
        <w:rPr>
          <w:rFonts w:ascii="Arial" w:hAnsi="Arial" w:cs="Arial"/>
          <w:snapToGrid w:val="0"/>
        </w:rPr>
      </w:pPr>
      <w:r w:rsidRPr="0080115D">
        <w:rPr>
          <w:rFonts w:ascii="Arial" w:hAnsi="Arial" w:cs="Arial"/>
          <w:b/>
          <w:snapToGrid w:val="0"/>
        </w:rPr>
        <w:t>Registro</w:t>
      </w:r>
      <w:r>
        <w:rPr>
          <w:rFonts w:ascii="Arial" w:hAnsi="Arial" w:cs="Arial"/>
          <w:b/>
          <w:snapToGrid w:val="0"/>
        </w:rPr>
        <w:t xml:space="preserve">: </w:t>
      </w:r>
      <w:r w:rsidRPr="0080115D">
        <w:rPr>
          <w:rFonts w:ascii="Arial" w:hAnsi="Arial" w:cs="Arial"/>
          <w:snapToGrid w:val="0"/>
        </w:rPr>
        <w:t>Según Alan Pert. Asiento, anotación o apuntamiento que mantiene disponible en una base de datos. Además refleja un conjunto de técnicas que permiten fijar y cons</w:t>
      </w:r>
      <w:r>
        <w:rPr>
          <w:rFonts w:ascii="Arial" w:hAnsi="Arial" w:cs="Arial"/>
          <w:snapToGrid w:val="0"/>
        </w:rPr>
        <w:t>ervar datos que eventualmente</w:t>
      </w:r>
      <w:r w:rsidRPr="0080115D">
        <w:rPr>
          <w:rFonts w:ascii="Arial" w:hAnsi="Arial" w:cs="Arial"/>
          <w:snapToGrid w:val="0"/>
        </w:rPr>
        <w:t xml:space="preserve"> podrán</w:t>
      </w:r>
      <w:r>
        <w:rPr>
          <w:rFonts w:ascii="Arial" w:hAnsi="Arial" w:cs="Arial"/>
          <w:snapToGrid w:val="0"/>
        </w:rPr>
        <w:t xml:space="preserve"> ser</w:t>
      </w:r>
      <w:r w:rsidRPr="0080115D">
        <w:rPr>
          <w:rFonts w:ascii="Arial" w:hAnsi="Arial" w:cs="Arial"/>
          <w:snapToGrid w:val="0"/>
        </w:rPr>
        <w:t xml:space="preserve"> consultados o modificados.</w:t>
      </w:r>
    </w:p>
    <w:p w:rsidR="00B44B80" w:rsidRPr="00756B07" w:rsidRDefault="00B44B80" w:rsidP="00B44B80">
      <w:pPr>
        <w:spacing w:before="100" w:beforeAutospacing="1" w:line="360" w:lineRule="auto"/>
        <w:jc w:val="both"/>
        <w:rPr>
          <w:rFonts w:ascii="Arial" w:hAnsi="Arial" w:cs="Arial"/>
          <w:bCs/>
        </w:rPr>
      </w:pPr>
      <w:r w:rsidRPr="00756B07">
        <w:rPr>
          <w:rFonts w:ascii="Arial" w:hAnsi="Arial" w:cs="Arial"/>
          <w:b/>
          <w:bCs/>
        </w:rPr>
        <w:t xml:space="preserve">PHP: </w:t>
      </w:r>
      <w:r w:rsidRPr="00756B07">
        <w:rPr>
          <w:rFonts w:ascii="Arial" w:hAnsi="Arial" w:cs="Arial"/>
          <w:bCs/>
        </w:rPr>
        <w:t>Es un lenguaje de programación de estilo clásico, con variables, sentencias, condicionales, bucles, funciones.</w:t>
      </w:r>
    </w:p>
    <w:p w:rsidR="00B44B80" w:rsidRPr="00D17220" w:rsidRDefault="00B44B80" w:rsidP="00B44B80">
      <w:pPr>
        <w:spacing w:before="100" w:beforeAutospacing="1" w:line="360" w:lineRule="auto"/>
        <w:jc w:val="both"/>
        <w:rPr>
          <w:rFonts w:ascii="Arial" w:hAnsi="Arial" w:cs="Arial"/>
        </w:rPr>
      </w:pPr>
      <w:r w:rsidRPr="00D17220">
        <w:rPr>
          <w:rFonts w:ascii="Arial" w:hAnsi="Arial" w:cs="Arial"/>
          <w:b/>
          <w:bCs/>
        </w:rPr>
        <w:t xml:space="preserve">Datos: </w:t>
      </w:r>
      <w:r w:rsidRPr="00D17220">
        <w:rPr>
          <w:rFonts w:ascii="Arial" w:hAnsi="Arial" w:cs="Arial"/>
        </w:rPr>
        <w:t>Representación abstracta de hechos, (eventos, ocurrencias, transacciones) u obj</w:t>
      </w:r>
      <w:r>
        <w:rPr>
          <w:rFonts w:ascii="Arial" w:hAnsi="Arial" w:cs="Arial"/>
        </w:rPr>
        <w:t>etos (personas, lugares, cosas</w:t>
      </w:r>
      <w:r w:rsidRPr="00D17220">
        <w:rPr>
          <w:rFonts w:ascii="Arial" w:hAnsi="Arial" w:cs="Arial"/>
        </w:rPr>
        <w:t>)</w:t>
      </w:r>
      <w:r>
        <w:rPr>
          <w:rFonts w:ascii="Arial" w:hAnsi="Arial" w:cs="Arial"/>
        </w:rPr>
        <w:t>;</w:t>
      </w:r>
      <w:r w:rsidRPr="00D17220">
        <w:rPr>
          <w:rFonts w:ascii="Arial" w:hAnsi="Arial" w:cs="Arial"/>
        </w:rPr>
        <w:t xml:space="preserve"> generalmente mediante combinaciones ordenadas de caracteres alfabéticos, números y especiales.</w:t>
      </w:r>
    </w:p>
    <w:p w:rsidR="00B44B80" w:rsidRPr="00D17220" w:rsidRDefault="00B44B80" w:rsidP="00B44B80">
      <w:pPr>
        <w:spacing w:before="100" w:beforeAutospacing="1" w:line="360" w:lineRule="auto"/>
        <w:jc w:val="both"/>
        <w:rPr>
          <w:rStyle w:val="apple-style-span"/>
          <w:rFonts w:ascii="Arial" w:hAnsi="Arial" w:cs="Arial"/>
        </w:rPr>
      </w:pPr>
      <w:bookmarkStart w:id="0" w:name="BASE"/>
      <w:r w:rsidRPr="00D17220">
        <w:rPr>
          <w:rFonts w:ascii="Arial" w:hAnsi="Arial" w:cs="Arial"/>
          <w:b/>
        </w:rPr>
        <w:t>Base de Datos</w:t>
      </w:r>
      <w:r>
        <w:rPr>
          <w:rFonts w:ascii="Arial" w:hAnsi="Arial" w:cs="Arial"/>
          <w:b/>
        </w:rPr>
        <w:t>:</w:t>
      </w:r>
      <w:bookmarkStart w:id="1" w:name="IDENTIFIC"/>
      <w:bookmarkEnd w:id="0"/>
      <w:r>
        <w:rPr>
          <w:rFonts w:ascii="Arial" w:hAnsi="Arial" w:cs="Arial"/>
          <w:b/>
        </w:rPr>
        <w:t xml:space="preserve"> </w:t>
      </w:r>
      <w:r w:rsidRPr="00D17220">
        <w:rPr>
          <w:rStyle w:val="apple-style-span"/>
          <w:rFonts w:ascii="Arial" w:hAnsi="Arial" w:cs="Arial"/>
        </w:rPr>
        <w:t>Conjunto de datos organizados entre los cuales existe una correlación y que están almacenados con criterios independientes de los programas que los utilizan. La filosofía de las bases de datos es la de almacenar grandes cantidades de datos de una manera no redundante y que permita las posibles consultas de acuerdo a los derechos de acceso.</w:t>
      </w:r>
    </w:p>
    <w:p w:rsidR="00B44B80" w:rsidRDefault="00B44B80" w:rsidP="00B44B80">
      <w:pPr>
        <w:spacing w:before="100" w:beforeAutospacing="1" w:line="360" w:lineRule="auto"/>
        <w:jc w:val="both"/>
        <w:rPr>
          <w:rFonts w:ascii="Arial" w:hAnsi="Arial" w:cs="Arial"/>
          <w:b/>
        </w:rPr>
      </w:pPr>
      <w:r w:rsidRPr="0080115D">
        <w:rPr>
          <w:rFonts w:ascii="Arial" w:hAnsi="Arial" w:cs="Arial"/>
          <w:b/>
          <w:lang w:eastAsia="es-ES"/>
        </w:rPr>
        <w:t>Clave:</w:t>
      </w:r>
      <w:r w:rsidRPr="0080115D">
        <w:rPr>
          <w:rFonts w:ascii="Arial" w:hAnsi="Arial" w:cs="Arial"/>
          <w:lang w:eastAsia="es-ES"/>
        </w:rPr>
        <w:t xml:space="preserve"> Dícese del campo, dentro de una base de datos, que sé a elegido como referencia para la clasificación y búsqueda rápida de los diferentes registros</w:t>
      </w:r>
      <w:r w:rsidRPr="00D17220">
        <w:rPr>
          <w:rFonts w:ascii="Arial" w:hAnsi="Arial" w:cs="Arial"/>
          <w:b/>
        </w:rPr>
        <w:t xml:space="preserve"> </w:t>
      </w:r>
    </w:p>
    <w:p w:rsidR="00B44B80" w:rsidRDefault="00B44B80" w:rsidP="00B44B80">
      <w:pPr>
        <w:spacing w:before="100" w:beforeAutospacing="1" w:line="360" w:lineRule="auto"/>
        <w:jc w:val="both"/>
        <w:rPr>
          <w:rFonts w:ascii="Arial" w:hAnsi="Arial" w:cs="Arial"/>
          <w:b/>
        </w:rPr>
      </w:pPr>
      <w:r w:rsidRPr="0080115D">
        <w:rPr>
          <w:rFonts w:ascii="Arial" w:hAnsi="Arial" w:cs="Arial"/>
          <w:b/>
          <w:lang w:eastAsia="es-ES"/>
        </w:rPr>
        <w:lastRenderedPageBreak/>
        <w:t>Interfaz:</w:t>
      </w:r>
      <w:r w:rsidRPr="0080115D">
        <w:rPr>
          <w:rFonts w:ascii="Arial" w:hAnsi="Arial" w:cs="Arial"/>
          <w:lang w:eastAsia="es-ES"/>
        </w:rPr>
        <w:t xml:space="preserve"> se llama interfaz a la parte del software del ordenador que tiene por misión la comunicación con el usuario</w:t>
      </w:r>
      <w:r>
        <w:rPr>
          <w:rFonts w:ascii="Arial" w:hAnsi="Arial" w:cs="Arial"/>
          <w:b/>
        </w:rPr>
        <w:t>.</w:t>
      </w:r>
    </w:p>
    <w:p w:rsidR="00B44B80" w:rsidRPr="00D17220" w:rsidRDefault="00B44B80" w:rsidP="00B44B80">
      <w:pPr>
        <w:spacing w:before="100" w:beforeAutospacing="1" w:line="360" w:lineRule="auto"/>
        <w:jc w:val="both"/>
        <w:rPr>
          <w:rFonts w:ascii="Arial" w:hAnsi="Arial" w:cs="Arial"/>
        </w:rPr>
      </w:pPr>
      <w:r w:rsidRPr="00D17220">
        <w:rPr>
          <w:rFonts w:ascii="Arial" w:hAnsi="Arial" w:cs="Arial"/>
          <w:b/>
        </w:rPr>
        <w:t>Identificación de Clases de Objeto</w:t>
      </w:r>
      <w:r>
        <w:rPr>
          <w:rFonts w:ascii="Arial" w:hAnsi="Arial" w:cs="Arial"/>
          <w:b/>
        </w:rPr>
        <w:t>:</w:t>
      </w:r>
      <w:bookmarkEnd w:id="1"/>
      <w:r>
        <w:rPr>
          <w:rFonts w:ascii="Arial" w:hAnsi="Arial" w:cs="Arial"/>
          <w:b/>
        </w:rPr>
        <w:t xml:space="preserve"> </w:t>
      </w:r>
      <w:r w:rsidRPr="00D17220">
        <w:rPr>
          <w:rFonts w:ascii="Arial" w:hAnsi="Arial" w:cs="Arial"/>
        </w:rPr>
        <w:t>La representación de las clases se hace a través de rectángulos en cuyo interior se ingresa el nombre de la clase, esto se efectúa para aquellas clases con mayor relevancia.</w:t>
      </w:r>
    </w:p>
    <w:p w:rsidR="00B44B80" w:rsidRPr="00D17220" w:rsidRDefault="00B44B80" w:rsidP="00B44B80">
      <w:pPr>
        <w:spacing w:before="100" w:beforeAutospacing="1" w:line="360" w:lineRule="auto"/>
        <w:jc w:val="both"/>
        <w:rPr>
          <w:rFonts w:ascii="Arial" w:hAnsi="Arial" w:cs="Arial"/>
        </w:rPr>
      </w:pPr>
      <w:r w:rsidRPr="00D17220">
        <w:rPr>
          <w:rFonts w:ascii="Arial" w:hAnsi="Arial" w:cs="Arial"/>
          <w:noProof/>
          <w:lang w:eastAsia="es-ES"/>
        </w:rPr>
        <w:pict>
          <v:rect id="_x0000_s2074" style="position:absolute;left:0;text-align:left;margin-left:146.25pt;margin-top:1.15pt;width:146.4pt;height:36.9pt;z-index:251657728">
            <v:textbox style="mso-next-textbox:#_x0000_s2074" inset=",2mm">
              <w:txbxContent>
                <w:p w:rsidR="00B44B80" w:rsidRPr="003E1223" w:rsidRDefault="00B44B80" w:rsidP="003E1223">
                  <w:pPr>
                    <w:pStyle w:val="Ttulo1"/>
                    <w:keepNext/>
                    <w:tabs>
                      <w:tab w:val="clear" w:pos="0"/>
                    </w:tabs>
                    <w:suppressAutoHyphens w:val="0"/>
                    <w:spacing w:before="120" w:after="0"/>
                    <w:ind w:left="431" w:hanging="431"/>
                    <w:jc w:val="center"/>
                    <w:rPr>
                      <w:sz w:val="22"/>
                    </w:rPr>
                  </w:pPr>
                  <w:r w:rsidRPr="003E1223">
                    <w:rPr>
                      <w:sz w:val="22"/>
                    </w:rPr>
                    <w:t>Nombre de</w:t>
                  </w:r>
                  <w:r w:rsidR="003E1223">
                    <w:rPr>
                      <w:sz w:val="22"/>
                    </w:rPr>
                    <w:t xml:space="preserve"> </w:t>
                  </w:r>
                  <w:r w:rsidRPr="003E1223">
                    <w:rPr>
                      <w:sz w:val="22"/>
                    </w:rPr>
                    <w:t>la Clase</w:t>
                  </w:r>
                </w:p>
              </w:txbxContent>
            </v:textbox>
          </v:rect>
        </w:pict>
      </w:r>
    </w:p>
    <w:p w:rsidR="00B44B80" w:rsidRPr="00D17220" w:rsidRDefault="00B44B80" w:rsidP="00B44B80">
      <w:pPr>
        <w:pStyle w:val="Textoindependiente"/>
        <w:spacing w:before="100" w:beforeAutospacing="1" w:after="0" w:line="360" w:lineRule="auto"/>
        <w:jc w:val="both"/>
        <w:rPr>
          <w:rFonts w:ascii="Arial" w:hAnsi="Arial" w:cs="Arial"/>
        </w:rPr>
      </w:pPr>
      <w:r w:rsidRPr="00D17220">
        <w:rPr>
          <w:rFonts w:ascii="Arial" w:hAnsi="Arial" w:cs="Arial"/>
          <w:b/>
        </w:rPr>
        <w:t>Identificación de las Asociaciones</w:t>
      </w:r>
      <w:r>
        <w:rPr>
          <w:rFonts w:ascii="Arial" w:hAnsi="Arial" w:cs="Arial"/>
          <w:b/>
        </w:rPr>
        <w:t xml:space="preserve">: </w:t>
      </w:r>
      <w:r w:rsidRPr="00D17220">
        <w:rPr>
          <w:rFonts w:ascii="Arial" w:hAnsi="Arial" w:cs="Arial"/>
        </w:rPr>
        <w:t>Una asociación describe un grupo de enlaces con estructura y semántica comunes. Las asociaciones y los enlaces suelen aparecer como verbos en la definición del problema. Las asociaciones describen un conjunto de enlaces potenciales, al igual que las clases describen un conjunto de objetos potenciales. Las asociaciones son inherentemente bidireccionales. Estas, suelen implementarse en los lenguajes de programación como punteros que van de un objeto hasta otro. La notación OMT para las asociaciones es una línea entre clases y se trazan los enlaces como líneas entre objetos.</w:t>
      </w:r>
    </w:p>
    <w:p w:rsidR="00B44B80" w:rsidRPr="00D17220" w:rsidRDefault="00E23CFD" w:rsidP="00B44B80">
      <w:pPr>
        <w:pStyle w:val="Textoindependiente"/>
        <w:spacing w:before="100" w:beforeAutospacing="1" w:after="0" w:line="360" w:lineRule="auto"/>
        <w:jc w:val="center"/>
        <w:rPr>
          <w:rFonts w:ascii="Arial" w:hAnsi="Arial" w:cs="Arial"/>
        </w:rPr>
      </w:pPr>
      <w:r>
        <w:rPr>
          <w:rFonts w:ascii="Arial" w:hAnsi="Arial" w:cs="Arial"/>
          <w:b/>
          <w:noProof/>
          <w:lang w:val="es-VE" w:eastAsia="es-VE"/>
        </w:rPr>
        <w:drawing>
          <wp:inline distT="0" distB="0" distL="0" distR="0">
            <wp:extent cx="4038600" cy="609600"/>
            <wp:effectExtent l="19050" t="0" r="0" b="0"/>
            <wp:docPr id="1" name="Imagen 1" descr="Asoci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sociación"/>
                    <pic:cNvPicPr>
                      <a:picLocks noChangeAspect="1" noChangeArrowheads="1"/>
                    </pic:cNvPicPr>
                  </pic:nvPicPr>
                  <pic:blipFill>
                    <a:blip r:embed="rId8" cstate="print"/>
                    <a:srcRect t="21487" r="-3954" b="46960"/>
                    <a:stretch>
                      <a:fillRect/>
                    </a:stretch>
                  </pic:blipFill>
                  <pic:spPr bwMode="auto">
                    <a:xfrm>
                      <a:off x="0" y="0"/>
                      <a:ext cx="4038600" cy="609600"/>
                    </a:xfrm>
                    <a:prstGeom prst="rect">
                      <a:avLst/>
                    </a:prstGeom>
                    <a:noFill/>
                    <a:ln w="9525">
                      <a:noFill/>
                      <a:miter lim="800000"/>
                      <a:headEnd/>
                      <a:tailEnd/>
                    </a:ln>
                  </pic:spPr>
                </pic:pic>
              </a:graphicData>
            </a:graphic>
          </wp:inline>
        </w:drawing>
      </w:r>
    </w:p>
    <w:p w:rsidR="00B44B80" w:rsidRPr="00D17220" w:rsidRDefault="00B44B80" w:rsidP="00B44B80">
      <w:pPr>
        <w:spacing w:before="100" w:beforeAutospacing="1" w:line="360" w:lineRule="auto"/>
        <w:jc w:val="both"/>
        <w:rPr>
          <w:rFonts w:ascii="Arial" w:hAnsi="Arial" w:cs="Arial"/>
          <w:bCs/>
        </w:rPr>
      </w:pPr>
      <w:r w:rsidRPr="00D17220">
        <w:rPr>
          <w:rFonts w:ascii="Arial" w:hAnsi="Arial" w:cs="Arial"/>
          <w:b/>
        </w:rPr>
        <w:t>Identificación de Atributos</w:t>
      </w:r>
      <w:r>
        <w:rPr>
          <w:rFonts w:ascii="Arial" w:hAnsi="Arial" w:cs="Arial"/>
          <w:b/>
        </w:rPr>
        <w:t xml:space="preserve">: </w:t>
      </w:r>
      <w:r w:rsidRPr="00D17220">
        <w:rPr>
          <w:rFonts w:ascii="Arial" w:hAnsi="Arial" w:cs="Arial"/>
          <w:bCs/>
        </w:rPr>
        <w:t>Cada clase y objeto debe tener representación de los atributos de  la siguiente forma:</w:t>
      </w:r>
    </w:p>
    <w:p w:rsidR="00B44B80" w:rsidRPr="00D17220" w:rsidRDefault="00E23CFD" w:rsidP="00B44B80">
      <w:pPr>
        <w:spacing w:before="100" w:beforeAutospacing="1" w:line="360" w:lineRule="auto"/>
        <w:jc w:val="center"/>
        <w:rPr>
          <w:rFonts w:ascii="Arial" w:hAnsi="Arial" w:cs="Arial"/>
          <w:b/>
        </w:rPr>
      </w:pPr>
      <w:r>
        <w:rPr>
          <w:rFonts w:ascii="Arial" w:hAnsi="Arial" w:cs="Arial"/>
          <w:b/>
          <w:noProof/>
          <w:lang w:val="es-VE" w:eastAsia="es-VE"/>
        </w:rPr>
        <w:drawing>
          <wp:inline distT="0" distB="0" distL="0" distR="0">
            <wp:extent cx="2343150" cy="952500"/>
            <wp:effectExtent l="19050" t="0" r="0" b="0"/>
            <wp:docPr id="2" name="Imagen 2" descr="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lases"/>
                    <pic:cNvPicPr>
                      <a:picLocks noChangeAspect="1" noChangeArrowheads="1"/>
                    </pic:cNvPicPr>
                  </pic:nvPicPr>
                  <pic:blipFill>
                    <a:blip r:embed="rId9" cstate="print">
                      <a:lum bright="-18000" contrast="58000"/>
                    </a:blip>
                    <a:srcRect t="12233"/>
                    <a:stretch>
                      <a:fillRect/>
                    </a:stretch>
                  </pic:blipFill>
                  <pic:spPr bwMode="auto">
                    <a:xfrm>
                      <a:off x="0" y="0"/>
                      <a:ext cx="2343150" cy="952500"/>
                    </a:xfrm>
                    <a:prstGeom prst="rect">
                      <a:avLst/>
                    </a:prstGeom>
                    <a:noFill/>
                    <a:ln w="9525">
                      <a:noFill/>
                      <a:miter lim="800000"/>
                      <a:headEnd/>
                      <a:tailEnd/>
                    </a:ln>
                  </pic:spPr>
                </pic:pic>
              </a:graphicData>
            </a:graphic>
          </wp:inline>
        </w:drawing>
      </w:r>
    </w:p>
    <w:p w:rsidR="00B44B80" w:rsidRDefault="00B44B80" w:rsidP="00B44B80">
      <w:pPr>
        <w:spacing w:before="100" w:beforeAutospacing="1" w:line="360" w:lineRule="auto"/>
        <w:jc w:val="both"/>
        <w:rPr>
          <w:rFonts w:ascii="Arial" w:hAnsi="Arial" w:cs="Arial"/>
        </w:rPr>
      </w:pPr>
      <w:r w:rsidRPr="00D17220">
        <w:rPr>
          <w:rFonts w:ascii="Arial" w:hAnsi="Arial" w:cs="Arial"/>
          <w:b/>
        </w:rPr>
        <w:lastRenderedPageBreak/>
        <w:t>Escenarios</w:t>
      </w:r>
      <w:r>
        <w:rPr>
          <w:rFonts w:ascii="Arial" w:hAnsi="Arial" w:cs="Arial"/>
          <w:b/>
        </w:rPr>
        <w:t xml:space="preserve">: </w:t>
      </w:r>
      <w:r w:rsidRPr="00D17220">
        <w:rPr>
          <w:rFonts w:ascii="Arial" w:hAnsi="Arial" w:cs="Arial"/>
        </w:rPr>
        <w:t>Definido como la construcción de una secuencia de sucesos entre el usuario y el sistema, que muestra el posible comportamiento del sistema, las principales interacciones, los formatos de visualización y el intercambio de información.</w:t>
      </w:r>
    </w:p>
    <w:p w:rsidR="000541E9" w:rsidRDefault="00B44B80" w:rsidP="000541E9">
      <w:pPr>
        <w:spacing w:before="100" w:beforeAutospacing="1" w:line="360" w:lineRule="auto"/>
        <w:jc w:val="both"/>
        <w:rPr>
          <w:rFonts w:ascii="Arial" w:hAnsi="Arial" w:cs="Arial"/>
          <w:lang w:val="es-VE" w:eastAsia="es-VE"/>
        </w:rPr>
      </w:pPr>
      <w:r w:rsidRPr="00443AC3">
        <w:rPr>
          <w:rFonts w:ascii="Arial" w:hAnsi="Arial" w:cs="Arial"/>
          <w:b/>
        </w:rPr>
        <w:t xml:space="preserve">Modelo caso de uso: </w:t>
      </w:r>
      <w:r w:rsidRPr="00443AC3">
        <w:rPr>
          <w:rFonts w:ascii="Arial" w:hAnsi="Arial" w:cs="Arial"/>
          <w:lang w:val="es-VE" w:eastAsia="es-VE"/>
        </w:rPr>
        <w:t>El modelo de caso de uso refleja la vista del sistema desde la perspectiva d</w:t>
      </w:r>
      <w:r>
        <w:rPr>
          <w:rFonts w:ascii="Arial" w:hAnsi="Arial" w:cs="Arial"/>
          <w:lang w:val="es-VE" w:eastAsia="es-VE"/>
        </w:rPr>
        <w:t>e un usuario fuera del sistema (</w:t>
      </w:r>
      <w:r w:rsidRPr="00443AC3">
        <w:rPr>
          <w:rFonts w:ascii="Arial" w:hAnsi="Arial" w:cs="Arial"/>
          <w:lang w:val="es-VE" w:eastAsia="es-VE"/>
        </w:rPr>
        <w:t>es decir, los requerimientos del sistema).</w:t>
      </w:r>
    </w:p>
    <w:p w:rsidR="004609DD" w:rsidRPr="000541E9" w:rsidRDefault="00B44B80" w:rsidP="000541E9">
      <w:pPr>
        <w:spacing w:before="100" w:beforeAutospacing="1" w:line="360" w:lineRule="auto"/>
        <w:jc w:val="both"/>
        <w:rPr>
          <w:rFonts w:ascii="Arial" w:hAnsi="Arial" w:cs="Arial"/>
          <w:lang w:val="es-VE" w:eastAsia="es-VE"/>
        </w:rPr>
      </w:pPr>
      <w:r w:rsidRPr="000541E9">
        <w:rPr>
          <w:rFonts w:ascii="Arial" w:hAnsi="Arial" w:cs="Arial"/>
          <w:b/>
        </w:rPr>
        <w:t xml:space="preserve">Modelo Entidad – Relación: </w:t>
      </w:r>
      <w:r w:rsidR="004609DD" w:rsidRPr="000541E9">
        <w:rPr>
          <w:rFonts w:ascii="Arial" w:hAnsi="Arial" w:cs="Arial"/>
          <w:lang w:val="es-VE" w:eastAsia="es-VE"/>
        </w:rPr>
        <w:t>Los diagramas de entidad-relación ayudan al analista de sistemas a comprender las entidades y relaciones que conforman el sistema organizacional. Los diagramas E-R pueden describir relaciones uno a uno, uno a muchos, muchos a uno y muchos a muchos.</w:t>
      </w:r>
    </w:p>
    <w:p w:rsidR="00B44B80" w:rsidRDefault="00B44B80" w:rsidP="00B44B80">
      <w:pPr>
        <w:spacing w:before="100" w:beforeAutospacing="1" w:line="360" w:lineRule="auto"/>
        <w:jc w:val="both"/>
        <w:rPr>
          <w:rFonts w:ascii="Arial" w:hAnsi="Arial" w:cs="Arial"/>
        </w:rPr>
      </w:pPr>
      <w:r w:rsidRPr="00D17220">
        <w:rPr>
          <w:rFonts w:ascii="Arial" w:hAnsi="Arial" w:cs="Arial"/>
          <w:b/>
        </w:rPr>
        <w:t>Diagrama de Flujo de Sucesos</w:t>
      </w:r>
      <w:r>
        <w:rPr>
          <w:rFonts w:ascii="Arial" w:hAnsi="Arial" w:cs="Arial"/>
          <w:b/>
        </w:rPr>
        <w:t xml:space="preserve">: </w:t>
      </w:r>
      <w:r w:rsidRPr="00D17220">
        <w:rPr>
          <w:rFonts w:ascii="Arial" w:hAnsi="Arial" w:cs="Arial"/>
        </w:rPr>
        <w:t>En este diagrama se grafican y demuestran los sucesos que existen entre las clases, sin tomar en cuenta la secuencia en la cual ocurren.</w:t>
      </w:r>
    </w:p>
    <w:p w:rsidR="00B44B80" w:rsidRDefault="00B44B80" w:rsidP="00B44B80">
      <w:pPr>
        <w:spacing w:before="100" w:beforeAutospacing="1" w:line="360" w:lineRule="auto"/>
        <w:jc w:val="both"/>
        <w:rPr>
          <w:rFonts w:ascii="Arial" w:hAnsi="Arial" w:cs="Arial"/>
        </w:rPr>
      </w:pPr>
      <w:r w:rsidRPr="00D17220">
        <w:rPr>
          <w:rFonts w:ascii="Arial" w:hAnsi="Arial" w:cs="Arial"/>
          <w:b/>
        </w:rPr>
        <w:t>Sistema de aplicación</w:t>
      </w:r>
      <w:r>
        <w:rPr>
          <w:rFonts w:ascii="Arial" w:hAnsi="Arial" w:cs="Arial"/>
          <w:b/>
        </w:rPr>
        <w:t xml:space="preserve"> tecnológica</w:t>
      </w:r>
      <w:r w:rsidRPr="00D17220">
        <w:rPr>
          <w:rFonts w:ascii="Arial" w:hAnsi="Arial" w:cs="Arial"/>
          <w:b/>
        </w:rPr>
        <w:t>: “</w:t>
      </w:r>
      <w:r w:rsidRPr="00D17220">
        <w:rPr>
          <w:rStyle w:val="apple-style-span"/>
          <w:rFonts w:ascii="Arial" w:hAnsi="Arial" w:cs="Arial"/>
        </w:rPr>
        <w:t xml:space="preserve">Son los programas que controlan y optimizan la operación de la máquina, establecen una relación básica y fundamental entre el usuario y el </w:t>
      </w:r>
      <w:r w:rsidRPr="00C22EB3">
        <w:rPr>
          <w:rStyle w:val="apple-style-span"/>
          <w:rFonts w:ascii="Arial" w:hAnsi="Arial" w:cs="Arial"/>
        </w:rPr>
        <w:t>computador</w:t>
      </w:r>
      <w:r w:rsidRPr="00C22EB3">
        <w:rPr>
          <w:rStyle w:val="apple-style-span"/>
          <w:rFonts w:ascii="Arial" w:hAnsi="Arial" w:cs="Arial"/>
          <w:b/>
        </w:rPr>
        <w:t>,</w:t>
      </w:r>
      <w:r w:rsidRPr="00C22EB3">
        <w:rPr>
          <w:rStyle w:val="apple-converted-space"/>
          <w:rFonts w:ascii="Arial" w:hAnsi="Arial" w:cs="Arial"/>
          <w:b/>
        </w:rPr>
        <w:t> </w:t>
      </w:r>
      <w:r w:rsidRPr="00C22EB3">
        <w:rPr>
          <w:rStyle w:val="Textoennegrita"/>
          <w:rFonts w:ascii="Arial" w:hAnsi="Arial" w:cs="Arial"/>
          <w:b w:val="0"/>
        </w:rPr>
        <w:t>hacen que el usuario pueda usar en forma cómoda y amigable complejos sistemas hardware</w:t>
      </w:r>
      <w:r w:rsidRPr="00D17220">
        <w:rPr>
          <w:rStyle w:val="apple-style-span"/>
          <w:rFonts w:ascii="Arial" w:hAnsi="Arial" w:cs="Arial"/>
        </w:rPr>
        <w:t>, realizan funciones que para el usuario serían engorrosas o incluso imposibles, y actúan como intermediario entre el usuario y el hardware.</w:t>
      </w:r>
      <w:r w:rsidRPr="00D17220">
        <w:rPr>
          <w:rFonts w:ascii="Arial" w:hAnsi="Arial" w:cs="Arial"/>
        </w:rPr>
        <w:t xml:space="preserve">” </w:t>
      </w:r>
      <w:r w:rsidRPr="00D17220">
        <w:rPr>
          <w:rStyle w:val="dates"/>
          <w:rFonts w:ascii="Arial" w:hAnsi="Arial" w:cs="Arial"/>
        </w:rPr>
        <w:t xml:space="preserve">3 de Octubre del 2009, </w:t>
      </w:r>
      <w:r w:rsidRPr="00D17220">
        <w:rPr>
          <w:rStyle w:val="autor"/>
          <w:rFonts w:ascii="Arial" w:hAnsi="Arial" w:cs="Arial"/>
        </w:rPr>
        <w:t>Escrito por</w:t>
      </w:r>
      <w:r w:rsidRPr="00D17220">
        <w:rPr>
          <w:rStyle w:val="apple-converted-space"/>
          <w:rFonts w:ascii="Arial" w:hAnsi="Arial" w:cs="Arial"/>
        </w:rPr>
        <w:t> </w:t>
      </w:r>
      <w:r w:rsidRPr="00C22EB3">
        <w:rPr>
          <w:rStyle w:val="Textoennegrita"/>
          <w:rFonts w:ascii="Arial" w:hAnsi="Arial" w:cs="Arial"/>
          <w:b w:val="0"/>
        </w:rPr>
        <w:t>admin</w:t>
      </w:r>
      <w:r w:rsidRPr="00D17220">
        <w:rPr>
          <w:rStyle w:val="Textoennegrita"/>
          <w:rFonts w:ascii="Arial" w:hAnsi="Arial" w:cs="Arial"/>
        </w:rPr>
        <w:t xml:space="preserve">  </w:t>
      </w:r>
      <w:hyperlink r:id="rId10" w:history="1">
        <w:r w:rsidRPr="00D17220">
          <w:rPr>
            <w:rStyle w:val="Hipervnculo"/>
            <w:rFonts w:ascii="Arial" w:hAnsi="Arial" w:cs="Arial"/>
          </w:rPr>
          <w:t>http://www.tecnologiabit.com/que-es-software-tipos-de-software/</w:t>
        </w:r>
      </w:hyperlink>
    </w:p>
    <w:p w:rsidR="00B44B80" w:rsidRDefault="00B44B80" w:rsidP="00B44B80">
      <w:pPr>
        <w:spacing w:line="360" w:lineRule="auto"/>
        <w:jc w:val="both"/>
        <w:rPr>
          <w:rFonts w:ascii="Arial" w:hAnsi="Arial" w:cs="Arial"/>
        </w:rPr>
      </w:pPr>
    </w:p>
    <w:p w:rsidR="00B44B80" w:rsidRPr="006D4C18" w:rsidRDefault="00B44B80" w:rsidP="00B44B80">
      <w:pPr>
        <w:spacing w:line="360" w:lineRule="auto"/>
        <w:rPr>
          <w:rFonts w:ascii="Arial" w:hAnsi="Arial" w:cs="Arial"/>
        </w:rPr>
      </w:pPr>
      <w:r w:rsidRPr="006D4C18">
        <w:rPr>
          <w:rFonts w:ascii="Arial" w:hAnsi="Arial" w:cs="Arial"/>
          <w:b/>
        </w:rPr>
        <w:t>Método RUP:</w:t>
      </w:r>
      <w:r w:rsidRPr="006D4C18">
        <w:rPr>
          <w:rFonts w:ascii="Arial" w:hAnsi="Arial" w:cs="Arial"/>
        </w:rPr>
        <w:t xml:space="preserve"> “Es una metodología de desarrollo de software, que intenta integrar todos los aspectos a tener en cuenta durante todo el ciclo de vida del software, con el objetivo de hacer abarcables, tanto pequeños como grandes </w:t>
      </w:r>
      <w:r w:rsidRPr="006D4C18">
        <w:rPr>
          <w:rFonts w:ascii="Arial" w:hAnsi="Arial" w:cs="Arial"/>
        </w:rPr>
        <w:lastRenderedPageBreak/>
        <w:t xml:space="preserve">proyectos software. Además Rational proporciona herramientas para todos los pasos del desarrollo así como documentación en línea para sus clientes” </w:t>
      </w:r>
    </w:p>
    <w:p w:rsidR="00B44B80" w:rsidRPr="006D4C18" w:rsidRDefault="00B44B80" w:rsidP="00B44B80">
      <w:pPr>
        <w:spacing w:line="360" w:lineRule="auto"/>
        <w:ind w:right="-93"/>
        <w:rPr>
          <w:rFonts w:ascii="Arial" w:hAnsi="Arial" w:cs="Arial"/>
        </w:rPr>
      </w:pPr>
      <w:r w:rsidRPr="006D4C18">
        <w:rPr>
          <w:rFonts w:ascii="Arial" w:hAnsi="Arial" w:cs="Arial"/>
        </w:rPr>
        <w:t xml:space="preserve">S/F Alejandro Martínez y Raúl Martínez, Escuela Politécnica Superior de Albacete, Universidad de Castilla la Mancha, </w:t>
      </w:r>
      <w:hyperlink r:id="rId11" w:history="1">
        <w:r w:rsidRPr="006D4C18">
          <w:rPr>
            <w:rStyle w:val="Hipervnculo"/>
            <w:rFonts w:ascii="Arial" w:hAnsi="Arial" w:cs="Arial"/>
          </w:rPr>
          <w:t>http://www.dsi.uclm.es/asignaturas/42551/trabajosAnteriores/Trabajo-Guia%20RUP.pdf</w:t>
        </w:r>
      </w:hyperlink>
    </w:p>
    <w:p w:rsidR="00B44B80" w:rsidRPr="006D4C18" w:rsidRDefault="00B44B80" w:rsidP="00B44B80">
      <w:pPr>
        <w:spacing w:line="360" w:lineRule="auto"/>
        <w:rPr>
          <w:rFonts w:ascii="Arial" w:hAnsi="Arial" w:cs="Arial"/>
        </w:rPr>
      </w:pPr>
    </w:p>
    <w:p w:rsidR="00B44B80" w:rsidRPr="006D4C18" w:rsidRDefault="00B44B80" w:rsidP="00B44B80">
      <w:pPr>
        <w:spacing w:line="360" w:lineRule="auto"/>
        <w:jc w:val="center"/>
        <w:rPr>
          <w:rFonts w:ascii="Arial" w:hAnsi="Arial" w:cs="Arial"/>
        </w:rPr>
      </w:pPr>
      <w:r w:rsidRPr="006D4C18">
        <w:rPr>
          <w:rFonts w:ascii="Arial" w:hAnsi="Arial" w:cs="Arial"/>
        </w:rPr>
        <w:t>El método R</w:t>
      </w:r>
      <w:r>
        <w:rPr>
          <w:rFonts w:ascii="Arial" w:hAnsi="Arial" w:cs="Arial"/>
        </w:rPr>
        <w:t>.</w:t>
      </w:r>
      <w:r w:rsidRPr="006D4C18">
        <w:rPr>
          <w:rFonts w:ascii="Arial" w:hAnsi="Arial" w:cs="Arial"/>
        </w:rPr>
        <w:t>U</w:t>
      </w:r>
      <w:r>
        <w:rPr>
          <w:rFonts w:ascii="Arial" w:hAnsi="Arial" w:cs="Arial"/>
        </w:rPr>
        <w:t>.</w:t>
      </w:r>
      <w:r w:rsidRPr="006D4C18">
        <w:rPr>
          <w:rFonts w:ascii="Arial" w:hAnsi="Arial" w:cs="Arial"/>
        </w:rPr>
        <w:t>P</w:t>
      </w:r>
      <w:r>
        <w:rPr>
          <w:rFonts w:ascii="Arial" w:hAnsi="Arial" w:cs="Arial"/>
        </w:rPr>
        <w:t>.</w:t>
      </w:r>
      <w:r w:rsidRPr="006D4C18">
        <w:rPr>
          <w:rFonts w:ascii="Arial" w:hAnsi="Arial" w:cs="Arial"/>
        </w:rPr>
        <w:t xml:space="preserve"> comprende las siguientes fases</w:t>
      </w:r>
      <w:r>
        <w:rPr>
          <w:rFonts w:ascii="Arial" w:hAnsi="Arial" w:cs="Arial"/>
        </w:rPr>
        <w:t>:</w:t>
      </w:r>
    </w:p>
    <w:p w:rsidR="00B44B80" w:rsidRPr="006D4C18" w:rsidRDefault="00B44B80" w:rsidP="00B44B80">
      <w:pPr>
        <w:numPr>
          <w:ilvl w:val="0"/>
          <w:numId w:val="19"/>
        </w:numPr>
        <w:spacing w:line="360" w:lineRule="auto"/>
        <w:rPr>
          <w:rFonts w:ascii="Arial" w:hAnsi="Arial" w:cs="Arial"/>
        </w:rPr>
      </w:pPr>
      <w:r w:rsidRPr="006D4C18">
        <w:rPr>
          <w:rFonts w:ascii="Arial" w:hAnsi="Arial" w:cs="Arial"/>
        </w:rPr>
        <w:t>Inicio:</w:t>
      </w:r>
    </w:p>
    <w:p w:rsidR="00B44B80" w:rsidRPr="006D4C18" w:rsidRDefault="00B44B80" w:rsidP="00B44B80">
      <w:pPr>
        <w:numPr>
          <w:ilvl w:val="0"/>
          <w:numId w:val="20"/>
        </w:numPr>
        <w:suppressAutoHyphens w:val="0"/>
        <w:spacing w:line="360" w:lineRule="auto"/>
        <w:jc w:val="both"/>
        <w:rPr>
          <w:rFonts w:ascii="Arial" w:hAnsi="Arial" w:cs="Arial"/>
        </w:rPr>
      </w:pPr>
      <w:r w:rsidRPr="006D4C18">
        <w:rPr>
          <w:rFonts w:ascii="Arial" w:hAnsi="Arial" w:cs="Arial"/>
        </w:rPr>
        <w:t>Documento Visión</w:t>
      </w:r>
    </w:p>
    <w:p w:rsidR="00B44B80" w:rsidRPr="006D4C18" w:rsidRDefault="00B44B80" w:rsidP="00B44B80">
      <w:pPr>
        <w:numPr>
          <w:ilvl w:val="0"/>
          <w:numId w:val="20"/>
        </w:numPr>
        <w:suppressAutoHyphens w:val="0"/>
        <w:spacing w:line="360" w:lineRule="auto"/>
        <w:jc w:val="both"/>
        <w:rPr>
          <w:rFonts w:ascii="Arial" w:hAnsi="Arial" w:cs="Arial"/>
        </w:rPr>
      </w:pPr>
      <w:r w:rsidRPr="006D4C18">
        <w:rPr>
          <w:rFonts w:ascii="Arial" w:hAnsi="Arial" w:cs="Arial"/>
        </w:rPr>
        <w:t>Especificación de Requisitos</w:t>
      </w:r>
    </w:p>
    <w:p w:rsidR="00B44B80" w:rsidRPr="006D4C18" w:rsidRDefault="00B44B80" w:rsidP="00B44B80">
      <w:pPr>
        <w:numPr>
          <w:ilvl w:val="0"/>
          <w:numId w:val="19"/>
        </w:numPr>
        <w:spacing w:line="360" w:lineRule="auto"/>
        <w:rPr>
          <w:rFonts w:ascii="Arial" w:hAnsi="Arial" w:cs="Arial"/>
        </w:rPr>
      </w:pPr>
      <w:r w:rsidRPr="006D4C18">
        <w:rPr>
          <w:rFonts w:ascii="Arial" w:hAnsi="Arial" w:cs="Arial"/>
        </w:rPr>
        <w:t>Elaboración:</w:t>
      </w:r>
    </w:p>
    <w:p w:rsidR="00B44B80" w:rsidRPr="006D4C18" w:rsidRDefault="00B44B80" w:rsidP="00B44B80">
      <w:pPr>
        <w:numPr>
          <w:ilvl w:val="0"/>
          <w:numId w:val="22"/>
        </w:numPr>
        <w:suppressAutoHyphens w:val="0"/>
        <w:spacing w:line="360" w:lineRule="auto"/>
        <w:jc w:val="both"/>
        <w:rPr>
          <w:rFonts w:ascii="Arial" w:hAnsi="Arial" w:cs="Arial"/>
        </w:rPr>
      </w:pPr>
      <w:r w:rsidRPr="006D4C18">
        <w:rPr>
          <w:rFonts w:ascii="Arial" w:hAnsi="Arial" w:cs="Arial"/>
        </w:rPr>
        <w:t>Diagramas de caso de uso</w:t>
      </w:r>
    </w:p>
    <w:p w:rsidR="00B44B80" w:rsidRPr="006D4C18" w:rsidRDefault="00B44B80" w:rsidP="00B44B80">
      <w:pPr>
        <w:numPr>
          <w:ilvl w:val="0"/>
          <w:numId w:val="19"/>
        </w:numPr>
        <w:spacing w:line="360" w:lineRule="auto"/>
        <w:rPr>
          <w:rFonts w:ascii="Arial" w:hAnsi="Arial" w:cs="Arial"/>
        </w:rPr>
      </w:pPr>
      <w:r w:rsidRPr="006D4C18">
        <w:rPr>
          <w:rFonts w:ascii="Arial" w:hAnsi="Arial" w:cs="Arial"/>
        </w:rPr>
        <w:t>Construcción:</w:t>
      </w:r>
    </w:p>
    <w:p w:rsidR="00B44B80" w:rsidRPr="006D4C18" w:rsidRDefault="00B44B80" w:rsidP="00B44B80">
      <w:pPr>
        <w:numPr>
          <w:ilvl w:val="0"/>
          <w:numId w:val="22"/>
        </w:numPr>
        <w:spacing w:line="360" w:lineRule="auto"/>
        <w:rPr>
          <w:rFonts w:ascii="Arial" w:hAnsi="Arial" w:cs="Arial"/>
        </w:rPr>
      </w:pPr>
      <w:r w:rsidRPr="006D4C18">
        <w:rPr>
          <w:rFonts w:ascii="Arial" w:hAnsi="Arial" w:cs="Arial"/>
        </w:rPr>
        <w:t>Documento Arquitectura que trabaja con las siguientes vistas:</w:t>
      </w:r>
    </w:p>
    <w:p w:rsidR="00B44B80" w:rsidRPr="006D4C18" w:rsidRDefault="00B44B80" w:rsidP="00B44B80">
      <w:pPr>
        <w:numPr>
          <w:ilvl w:val="0"/>
          <w:numId w:val="23"/>
        </w:numPr>
        <w:spacing w:line="360" w:lineRule="auto"/>
        <w:rPr>
          <w:rFonts w:ascii="Arial" w:hAnsi="Arial" w:cs="Arial"/>
        </w:rPr>
      </w:pPr>
      <w:r>
        <w:rPr>
          <w:rFonts w:ascii="Arial" w:hAnsi="Arial" w:cs="Arial"/>
        </w:rPr>
        <w:t xml:space="preserve"> </w:t>
      </w:r>
      <w:r w:rsidRPr="006D4C18">
        <w:rPr>
          <w:rFonts w:ascii="Arial" w:hAnsi="Arial" w:cs="Arial"/>
        </w:rPr>
        <w:t>Vista Lógica</w:t>
      </w:r>
    </w:p>
    <w:p w:rsidR="00B44B80" w:rsidRPr="006D4C18" w:rsidRDefault="00B44B80" w:rsidP="00B44B80">
      <w:pPr>
        <w:numPr>
          <w:ilvl w:val="0"/>
          <w:numId w:val="24"/>
        </w:numPr>
        <w:suppressAutoHyphens w:val="0"/>
        <w:spacing w:line="360" w:lineRule="auto"/>
        <w:jc w:val="both"/>
        <w:rPr>
          <w:rFonts w:ascii="Arial" w:hAnsi="Arial" w:cs="Arial"/>
        </w:rPr>
      </w:pPr>
      <w:r>
        <w:rPr>
          <w:rFonts w:ascii="Arial" w:hAnsi="Arial" w:cs="Arial"/>
        </w:rPr>
        <w:t xml:space="preserve"> </w:t>
      </w:r>
      <w:r w:rsidRPr="006D4C18">
        <w:rPr>
          <w:rFonts w:ascii="Arial" w:hAnsi="Arial" w:cs="Arial"/>
        </w:rPr>
        <w:t>Diagrama de clases</w:t>
      </w:r>
    </w:p>
    <w:p w:rsidR="00B44B80" w:rsidRPr="006D4C18" w:rsidRDefault="00B44B80" w:rsidP="00B44B80">
      <w:pPr>
        <w:numPr>
          <w:ilvl w:val="0"/>
          <w:numId w:val="24"/>
        </w:numPr>
        <w:suppressAutoHyphens w:val="0"/>
        <w:spacing w:line="360" w:lineRule="auto"/>
        <w:jc w:val="both"/>
        <w:rPr>
          <w:rFonts w:ascii="Arial" w:hAnsi="Arial" w:cs="Arial"/>
        </w:rPr>
      </w:pPr>
      <w:r>
        <w:rPr>
          <w:rFonts w:ascii="Arial" w:hAnsi="Arial" w:cs="Arial"/>
        </w:rPr>
        <w:t xml:space="preserve"> </w:t>
      </w:r>
      <w:r w:rsidRPr="006D4C18">
        <w:rPr>
          <w:rFonts w:ascii="Arial" w:hAnsi="Arial" w:cs="Arial"/>
        </w:rPr>
        <w:t>Modelo E-R (Si el sistema así lo requiere)</w:t>
      </w:r>
    </w:p>
    <w:p w:rsidR="00B44B80" w:rsidRPr="006D4C18" w:rsidRDefault="00B44B80" w:rsidP="00B44B80">
      <w:pPr>
        <w:numPr>
          <w:ilvl w:val="0"/>
          <w:numId w:val="5"/>
        </w:numPr>
        <w:spacing w:line="360" w:lineRule="auto"/>
        <w:ind w:left="1701" w:hanging="283"/>
        <w:rPr>
          <w:rFonts w:ascii="Arial" w:hAnsi="Arial" w:cs="Arial"/>
        </w:rPr>
      </w:pPr>
      <w:r>
        <w:rPr>
          <w:rFonts w:ascii="Arial" w:hAnsi="Arial" w:cs="Arial"/>
        </w:rPr>
        <w:t xml:space="preserve"> </w:t>
      </w:r>
      <w:r w:rsidRPr="006D4C18">
        <w:rPr>
          <w:rFonts w:ascii="Arial" w:hAnsi="Arial" w:cs="Arial"/>
        </w:rPr>
        <w:t>Vista de Implementación</w:t>
      </w:r>
    </w:p>
    <w:p w:rsidR="00B44B80" w:rsidRPr="006D4C18" w:rsidRDefault="00B44B80" w:rsidP="00B44B80">
      <w:pPr>
        <w:numPr>
          <w:ilvl w:val="0"/>
          <w:numId w:val="25"/>
        </w:numPr>
        <w:suppressAutoHyphens w:val="0"/>
        <w:spacing w:line="360" w:lineRule="auto"/>
        <w:jc w:val="both"/>
        <w:rPr>
          <w:rFonts w:ascii="Arial" w:hAnsi="Arial" w:cs="Arial"/>
        </w:rPr>
      </w:pPr>
      <w:r>
        <w:rPr>
          <w:rFonts w:ascii="Arial" w:hAnsi="Arial" w:cs="Arial"/>
        </w:rPr>
        <w:t xml:space="preserve"> </w:t>
      </w:r>
      <w:r w:rsidRPr="006D4C18">
        <w:rPr>
          <w:rFonts w:ascii="Arial" w:hAnsi="Arial" w:cs="Arial"/>
        </w:rPr>
        <w:t>Diagrama de Secuencia</w:t>
      </w:r>
    </w:p>
    <w:p w:rsidR="00B44B80" w:rsidRPr="006D4C18" w:rsidRDefault="00B44B80" w:rsidP="00B44B80">
      <w:pPr>
        <w:numPr>
          <w:ilvl w:val="0"/>
          <w:numId w:val="25"/>
        </w:numPr>
        <w:suppressAutoHyphens w:val="0"/>
        <w:spacing w:line="360" w:lineRule="auto"/>
        <w:jc w:val="both"/>
        <w:rPr>
          <w:rFonts w:ascii="Arial" w:hAnsi="Arial" w:cs="Arial"/>
        </w:rPr>
      </w:pPr>
      <w:r w:rsidRPr="006D4C18">
        <w:rPr>
          <w:rFonts w:ascii="Arial" w:hAnsi="Arial" w:cs="Arial"/>
        </w:rPr>
        <w:t>Diagrama de estados</w:t>
      </w:r>
    </w:p>
    <w:p w:rsidR="00B44B80" w:rsidRPr="006D4C18" w:rsidRDefault="00B44B80" w:rsidP="00B44B80">
      <w:pPr>
        <w:numPr>
          <w:ilvl w:val="0"/>
          <w:numId w:val="25"/>
        </w:numPr>
        <w:suppressAutoHyphens w:val="0"/>
        <w:spacing w:line="360" w:lineRule="auto"/>
        <w:jc w:val="both"/>
        <w:rPr>
          <w:rFonts w:ascii="Arial" w:hAnsi="Arial" w:cs="Arial"/>
        </w:rPr>
      </w:pPr>
      <w:r w:rsidRPr="006D4C18">
        <w:rPr>
          <w:rFonts w:ascii="Arial" w:hAnsi="Arial" w:cs="Arial"/>
        </w:rPr>
        <w:t>Diagrama de Colaboración</w:t>
      </w:r>
    </w:p>
    <w:p w:rsidR="00B44B80" w:rsidRPr="006D4C18" w:rsidRDefault="00B44B80" w:rsidP="00B44B80">
      <w:pPr>
        <w:numPr>
          <w:ilvl w:val="0"/>
          <w:numId w:val="5"/>
        </w:numPr>
        <w:spacing w:line="360" w:lineRule="auto"/>
        <w:ind w:left="1843" w:hanging="425"/>
        <w:rPr>
          <w:rFonts w:ascii="Arial" w:hAnsi="Arial" w:cs="Arial"/>
        </w:rPr>
      </w:pPr>
      <w:r w:rsidRPr="006D4C18">
        <w:rPr>
          <w:rFonts w:ascii="Arial" w:hAnsi="Arial" w:cs="Arial"/>
        </w:rPr>
        <w:t>Vista Conceptual</w:t>
      </w:r>
    </w:p>
    <w:p w:rsidR="00B44B80" w:rsidRPr="006D4C18" w:rsidRDefault="00B44B80" w:rsidP="00B44B80">
      <w:pPr>
        <w:numPr>
          <w:ilvl w:val="0"/>
          <w:numId w:val="26"/>
        </w:numPr>
        <w:suppressAutoHyphens w:val="0"/>
        <w:spacing w:line="360" w:lineRule="auto"/>
        <w:jc w:val="both"/>
        <w:rPr>
          <w:rFonts w:ascii="Arial" w:hAnsi="Arial" w:cs="Arial"/>
        </w:rPr>
      </w:pPr>
      <w:r w:rsidRPr="006D4C18">
        <w:rPr>
          <w:rFonts w:ascii="Arial" w:hAnsi="Arial" w:cs="Arial"/>
        </w:rPr>
        <w:t>Modelo de dominio</w:t>
      </w:r>
    </w:p>
    <w:p w:rsidR="00B44B80" w:rsidRPr="006D4C18" w:rsidRDefault="00B44B80" w:rsidP="00B44B80">
      <w:pPr>
        <w:numPr>
          <w:ilvl w:val="0"/>
          <w:numId w:val="5"/>
        </w:numPr>
        <w:spacing w:line="360" w:lineRule="auto"/>
        <w:ind w:left="1843" w:hanging="425"/>
        <w:rPr>
          <w:rFonts w:ascii="Arial" w:hAnsi="Arial" w:cs="Arial"/>
        </w:rPr>
      </w:pPr>
      <w:r w:rsidRPr="006D4C18">
        <w:rPr>
          <w:rFonts w:ascii="Arial" w:hAnsi="Arial" w:cs="Arial"/>
        </w:rPr>
        <w:t>Vista física</w:t>
      </w:r>
    </w:p>
    <w:p w:rsidR="00B44B80" w:rsidRPr="006D4C18" w:rsidRDefault="00B44B80" w:rsidP="00B44B80">
      <w:pPr>
        <w:numPr>
          <w:ilvl w:val="0"/>
          <w:numId w:val="26"/>
        </w:numPr>
        <w:spacing w:line="360" w:lineRule="auto"/>
        <w:jc w:val="both"/>
        <w:rPr>
          <w:rFonts w:ascii="Arial" w:hAnsi="Arial" w:cs="Arial"/>
        </w:rPr>
      </w:pPr>
      <w:r w:rsidRPr="006D4C18">
        <w:rPr>
          <w:rFonts w:ascii="Arial" w:hAnsi="Arial" w:cs="Arial"/>
        </w:rPr>
        <w:t>Mapa de comportamiento a nivel de hardware.</w:t>
      </w:r>
    </w:p>
    <w:p w:rsidR="00B44B80" w:rsidRPr="009B7B0B" w:rsidRDefault="00B44B80" w:rsidP="009B7B0B">
      <w:pPr>
        <w:spacing w:before="100" w:beforeAutospacing="1" w:line="360" w:lineRule="auto"/>
        <w:ind w:firstLine="709"/>
        <w:rPr>
          <w:rFonts w:ascii="Arial" w:hAnsi="Arial" w:cs="Arial"/>
          <w:b/>
        </w:rPr>
      </w:pPr>
    </w:p>
    <w:p w:rsidR="009B7B0B" w:rsidRPr="009B7B0B" w:rsidRDefault="009B7B0B" w:rsidP="009B7B0B">
      <w:pPr>
        <w:spacing w:before="100" w:beforeAutospacing="1" w:line="360" w:lineRule="auto"/>
        <w:rPr>
          <w:rFonts w:ascii="Arial" w:hAnsi="Arial" w:cs="Arial"/>
          <w:b/>
        </w:rPr>
      </w:pPr>
      <w:bookmarkStart w:id="2" w:name="DETERMIN"/>
      <w:r w:rsidRPr="009B7B0B">
        <w:rPr>
          <w:rFonts w:ascii="Arial" w:hAnsi="Arial" w:cs="Arial"/>
          <w:b/>
        </w:rPr>
        <w:lastRenderedPageBreak/>
        <w:t>Determinación de Términos Básicos</w:t>
      </w:r>
      <w:r w:rsidR="000541E9">
        <w:rPr>
          <w:rFonts w:ascii="Arial" w:hAnsi="Arial" w:cs="Arial"/>
          <w:b/>
        </w:rPr>
        <w:t xml:space="preserve"> </w:t>
      </w:r>
      <w:r w:rsidR="000541E9" w:rsidRPr="000541E9">
        <w:rPr>
          <w:rFonts w:ascii="Arial" w:hAnsi="Arial" w:cs="Arial"/>
          <w:b/>
          <w:color w:val="FF0000"/>
        </w:rPr>
        <w:t>¿Van o NO?</w:t>
      </w:r>
    </w:p>
    <w:bookmarkEnd w:id="2"/>
    <w:p w:rsidR="009B7B0B" w:rsidRPr="009B7B0B" w:rsidRDefault="009B7B0B" w:rsidP="009B7B0B">
      <w:pPr>
        <w:spacing w:before="100" w:beforeAutospacing="1" w:line="360" w:lineRule="auto"/>
        <w:jc w:val="both"/>
        <w:rPr>
          <w:rFonts w:ascii="Arial" w:hAnsi="Arial" w:cs="Arial"/>
        </w:rPr>
      </w:pPr>
      <w:r w:rsidRPr="009B7B0B">
        <w:rPr>
          <w:rFonts w:ascii="Arial" w:hAnsi="Arial" w:cs="Arial"/>
          <w:b/>
        </w:rPr>
        <w:t>Atributos</w:t>
      </w:r>
      <w:r>
        <w:rPr>
          <w:rFonts w:ascii="Arial" w:hAnsi="Arial" w:cs="Arial"/>
          <w:b/>
        </w:rPr>
        <w:t xml:space="preserve">: </w:t>
      </w:r>
      <w:r w:rsidRPr="009B7B0B">
        <w:rPr>
          <w:rFonts w:ascii="Arial" w:hAnsi="Arial" w:cs="Arial"/>
        </w:rPr>
        <w:t>Propiedades o características de una entidad.</w:t>
      </w:r>
    </w:p>
    <w:p w:rsidR="009B7B0B" w:rsidRPr="009B7B0B" w:rsidRDefault="009B7B0B" w:rsidP="009B7B0B">
      <w:pPr>
        <w:spacing w:before="100" w:beforeAutospacing="1" w:line="360" w:lineRule="auto"/>
        <w:jc w:val="both"/>
        <w:rPr>
          <w:rFonts w:ascii="Arial" w:hAnsi="Arial" w:cs="Arial"/>
        </w:rPr>
      </w:pPr>
      <w:r w:rsidRPr="009B7B0B">
        <w:rPr>
          <w:rFonts w:ascii="Arial" w:hAnsi="Arial" w:cs="Arial"/>
          <w:b/>
        </w:rPr>
        <w:t>Campo</w:t>
      </w:r>
      <w:r>
        <w:rPr>
          <w:rFonts w:ascii="Arial" w:hAnsi="Arial" w:cs="Arial"/>
          <w:b/>
        </w:rPr>
        <w:t xml:space="preserve">: </w:t>
      </w:r>
      <w:r w:rsidRPr="009B7B0B">
        <w:rPr>
          <w:rFonts w:ascii="Arial" w:hAnsi="Arial" w:cs="Arial"/>
        </w:rPr>
        <w:t>Componente de una tabla que contiene un elemento especifico de información, como por ejemplo un numero de cedula. Un campo se representa como una columna o celda en una hoja de datos.</w:t>
      </w:r>
    </w:p>
    <w:p w:rsidR="009B7B0B" w:rsidRPr="009B7B0B" w:rsidRDefault="009B7B0B" w:rsidP="009B7B0B">
      <w:pPr>
        <w:spacing w:before="100" w:beforeAutospacing="1" w:line="360" w:lineRule="auto"/>
        <w:jc w:val="both"/>
        <w:rPr>
          <w:rFonts w:ascii="Arial" w:hAnsi="Arial" w:cs="Arial"/>
        </w:rPr>
      </w:pPr>
      <w:r w:rsidRPr="009B7B0B">
        <w:rPr>
          <w:rFonts w:ascii="Arial" w:hAnsi="Arial" w:cs="Arial"/>
          <w:b/>
        </w:rPr>
        <w:t>Conjunto</w:t>
      </w:r>
      <w:r>
        <w:rPr>
          <w:rFonts w:ascii="Arial" w:hAnsi="Arial" w:cs="Arial"/>
          <w:b/>
        </w:rPr>
        <w:t xml:space="preserve">: </w:t>
      </w:r>
      <w:r w:rsidRPr="009B7B0B">
        <w:rPr>
          <w:rFonts w:ascii="Arial" w:hAnsi="Arial" w:cs="Arial"/>
        </w:rPr>
        <w:t>Es una colección de entidades ordenadas de alguna forma lógica.</w:t>
      </w:r>
    </w:p>
    <w:p w:rsidR="009B7B0B" w:rsidRDefault="009B7B0B" w:rsidP="009B7B0B">
      <w:pPr>
        <w:spacing w:before="100" w:beforeAutospacing="1" w:line="360" w:lineRule="auto"/>
        <w:jc w:val="both"/>
        <w:rPr>
          <w:rFonts w:ascii="Arial" w:hAnsi="Arial" w:cs="Arial"/>
        </w:rPr>
      </w:pPr>
      <w:r w:rsidRPr="009B7B0B">
        <w:rPr>
          <w:rFonts w:ascii="Arial" w:hAnsi="Arial" w:cs="Arial"/>
          <w:b/>
        </w:rPr>
        <w:t>Clave Principal</w:t>
      </w:r>
      <w:r>
        <w:rPr>
          <w:rFonts w:ascii="Arial" w:hAnsi="Arial" w:cs="Arial"/>
          <w:b/>
        </w:rPr>
        <w:t xml:space="preserve">: </w:t>
      </w:r>
      <w:r w:rsidRPr="009B7B0B">
        <w:rPr>
          <w:rFonts w:ascii="Arial" w:hAnsi="Arial" w:cs="Arial"/>
        </w:rPr>
        <w:t>Se usa para hacer referencia a registros específicos de una tabla desde otra tabla. También</w:t>
      </w:r>
      <w:r>
        <w:rPr>
          <w:rFonts w:ascii="Arial" w:hAnsi="Arial" w:cs="Arial"/>
        </w:rPr>
        <w:t xml:space="preserve"> se puede decir cuando uno o má</w:t>
      </w:r>
      <w:r w:rsidRPr="009B7B0B">
        <w:rPr>
          <w:rFonts w:ascii="Arial" w:hAnsi="Arial" w:cs="Arial"/>
        </w:rPr>
        <w:t>s campos se identifican de manera única en cada registro de una tabla.</w:t>
      </w:r>
    </w:p>
    <w:p w:rsidR="009B7B0B" w:rsidRPr="009B7B0B" w:rsidRDefault="009B7B0B" w:rsidP="009B7B0B">
      <w:pPr>
        <w:spacing w:before="100" w:beforeAutospacing="1" w:line="360" w:lineRule="auto"/>
        <w:jc w:val="both"/>
        <w:rPr>
          <w:rFonts w:ascii="Arial" w:hAnsi="Arial" w:cs="Arial"/>
        </w:rPr>
      </w:pPr>
      <w:r w:rsidRPr="009B7B0B">
        <w:rPr>
          <w:rFonts w:ascii="Arial" w:hAnsi="Arial" w:cs="Arial"/>
          <w:b/>
        </w:rPr>
        <w:t>Datos</w:t>
      </w:r>
      <w:r>
        <w:rPr>
          <w:rFonts w:ascii="Arial" w:hAnsi="Arial" w:cs="Arial"/>
          <w:b/>
        </w:rPr>
        <w:t xml:space="preserve">: </w:t>
      </w:r>
      <w:r w:rsidRPr="009B7B0B">
        <w:rPr>
          <w:rFonts w:ascii="Arial" w:hAnsi="Arial" w:cs="Arial"/>
        </w:rPr>
        <w:t>Es una entidad simple o hecho aislado que por si solo no representa nada.</w:t>
      </w:r>
    </w:p>
    <w:p w:rsidR="009B7B0B" w:rsidRPr="009B7B0B" w:rsidRDefault="009B7B0B" w:rsidP="009B7B0B">
      <w:pPr>
        <w:spacing w:before="100" w:beforeAutospacing="1" w:line="360" w:lineRule="auto"/>
        <w:rPr>
          <w:rFonts w:ascii="Arial" w:hAnsi="Arial" w:cs="Arial"/>
        </w:rPr>
      </w:pPr>
      <w:r w:rsidRPr="009B7B0B">
        <w:rPr>
          <w:rFonts w:ascii="Arial" w:hAnsi="Arial" w:cs="Arial"/>
          <w:b/>
        </w:rPr>
        <w:t>Entidades</w:t>
      </w:r>
      <w:r>
        <w:rPr>
          <w:rFonts w:ascii="Arial" w:hAnsi="Arial" w:cs="Arial"/>
          <w:b/>
        </w:rPr>
        <w:t xml:space="preserve">: </w:t>
      </w:r>
      <w:r w:rsidRPr="009B7B0B">
        <w:rPr>
          <w:rFonts w:ascii="Arial" w:hAnsi="Arial" w:cs="Arial"/>
        </w:rPr>
        <w:t>Son aquellos objetos que fluyen por el sistema y ocasionan los cambios en el mismo, es decir, los componentes de un sistema.</w:t>
      </w:r>
    </w:p>
    <w:p w:rsidR="009B7B0B" w:rsidRPr="009B7B0B" w:rsidRDefault="009B7B0B" w:rsidP="009B7B0B">
      <w:pPr>
        <w:spacing w:before="100" w:beforeAutospacing="1" w:line="360" w:lineRule="auto"/>
        <w:rPr>
          <w:rFonts w:ascii="Arial" w:hAnsi="Arial" w:cs="Arial"/>
        </w:rPr>
      </w:pPr>
      <w:r w:rsidRPr="009B7B0B">
        <w:rPr>
          <w:rFonts w:ascii="Arial" w:hAnsi="Arial" w:cs="Arial"/>
          <w:b/>
        </w:rPr>
        <w:t>Información</w:t>
      </w:r>
      <w:r>
        <w:rPr>
          <w:rFonts w:ascii="Arial" w:hAnsi="Arial" w:cs="Arial"/>
          <w:b/>
        </w:rPr>
        <w:t xml:space="preserve">: </w:t>
      </w:r>
      <w:r w:rsidRPr="009B7B0B">
        <w:rPr>
          <w:rFonts w:ascii="Arial" w:hAnsi="Arial" w:cs="Arial"/>
        </w:rPr>
        <w:t>Es un conjunto de datos que una vez procesados tienen significado para la persona que se interesa por ella.</w:t>
      </w:r>
    </w:p>
    <w:p w:rsidR="009B7B0B" w:rsidRPr="009B7B0B" w:rsidRDefault="009B7B0B" w:rsidP="009B7B0B">
      <w:pPr>
        <w:spacing w:before="100" w:beforeAutospacing="1" w:line="360" w:lineRule="auto"/>
        <w:rPr>
          <w:rFonts w:ascii="Arial" w:hAnsi="Arial" w:cs="Arial"/>
        </w:rPr>
      </w:pPr>
      <w:r w:rsidRPr="009B7B0B">
        <w:rPr>
          <w:rFonts w:ascii="Arial" w:hAnsi="Arial" w:cs="Arial"/>
          <w:b/>
        </w:rPr>
        <w:t>Normalizar</w:t>
      </w:r>
      <w:r>
        <w:rPr>
          <w:rFonts w:ascii="Arial" w:hAnsi="Arial" w:cs="Arial"/>
          <w:b/>
        </w:rPr>
        <w:t xml:space="preserve">: </w:t>
      </w:r>
      <w:r w:rsidRPr="009B7B0B">
        <w:rPr>
          <w:rFonts w:ascii="Arial" w:hAnsi="Arial" w:cs="Arial"/>
        </w:rPr>
        <w:t>Minimizar la redundancia de información en una base de datos relacional mediante la creación de tablas que manipulen información confiable y libre de errores.</w:t>
      </w:r>
    </w:p>
    <w:p w:rsidR="009B7B0B" w:rsidRPr="009B7B0B" w:rsidRDefault="009B7B0B" w:rsidP="009B7B0B">
      <w:pPr>
        <w:spacing w:before="100" w:beforeAutospacing="1" w:line="360" w:lineRule="auto"/>
        <w:rPr>
          <w:rFonts w:ascii="Arial" w:hAnsi="Arial" w:cs="Arial"/>
        </w:rPr>
      </w:pPr>
      <w:r w:rsidRPr="009B7B0B">
        <w:rPr>
          <w:rFonts w:ascii="Arial" w:hAnsi="Arial" w:cs="Arial"/>
          <w:b/>
        </w:rPr>
        <w:t>Procesamiento</w:t>
      </w:r>
      <w:r>
        <w:rPr>
          <w:rFonts w:ascii="Arial" w:hAnsi="Arial" w:cs="Arial"/>
          <w:b/>
        </w:rPr>
        <w:t xml:space="preserve">: </w:t>
      </w:r>
      <w:r w:rsidRPr="009B7B0B">
        <w:rPr>
          <w:rFonts w:ascii="Arial" w:hAnsi="Arial" w:cs="Arial"/>
        </w:rPr>
        <w:t>Someter a ciertos datos a un proceso de transformación para la obtención de la información esperada.</w:t>
      </w:r>
    </w:p>
    <w:p w:rsidR="009B7B0B" w:rsidRPr="009B7B0B" w:rsidRDefault="009B7B0B" w:rsidP="009B7B0B">
      <w:pPr>
        <w:spacing w:before="100" w:beforeAutospacing="1" w:line="360" w:lineRule="auto"/>
        <w:rPr>
          <w:rFonts w:ascii="Arial" w:hAnsi="Arial" w:cs="Arial"/>
        </w:rPr>
      </w:pPr>
      <w:r w:rsidRPr="009B7B0B">
        <w:rPr>
          <w:rFonts w:ascii="Arial" w:hAnsi="Arial" w:cs="Arial"/>
          <w:b/>
        </w:rPr>
        <w:t>Registros</w:t>
      </w:r>
      <w:r>
        <w:rPr>
          <w:rFonts w:ascii="Arial" w:hAnsi="Arial" w:cs="Arial"/>
          <w:b/>
        </w:rPr>
        <w:t xml:space="preserve">: </w:t>
      </w:r>
      <w:r w:rsidRPr="009B7B0B">
        <w:rPr>
          <w:rFonts w:ascii="Arial" w:hAnsi="Arial" w:cs="Arial"/>
        </w:rPr>
        <w:t>Un conjunto de datos acerca de una persona, lugar o algún otro elemento.</w:t>
      </w:r>
    </w:p>
    <w:p w:rsidR="009B7B0B" w:rsidRPr="009B7B0B" w:rsidRDefault="009B7B0B" w:rsidP="009B7B0B">
      <w:pPr>
        <w:spacing w:before="100" w:beforeAutospacing="1" w:line="360" w:lineRule="auto"/>
        <w:rPr>
          <w:rFonts w:ascii="Arial" w:hAnsi="Arial" w:cs="Arial"/>
        </w:rPr>
      </w:pPr>
      <w:r w:rsidRPr="009B7B0B">
        <w:rPr>
          <w:rFonts w:ascii="Arial" w:hAnsi="Arial" w:cs="Arial"/>
          <w:b/>
        </w:rPr>
        <w:lastRenderedPageBreak/>
        <w:t>Tipos de Datos</w:t>
      </w:r>
      <w:r>
        <w:rPr>
          <w:rFonts w:ascii="Arial" w:hAnsi="Arial" w:cs="Arial"/>
          <w:b/>
        </w:rPr>
        <w:t xml:space="preserve">: </w:t>
      </w:r>
      <w:r w:rsidRPr="009B7B0B">
        <w:rPr>
          <w:rFonts w:ascii="Arial" w:hAnsi="Arial" w:cs="Arial"/>
        </w:rPr>
        <w:t>Atributo de una variable o campo que determina que tipo de datos puede contener.</w:t>
      </w:r>
    </w:p>
    <w:p w:rsidR="009B7B0B" w:rsidRPr="009B7B0B" w:rsidRDefault="009B7B0B" w:rsidP="009B7B0B">
      <w:pPr>
        <w:spacing w:before="100" w:beforeAutospacing="1" w:line="360" w:lineRule="auto"/>
        <w:rPr>
          <w:rFonts w:ascii="Arial" w:hAnsi="Arial" w:cs="Arial"/>
        </w:rPr>
      </w:pPr>
      <w:r w:rsidRPr="009B7B0B">
        <w:rPr>
          <w:rFonts w:ascii="Arial" w:hAnsi="Arial" w:cs="Arial"/>
          <w:b/>
        </w:rPr>
        <w:t>Relación</w:t>
      </w:r>
      <w:r>
        <w:rPr>
          <w:rFonts w:ascii="Arial" w:hAnsi="Arial" w:cs="Arial"/>
          <w:b/>
        </w:rPr>
        <w:t xml:space="preserve">: </w:t>
      </w:r>
      <w:r w:rsidRPr="009B7B0B">
        <w:rPr>
          <w:rFonts w:ascii="Arial" w:hAnsi="Arial" w:cs="Arial"/>
        </w:rPr>
        <w:t>Es la unión de dos campos claves, para establecer combinaciones entre tablas.</w:t>
      </w:r>
    </w:p>
    <w:p w:rsidR="009B7B0B" w:rsidRPr="009B7B0B" w:rsidRDefault="009B7B0B" w:rsidP="009B7B0B">
      <w:pPr>
        <w:spacing w:before="100" w:beforeAutospacing="1" w:line="360" w:lineRule="auto"/>
        <w:rPr>
          <w:rFonts w:ascii="Arial" w:hAnsi="Arial" w:cs="Arial"/>
        </w:rPr>
      </w:pPr>
      <w:r w:rsidRPr="009B7B0B">
        <w:rPr>
          <w:rFonts w:ascii="Arial" w:hAnsi="Arial" w:cs="Arial"/>
          <w:b/>
        </w:rPr>
        <w:t>Tablas</w:t>
      </w:r>
      <w:r>
        <w:rPr>
          <w:rFonts w:ascii="Arial" w:hAnsi="Arial" w:cs="Arial"/>
          <w:b/>
        </w:rPr>
        <w:t xml:space="preserve">: </w:t>
      </w:r>
      <w:r w:rsidRPr="009B7B0B">
        <w:rPr>
          <w:rFonts w:ascii="Arial" w:hAnsi="Arial" w:cs="Arial"/>
        </w:rPr>
        <w:t>Son aquellas que contienen los registros o campos claves de una base de datos.</w:t>
      </w:r>
    </w:p>
    <w:p w:rsidR="00B44B80" w:rsidRDefault="00B44B80" w:rsidP="009B7B0B">
      <w:pPr>
        <w:spacing w:before="100" w:beforeAutospacing="1" w:line="360" w:lineRule="auto"/>
        <w:ind w:firstLine="709"/>
        <w:rPr>
          <w:rFonts w:ascii="Arial" w:hAnsi="Arial" w:cs="Arial"/>
        </w:rPr>
      </w:pPr>
    </w:p>
    <w:p w:rsidR="00B44B80" w:rsidRDefault="00B44B80" w:rsidP="009B7B0B">
      <w:pPr>
        <w:spacing w:before="100" w:beforeAutospacing="1" w:line="360" w:lineRule="auto"/>
        <w:ind w:firstLine="709"/>
        <w:rPr>
          <w:rFonts w:ascii="Arial" w:hAnsi="Arial" w:cs="Arial"/>
        </w:rPr>
      </w:pPr>
    </w:p>
    <w:p w:rsidR="00B44B80" w:rsidRPr="000105A2" w:rsidRDefault="00B44B80" w:rsidP="00B44B80">
      <w:pPr>
        <w:spacing w:before="100" w:beforeAutospacing="1" w:line="360" w:lineRule="auto"/>
        <w:jc w:val="center"/>
        <w:rPr>
          <w:rFonts w:ascii="Arial" w:hAnsi="Arial" w:cs="Arial"/>
          <w:b/>
        </w:rPr>
      </w:pPr>
      <w:r w:rsidRPr="000105A2">
        <w:rPr>
          <w:rFonts w:ascii="Arial" w:hAnsi="Arial" w:cs="Arial"/>
          <w:b/>
        </w:rPr>
        <w:t>BASES LEGALES</w:t>
      </w:r>
    </w:p>
    <w:p w:rsidR="00B44B80" w:rsidRPr="00E5096F" w:rsidRDefault="00B44B80" w:rsidP="00B44B80">
      <w:pPr>
        <w:spacing w:before="100" w:beforeAutospacing="1" w:line="360" w:lineRule="auto"/>
        <w:ind w:firstLine="709"/>
        <w:jc w:val="both"/>
        <w:rPr>
          <w:rFonts w:ascii="Arial" w:hAnsi="Arial" w:cs="Arial"/>
        </w:rPr>
      </w:pPr>
      <w:r w:rsidRPr="00E5096F">
        <w:rPr>
          <w:rFonts w:ascii="Arial" w:hAnsi="Arial" w:cs="Arial"/>
        </w:rPr>
        <w:t>Para el perfecto desarrollo de una investigación se debe tener en cuenta las leyes que respaldan el objeto del estudio, para saber cuáles son sus normas de utilización y las restricciones que este pueda presentar al momento de la aplicación del proyecto. Para Mellert (1996), explica que “una ley es un mandato irrevocable, un precepto que implica norma o restricción”</w:t>
      </w:r>
    </w:p>
    <w:p w:rsidR="00B44B80" w:rsidRPr="00E5096F" w:rsidRDefault="00B44B80" w:rsidP="00B44B80">
      <w:pPr>
        <w:spacing w:before="100" w:beforeAutospacing="1" w:line="360" w:lineRule="auto"/>
        <w:ind w:firstLine="709"/>
        <w:jc w:val="both"/>
        <w:rPr>
          <w:rFonts w:ascii="Arial" w:hAnsi="Arial" w:cs="Arial"/>
        </w:rPr>
      </w:pPr>
      <w:r w:rsidRPr="00E5096F">
        <w:rPr>
          <w:rFonts w:ascii="Arial" w:hAnsi="Arial" w:cs="Arial"/>
        </w:rPr>
        <w:t xml:space="preserve">Para ejecutar la investigación presente se tomo como punto de partida los artículos de la Constitución de la República Bolivariana de Venezuela, el </w:t>
      </w:r>
      <w:r>
        <w:rPr>
          <w:rFonts w:ascii="Arial" w:hAnsi="Arial" w:cs="Arial"/>
          <w:color w:val="FF0000"/>
        </w:rPr>
        <w:t>Plan de la N</w:t>
      </w:r>
      <w:r w:rsidRPr="004A17D0">
        <w:rPr>
          <w:rFonts w:ascii="Arial" w:hAnsi="Arial" w:cs="Arial"/>
          <w:color w:val="FF0000"/>
        </w:rPr>
        <w:t>ación Simón Bolívar</w:t>
      </w:r>
      <w:r w:rsidRPr="00932B88">
        <w:rPr>
          <w:rFonts w:ascii="Arial" w:hAnsi="Arial" w:cs="Arial"/>
        </w:rPr>
        <w:t>, Ley de ejercicio de la ingeniería</w:t>
      </w:r>
      <w:r>
        <w:rPr>
          <w:rFonts w:ascii="Arial" w:hAnsi="Arial" w:cs="Arial"/>
        </w:rPr>
        <w:t>,</w:t>
      </w:r>
      <w:r w:rsidRPr="00932B88">
        <w:rPr>
          <w:rFonts w:ascii="Arial" w:hAnsi="Arial" w:cs="Arial"/>
        </w:rPr>
        <w:t xml:space="preserve"> Plan Nacional de Tecnologías de Información</w:t>
      </w:r>
      <w:r>
        <w:rPr>
          <w:rFonts w:ascii="Arial" w:hAnsi="Arial" w:cs="Arial"/>
        </w:rPr>
        <w:t xml:space="preserve">, </w:t>
      </w:r>
      <w:r w:rsidRPr="00E5096F">
        <w:rPr>
          <w:rFonts w:ascii="Arial" w:hAnsi="Arial" w:cs="Arial"/>
        </w:rPr>
        <w:t>Ley del Ejercicio de la Odontología</w:t>
      </w:r>
      <w:r>
        <w:rPr>
          <w:rFonts w:ascii="Arial" w:hAnsi="Arial" w:cs="Arial"/>
        </w:rPr>
        <w:t>.</w:t>
      </w:r>
      <w:r w:rsidRPr="00E5096F">
        <w:rPr>
          <w:rFonts w:ascii="Arial" w:hAnsi="Arial" w:cs="Arial"/>
        </w:rPr>
        <w:t xml:space="preserve"> A continuación se muestran algunos artículos</w:t>
      </w:r>
      <w:r>
        <w:rPr>
          <w:rFonts w:ascii="Arial" w:hAnsi="Arial" w:cs="Arial"/>
        </w:rPr>
        <w:t>:</w:t>
      </w:r>
    </w:p>
    <w:p w:rsidR="00B44B80" w:rsidRPr="00E5096F" w:rsidRDefault="00B44B80" w:rsidP="00B44B80">
      <w:pPr>
        <w:spacing w:before="100" w:beforeAutospacing="1" w:line="360" w:lineRule="auto"/>
        <w:jc w:val="center"/>
        <w:rPr>
          <w:rFonts w:ascii="Arial" w:hAnsi="Arial" w:cs="Arial"/>
        </w:rPr>
      </w:pPr>
      <w:r>
        <w:rPr>
          <w:rFonts w:ascii="Arial" w:hAnsi="Arial" w:cs="Arial"/>
        </w:rPr>
        <w:t>Constitución de la República Bolivariana d</w:t>
      </w:r>
      <w:r w:rsidRPr="00E5096F">
        <w:rPr>
          <w:rFonts w:ascii="Arial" w:hAnsi="Arial" w:cs="Arial"/>
        </w:rPr>
        <w:t>e Venezuela</w:t>
      </w:r>
    </w:p>
    <w:p w:rsidR="00B44B80" w:rsidRPr="00E5096F" w:rsidRDefault="00B44B80" w:rsidP="00B44B80">
      <w:pPr>
        <w:spacing w:before="100" w:beforeAutospacing="1" w:line="360" w:lineRule="auto"/>
        <w:ind w:firstLine="709"/>
        <w:rPr>
          <w:rFonts w:ascii="Arial" w:hAnsi="Arial" w:cs="Arial"/>
        </w:rPr>
      </w:pPr>
      <w:r w:rsidRPr="00E5096F">
        <w:rPr>
          <w:rFonts w:ascii="Arial" w:hAnsi="Arial" w:cs="Arial"/>
        </w:rPr>
        <w:t>El Estado venezolano garante de los derechos ciudadanos plantea en su marco jurídico y constitucional lo siguiente:</w:t>
      </w:r>
    </w:p>
    <w:p w:rsidR="00B44B80" w:rsidRPr="00E5096F" w:rsidRDefault="00B44B80" w:rsidP="00B44B80">
      <w:pPr>
        <w:spacing w:before="100" w:beforeAutospacing="1" w:line="360" w:lineRule="auto"/>
        <w:jc w:val="center"/>
        <w:rPr>
          <w:rFonts w:ascii="Arial" w:hAnsi="Arial" w:cs="Arial"/>
        </w:rPr>
      </w:pPr>
      <w:r w:rsidRPr="00E5096F">
        <w:rPr>
          <w:rFonts w:ascii="Arial" w:hAnsi="Arial" w:cs="Arial"/>
        </w:rPr>
        <w:lastRenderedPageBreak/>
        <w:t>Capitulo V</w:t>
      </w:r>
    </w:p>
    <w:p w:rsidR="00B44B80" w:rsidRPr="00E5096F" w:rsidRDefault="00B44B80" w:rsidP="00B44B80">
      <w:pPr>
        <w:spacing w:before="100" w:beforeAutospacing="1" w:line="360" w:lineRule="auto"/>
        <w:ind w:firstLine="709"/>
        <w:jc w:val="center"/>
        <w:rPr>
          <w:rFonts w:ascii="Arial" w:hAnsi="Arial" w:cs="Arial"/>
        </w:rPr>
      </w:pPr>
      <w:r w:rsidRPr="00E5096F">
        <w:rPr>
          <w:rFonts w:ascii="Arial" w:hAnsi="Arial" w:cs="Arial"/>
        </w:rPr>
        <w:t>De los derechos sociales y de las familias</w:t>
      </w:r>
    </w:p>
    <w:p w:rsidR="00B44B80" w:rsidRPr="00E5096F" w:rsidRDefault="00B44B80" w:rsidP="00B44B80">
      <w:pPr>
        <w:spacing w:before="100" w:beforeAutospacing="1" w:line="360" w:lineRule="auto"/>
        <w:jc w:val="both"/>
        <w:rPr>
          <w:rFonts w:ascii="Arial" w:hAnsi="Arial" w:cs="Arial"/>
        </w:rPr>
      </w:pPr>
      <w:r w:rsidRPr="00E5096F">
        <w:rPr>
          <w:rFonts w:ascii="Arial" w:hAnsi="Arial" w:cs="Arial"/>
        </w:rPr>
        <w:t>Artículo 83: La salud es un derecho social fundamental, obligación del estado, que lo garantiza como parte del derecho a la vida. El estado promoverá y desarrollara políticas orientadas a elevar la calidad de vida, el bienestar colectivo y el acceso a los servicios. Todas las personas tienen derecho a la protección de la salud, así como el deber de participar activamente en su promoción y defensa, y el de cumplir con las medidas sanitarias y de saneamiento suscrito y ratificados por la republica.</w:t>
      </w:r>
    </w:p>
    <w:p w:rsidR="00B44B80" w:rsidRPr="00E5096F" w:rsidRDefault="00B44B80" w:rsidP="00B44B80">
      <w:pPr>
        <w:spacing w:before="100" w:beforeAutospacing="1" w:line="360" w:lineRule="auto"/>
        <w:ind w:firstLine="709"/>
        <w:rPr>
          <w:rFonts w:ascii="Arial" w:hAnsi="Arial" w:cs="Arial"/>
        </w:rPr>
      </w:pPr>
    </w:p>
    <w:p w:rsidR="00B44B80" w:rsidRDefault="00B44B80" w:rsidP="00B44B80">
      <w:pPr>
        <w:spacing w:before="100" w:beforeAutospacing="1" w:line="360" w:lineRule="auto"/>
        <w:jc w:val="center"/>
        <w:rPr>
          <w:rFonts w:ascii="Arial" w:hAnsi="Arial" w:cs="Arial"/>
        </w:rPr>
      </w:pPr>
      <w:r w:rsidRPr="00E5096F">
        <w:rPr>
          <w:rFonts w:ascii="Arial" w:hAnsi="Arial" w:cs="Arial"/>
        </w:rPr>
        <w:t>Capítulo V</w:t>
      </w:r>
      <w:r>
        <w:rPr>
          <w:rFonts w:ascii="Arial" w:hAnsi="Arial" w:cs="Arial"/>
        </w:rPr>
        <w:t>I</w:t>
      </w:r>
    </w:p>
    <w:p w:rsidR="00B44B80" w:rsidRPr="00E5096F" w:rsidRDefault="00B44B80" w:rsidP="00B44B80">
      <w:pPr>
        <w:spacing w:before="100" w:beforeAutospacing="1" w:line="360" w:lineRule="auto"/>
        <w:jc w:val="center"/>
        <w:rPr>
          <w:rFonts w:ascii="Arial" w:hAnsi="Arial" w:cs="Arial"/>
        </w:rPr>
      </w:pPr>
      <w:r w:rsidRPr="00E5096F">
        <w:rPr>
          <w:rFonts w:ascii="Arial" w:hAnsi="Arial" w:cs="Arial"/>
        </w:rPr>
        <w:t xml:space="preserve">De los derechos </w:t>
      </w:r>
      <w:r>
        <w:rPr>
          <w:rFonts w:ascii="Arial" w:hAnsi="Arial" w:cs="Arial"/>
        </w:rPr>
        <w:t>culturales</w:t>
      </w:r>
      <w:r w:rsidRPr="00E5096F">
        <w:rPr>
          <w:rFonts w:ascii="Arial" w:hAnsi="Arial" w:cs="Arial"/>
        </w:rPr>
        <w:t xml:space="preserve"> y </w:t>
      </w:r>
      <w:r>
        <w:rPr>
          <w:rFonts w:ascii="Arial" w:hAnsi="Arial" w:cs="Arial"/>
        </w:rPr>
        <w:t>e</w:t>
      </w:r>
      <w:r w:rsidRPr="00E5096F">
        <w:rPr>
          <w:rFonts w:ascii="Arial" w:hAnsi="Arial" w:cs="Arial"/>
        </w:rPr>
        <w:t>d</w:t>
      </w:r>
      <w:r>
        <w:rPr>
          <w:rFonts w:ascii="Arial" w:hAnsi="Arial" w:cs="Arial"/>
        </w:rPr>
        <w:t>ucativos</w:t>
      </w:r>
      <w:r w:rsidRPr="00E5096F">
        <w:rPr>
          <w:rFonts w:ascii="Arial" w:hAnsi="Arial" w:cs="Arial"/>
        </w:rPr>
        <w:t xml:space="preserve"> </w:t>
      </w:r>
    </w:p>
    <w:p w:rsidR="00B44B80" w:rsidRDefault="00B44B80" w:rsidP="00B44B80">
      <w:pPr>
        <w:spacing w:before="100" w:beforeAutospacing="1" w:line="360" w:lineRule="auto"/>
        <w:jc w:val="both"/>
        <w:rPr>
          <w:rFonts w:ascii="Arial" w:hAnsi="Arial" w:cs="Arial"/>
        </w:rPr>
      </w:pPr>
      <w:r>
        <w:rPr>
          <w:rFonts w:ascii="Arial" w:hAnsi="Arial" w:cs="Arial"/>
        </w:rPr>
        <w:t xml:space="preserve">Artículo 102. La educación como derecho humano y deber social fundamental, democrática, gratuita y obligatoria. </w:t>
      </w:r>
      <w:r w:rsidRPr="00E5096F">
        <w:rPr>
          <w:rFonts w:ascii="Arial" w:hAnsi="Arial" w:cs="Arial"/>
        </w:rPr>
        <w:t xml:space="preserve"> </w:t>
      </w:r>
    </w:p>
    <w:p w:rsidR="00B44B80" w:rsidRPr="00E5096F" w:rsidRDefault="00B44B80" w:rsidP="00B44B80">
      <w:pPr>
        <w:spacing w:before="100" w:beforeAutospacing="1" w:line="360" w:lineRule="auto"/>
        <w:jc w:val="both"/>
        <w:rPr>
          <w:rFonts w:ascii="Arial" w:hAnsi="Arial" w:cs="Arial"/>
        </w:rPr>
      </w:pPr>
      <w:r>
        <w:rPr>
          <w:rFonts w:ascii="Arial" w:hAnsi="Arial" w:cs="Arial"/>
        </w:rPr>
        <w:t>Artículo 110. E</w:t>
      </w:r>
      <w:r w:rsidRPr="00E5096F">
        <w:rPr>
          <w:rFonts w:ascii="Arial" w:hAnsi="Arial" w:cs="Arial"/>
        </w:rPr>
        <w:t>l interés público de la ciencia, la tecnología, el conocimiento, la innovación y sus aplicaciones y los servicios de información necesarios por ser instrumentos fundamentales para el desarrollo económico, social y político del país, así como para la seguridad y soberanía nacional</w:t>
      </w:r>
      <w:r>
        <w:rPr>
          <w:rFonts w:ascii="Arial" w:hAnsi="Arial" w:cs="Arial"/>
        </w:rPr>
        <w:t>.</w:t>
      </w:r>
      <w:r w:rsidRPr="00E5096F">
        <w:rPr>
          <w:rFonts w:ascii="Arial" w:hAnsi="Arial" w:cs="Arial"/>
        </w:rPr>
        <w:t xml:space="preserve"> </w:t>
      </w:r>
    </w:p>
    <w:p w:rsidR="00B44B80" w:rsidRDefault="00B44B80" w:rsidP="00B44B80">
      <w:pPr>
        <w:spacing w:before="100" w:beforeAutospacing="1" w:line="360" w:lineRule="auto"/>
        <w:jc w:val="center"/>
        <w:rPr>
          <w:rFonts w:ascii="Arial" w:hAnsi="Arial" w:cs="Arial"/>
        </w:rPr>
      </w:pPr>
    </w:p>
    <w:p w:rsidR="00B44B80" w:rsidRPr="00E5096F" w:rsidRDefault="00B44B80" w:rsidP="00B44B80">
      <w:pPr>
        <w:spacing w:before="100" w:beforeAutospacing="1" w:line="360" w:lineRule="auto"/>
        <w:jc w:val="center"/>
        <w:rPr>
          <w:rFonts w:ascii="Arial" w:hAnsi="Arial" w:cs="Arial"/>
        </w:rPr>
      </w:pPr>
      <w:r w:rsidRPr="00E5096F">
        <w:rPr>
          <w:rFonts w:ascii="Arial" w:hAnsi="Arial" w:cs="Arial"/>
        </w:rPr>
        <w:t>La Ley para el Ejercicio de la Ingeniería, La Arquitectura y Profesiones Afines</w:t>
      </w:r>
    </w:p>
    <w:p w:rsidR="00B44B80" w:rsidRPr="00E5096F" w:rsidRDefault="00B44B80" w:rsidP="00B44B80">
      <w:pPr>
        <w:spacing w:before="100" w:beforeAutospacing="1" w:line="360" w:lineRule="auto"/>
        <w:jc w:val="center"/>
        <w:rPr>
          <w:rFonts w:ascii="Arial" w:hAnsi="Arial" w:cs="Arial"/>
        </w:rPr>
      </w:pPr>
      <w:r w:rsidRPr="00E5096F">
        <w:rPr>
          <w:rFonts w:ascii="Arial" w:hAnsi="Arial" w:cs="Arial"/>
        </w:rPr>
        <w:t>Capítulo II</w:t>
      </w:r>
      <w:r>
        <w:rPr>
          <w:rFonts w:ascii="Arial" w:hAnsi="Arial" w:cs="Arial"/>
        </w:rPr>
        <w:t>I</w:t>
      </w:r>
    </w:p>
    <w:p w:rsidR="00B44B80" w:rsidRPr="00E5096F" w:rsidRDefault="00B44B80" w:rsidP="00B44B80">
      <w:pPr>
        <w:spacing w:before="100" w:beforeAutospacing="1" w:line="360" w:lineRule="auto"/>
        <w:jc w:val="center"/>
        <w:rPr>
          <w:rFonts w:ascii="Arial" w:hAnsi="Arial" w:cs="Arial"/>
        </w:rPr>
      </w:pPr>
      <w:r w:rsidRPr="00E5096F">
        <w:rPr>
          <w:rFonts w:ascii="Arial" w:hAnsi="Arial" w:cs="Arial"/>
        </w:rPr>
        <w:lastRenderedPageBreak/>
        <w:t xml:space="preserve">Del </w:t>
      </w:r>
      <w:r>
        <w:rPr>
          <w:rFonts w:ascii="Arial" w:hAnsi="Arial" w:cs="Arial"/>
        </w:rPr>
        <w:t>uso</w:t>
      </w:r>
      <w:r w:rsidRPr="00E5096F">
        <w:rPr>
          <w:rFonts w:ascii="Arial" w:hAnsi="Arial" w:cs="Arial"/>
        </w:rPr>
        <w:t xml:space="preserve"> </w:t>
      </w:r>
      <w:r>
        <w:rPr>
          <w:rFonts w:ascii="Arial" w:hAnsi="Arial" w:cs="Arial"/>
        </w:rPr>
        <w:t>del Título</w:t>
      </w:r>
    </w:p>
    <w:p w:rsidR="00B44B80" w:rsidRDefault="00B44B80" w:rsidP="00B44B80">
      <w:pPr>
        <w:spacing w:before="100" w:beforeAutospacing="1" w:line="360" w:lineRule="auto"/>
        <w:rPr>
          <w:rFonts w:ascii="Arial" w:hAnsi="Arial" w:cs="Arial"/>
        </w:rPr>
      </w:pPr>
      <w:r w:rsidRPr="00E5096F">
        <w:rPr>
          <w:rFonts w:ascii="Arial" w:hAnsi="Arial" w:cs="Arial"/>
        </w:rPr>
        <w:t xml:space="preserve">Art 7. A la denominación de Ingeniero  debe adicionársele la calificación de la especialidad, ejemplo: INGENIERO DE SISTEMAS. </w:t>
      </w:r>
    </w:p>
    <w:p w:rsidR="00B44B80" w:rsidRPr="00E5096F" w:rsidRDefault="00B44B80" w:rsidP="00B44B80">
      <w:pPr>
        <w:spacing w:before="100" w:beforeAutospacing="1" w:line="360" w:lineRule="auto"/>
        <w:jc w:val="center"/>
        <w:rPr>
          <w:rFonts w:ascii="Arial" w:hAnsi="Arial" w:cs="Arial"/>
        </w:rPr>
      </w:pPr>
      <w:r w:rsidRPr="00E5096F">
        <w:rPr>
          <w:rFonts w:ascii="Arial" w:hAnsi="Arial" w:cs="Arial"/>
        </w:rPr>
        <w:t>Capítulo I</w:t>
      </w:r>
      <w:r>
        <w:rPr>
          <w:rFonts w:ascii="Arial" w:hAnsi="Arial" w:cs="Arial"/>
        </w:rPr>
        <w:t>V</w:t>
      </w:r>
    </w:p>
    <w:p w:rsidR="00B44B80" w:rsidRPr="00E5096F" w:rsidRDefault="00B44B80" w:rsidP="00B44B80">
      <w:pPr>
        <w:spacing w:before="100" w:beforeAutospacing="1" w:line="360" w:lineRule="auto"/>
        <w:jc w:val="center"/>
        <w:rPr>
          <w:rFonts w:ascii="Arial" w:hAnsi="Arial" w:cs="Arial"/>
        </w:rPr>
      </w:pPr>
      <w:r w:rsidRPr="00E5096F">
        <w:rPr>
          <w:rFonts w:ascii="Arial" w:hAnsi="Arial" w:cs="Arial"/>
        </w:rPr>
        <w:t xml:space="preserve">Del </w:t>
      </w:r>
      <w:r>
        <w:rPr>
          <w:rFonts w:ascii="Arial" w:hAnsi="Arial" w:cs="Arial"/>
        </w:rPr>
        <w:t>ejercicio Profesional</w:t>
      </w:r>
    </w:p>
    <w:p w:rsidR="00B44B80" w:rsidRDefault="00B44B80" w:rsidP="00B44B80">
      <w:pPr>
        <w:spacing w:before="100" w:beforeAutospacing="1" w:line="360" w:lineRule="auto"/>
        <w:jc w:val="both"/>
        <w:rPr>
          <w:rFonts w:ascii="Arial" w:hAnsi="Arial" w:cs="Arial"/>
        </w:rPr>
      </w:pPr>
      <w:r w:rsidRPr="00E5096F">
        <w:rPr>
          <w:rFonts w:ascii="Arial" w:hAnsi="Arial" w:cs="Arial"/>
        </w:rPr>
        <w:t>Art 9. Constituye ejercicio profesional, con las responsabilidades, cualesquiera de las actividades que requieran la capacitación proporcionada por la educación superior y sean propias de las profesiones a que se contrae esta Ley</w:t>
      </w:r>
      <w:r>
        <w:rPr>
          <w:rFonts w:ascii="Arial" w:hAnsi="Arial" w:cs="Arial"/>
        </w:rPr>
        <w:t>.</w:t>
      </w:r>
    </w:p>
    <w:p w:rsidR="00B44B80" w:rsidRPr="00E5096F" w:rsidRDefault="00B44B80" w:rsidP="00B44B80">
      <w:pPr>
        <w:spacing w:before="100" w:beforeAutospacing="1" w:line="360" w:lineRule="auto"/>
        <w:jc w:val="center"/>
        <w:rPr>
          <w:rFonts w:ascii="Arial" w:hAnsi="Arial" w:cs="Arial"/>
        </w:rPr>
      </w:pPr>
      <w:r w:rsidRPr="00E5096F">
        <w:rPr>
          <w:rFonts w:ascii="Arial" w:hAnsi="Arial" w:cs="Arial"/>
        </w:rPr>
        <w:t>Capítulo I</w:t>
      </w:r>
      <w:r>
        <w:rPr>
          <w:rFonts w:ascii="Arial" w:hAnsi="Arial" w:cs="Arial"/>
        </w:rPr>
        <w:t>V</w:t>
      </w:r>
    </w:p>
    <w:p w:rsidR="00B44B80" w:rsidRPr="00247186" w:rsidRDefault="00B44B80" w:rsidP="00B44B80">
      <w:pPr>
        <w:spacing w:before="100" w:beforeAutospacing="1" w:line="360" w:lineRule="auto"/>
        <w:jc w:val="center"/>
        <w:rPr>
          <w:rFonts w:ascii="Arial" w:hAnsi="Arial" w:cs="Arial"/>
          <w:bCs/>
          <w:lang w:val="es-VE" w:eastAsia="es-VE"/>
        </w:rPr>
      </w:pPr>
      <w:r w:rsidRPr="00247186">
        <w:rPr>
          <w:rFonts w:ascii="Arial" w:hAnsi="Arial" w:cs="Arial"/>
          <w:bCs/>
          <w:lang w:val="es-VE" w:eastAsia="es-VE"/>
        </w:rPr>
        <w:t>De las Limitaciones e Incompatibilidades</w:t>
      </w:r>
    </w:p>
    <w:p w:rsidR="00B44B80" w:rsidRPr="00E5096F" w:rsidRDefault="00B44B80" w:rsidP="00B44B80">
      <w:pPr>
        <w:spacing w:before="100" w:beforeAutospacing="1" w:line="360" w:lineRule="auto"/>
        <w:jc w:val="both"/>
        <w:rPr>
          <w:rFonts w:ascii="Arial" w:hAnsi="Arial" w:cs="Arial"/>
        </w:rPr>
      </w:pPr>
      <w:r w:rsidRPr="00E5096F">
        <w:rPr>
          <w:rFonts w:ascii="Arial" w:hAnsi="Arial" w:cs="Arial"/>
        </w:rPr>
        <w:t>Art 12. Ningún profesional podrá ejercer sino la especialidad para la cual le autoriza expresamente el título.</w:t>
      </w:r>
    </w:p>
    <w:p w:rsidR="00B44B80" w:rsidRDefault="00B44B80" w:rsidP="00B44B80">
      <w:pPr>
        <w:spacing w:before="100" w:beforeAutospacing="1" w:line="360" w:lineRule="auto"/>
        <w:ind w:firstLine="709"/>
        <w:jc w:val="center"/>
        <w:rPr>
          <w:rFonts w:ascii="Arial" w:hAnsi="Arial" w:cs="Arial"/>
        </w:rPr>
      </w:pPr>
    </w:p>
    <w:p w:rsidR="00B44B80" w:rsidRPr="00E5096F" w:rsidRDefault="00B44B80" w:rsidP="00B44B80">
      <w:pPr>
        <w:spacing w:before="100" w:beforeAutospacing="1" w:line="360" w:lineRule="auto"/>
        <w:jc w:val="center"/>
        <w:rPr>
          <w:rFonts w:ascii="Arial" w:hAnsi="Arial" w:cs="Arial"/>
        </w:rPr>
      </w:pPr>
      <w:r w:rsidRPr="00E5096F">
        <w:rPr>
          <w:rFonts w:ascii="Arial" w:hAnsi="Arial" w:cs="Arial"/>
        </w:rPr>
        <w:t>Ley Del Ejercicio De La Odontología</w:t>
      </w:r>
    </w:p>
    <w:p w:rsidR="00B44B80" w:rsidRPr="00E5096F" w:rsidRDefault="00B44B80" w:rsidP="00B44B80">
      <w:pPr>
        <w:spacing w:before="100" w:beforeAutospacing="1" w:line="360" w:lineRule="auto"/>
        <w:jc w:val="center"/>
        <w:rPr>
          <w:rFonts w:ascii="Arial" w:hAnsi="Arial" w:cs="Arial"/>
        </w:rPr>
      </w:pPr>
      <w:r w:rsidRPr="00E5096F">
        <w:rPr>
          <w:rFonts w:ascii="Arial" w:hAnsi="Arial" w:cs="Arial"/>
        </w:rPr>
        <w:t>Capítulo II</w:t>
      </w:r>
    </w:p>
    <w:p w:rsidR="00B44B80" w:rsidRPr="00E5096F" w:rsidRDefault="00B44B80" w:rsidP="00B44B80">
      <w:pPr>
        <w:spacing w:before="100" w:beforeAutospacing="1" w:line="360" w:lineRule="auto"/>
        <w:jc w:val="center"/>
        <w:rPr>
          <w:rFonts w:ascii="Arial" w:hAnsi="Arial" w:cs="Arial"/>
        </w:rPr>
      </w:pPr>
      <w:r w:rsidRPr="00E5096F">
        <w:rPr>
          <w:rFonts w:ascii="Arial" w:hAnsi="Arial" w:cs="Arial"/>
        </w:rPr>
        <w:t>Del personal auxiliar del odontólogo</w:t>
      </w:r>
    </w:p>
    <w:p w:rsidR="00B44B80" w:rsidRPr="00E5096F" w:rsidRDefault="00B44B80" w:rsidP="00B44B80">
      <w:pPr>
        <w:spacing w:before="100" w:beforeAutospacing="1" w:line="360" w:lineRule="auto"/>
        <w:jc w:val="both"/>
        <w:rPr>
          <w:rFonts w:ascii="Arial" w:hAnsi="Arial" w:cs="Arial"/>
        </w:rPr>
      </w:pPr>
      <w:r w:rsidRPr="00E5096F">
        <w:rPr>
          <w:rFonts w:ascii="Arial" w:hAnsi="Arial" w:cs="Arial"/>
        </w:rPr>
        <w:t xml:space="preserve">Artículo 11: Se entiende por auxiliares del Odontólogo, los mecánicos dentales a quienes este confié trabajos de construcción o reparación de aparatos protésicos o de mecánica dental; los higienistas dentales en </w:t>
      </w:r>
      <w:r w:rsidRPr="00E5096F">
        <w:rPr>
          <w:rFonts w:ascii="Arial" w:hAnsi="Arial" w:cs="Arial"/>
        </w:rPr>
        <w:lastRenderedPageBreak/>
        <w:t>quienes el profesional puede delegar intervenciones de odontología simplificada, a saber: técnica de cepillado, tartrectomias, aplicaciones tópicas de medicamentos anticariogénicos, toma de radiografías y obturaciones dentarias; los asistentes dentales y de consultorio que desempeñan aquellas labores destinadas a facilitar y mejorar la prestación de servicios odontológicos</w:t>
      </w:r>
      <w:r w:rsidRPr="000541E9">
        <w:rPr>
          <w:rFonts w:ascii="Arial" w:hAnsi="Arial" w:cs="Arial"/>
        </w:rPr>
        <w:t>. Estos oficios no constituyen profesiones independientes, sino actividades delegadas y subordinada directa y exclusivamente a los profesionales de la odontología legalmente autorizado y por ende, ni son equivalentes ni sustituye las funciones propias del odontólogo.</w:t>
      </w:r>
    </w:p>
    <w:p w:rsidR="00B44B80" w:rsidRPr="00E5096F" w:rsidRDefault="00B44B80" w:rsidP="00B44B80">
      <w:pPr>
        <w:spacing w:before="100" w:beforeAutospacing="1" w:line="360" w:lineRule="auto"/>
        <w:jc w:val="center"/>
        <w:rPr>
          <w:rFonts w:ascii="Arial" w:hAnsi="Arial" w:cs="Arial"/>
        </w:rPr>
      </w:pPr>
      <w:r w:rsidRPr="00E5096F">
        <w:rPr>
          <w:rFonts w:ascii="Arial" w:hAnsi="Arial" w:cs="Arial"/>
        </w:rPr>
        <w:t>Artículo 15: Se prohíbe a los mecánicos dentales:</w:t>
      </w:r>
    </w:p>
    <w:p w:rsidR="00B44B80" w:rsidRPr="00E5096F" w:rsidRDefault="00B44B80" w:rsidP="00B44B80">
      <w:pPr>
        <w:spacing w:before="100" w:beforeAutospacing="1" w:line="360" w:lineRule="auto"/>
        <w:ind w:firstLine="709"/>
        <w:rPr>
          <w:rFonts w:ascii="Arial" w:hAnsi="Arial" w:cs="Arial"/>
        </w:rPr>
      </w:pPr>
      <w:r w:rsidRPr="00E5096F">
        <w:rPr>
          <w:rFonts w:ascii="Arial" w:hAnsi="Arial" w:cs="Arial"/>
        </w:rPr>
        <w:t>1.- Intervenir en la boca de los pacientes, ni aun en presencia del profesional de la odontologías.</w:t>
      </w:r>
    </w:p>
    <w:p w:rsidR="00B44B80" w:rsidRPr="00E5096F" w:rsidRDefault="00B44B80" w:rsidP="00B44B80">
      <w:pPr>
        <w:spacing w:before="100" w:beforeAutospacing="1" w:line="360" w:lineRule="auto"/>
        <w:jc w:val="center"/>
        <w:rPr>
          <w:rFonts w:ascii="Arial" w:hAnsi="Arial" w:cs="Arial"/>
        </w:rPr>
      </w:pPr>
      <w:r w:rsidRPr="00E5096F">
        <w:rPr>
          <w:rFonts w:ascii="Arial" w:hAnsi="Arial" w:cs="Arial"/>
        </w:rPr>
        <w:t>Plan Nacional de Tecnologías de Información</w:t>
      </w:r>
    </w:p>
    <w:p w:rsidR="00B44B80" w:rsidRDefault="00B44B80" w:rsidP="00B44B80">
      <w:pPr>
        <w:spacing w:before="100" w:beforeAutospacing="1" w:line="360" w:lineRule="auto"/>
        <w:ind w:firstLine="709"/>
        <w:jc w:val="both"/>
        <w:rPr>
          <w:rFonts w:ascii="Arial" w:hAnsi="Arial" w:cs="Arial"/>
        </w:rPr>
      </w:pPr>
      <w:r w:rsidRPr="00E5096F">
        <w:rPr>
          <w:rFonts w:ascii="Arial" w:hAnsi="Arial" w:cs="Arial"/>
        </w:rPr>
        <w:t xml:space="preserve">Plan Nacional de Ciencia y Tecnología (ciencia y tecnología para la gente, Febrero 2001) Establece lineamientos para impulsar el desarrollo del capital humano y de sus capacidades de creación, absorción y difusión de conocimientos y tecnologías, constituyendo el eje fundamental de los grandes procesos de cambios. Plan Nacional de Tecnologías de Información. (Diciembre 2001)Establece las normas, principios y lineamientos aplicables a las tecnologías de información con el fin de mejorar la gestión pública y hacerla transparente, facilitar el acceso de los ciudadanos a la información en sus roles de contralor y usuario, además de promover el desarrollo nacional que garantice la soberanía tecnológica. Ley de Ciencia, Tecnología e Innovación. (Agosto 2005)Tiene como objeto desarrollar los principios y estrategias para la actividad científica, tecnológicas de innovación y sus </w:t>
      </w:r>
      <w:r w:rsidRPr="00E5096F">
        <w:rPr>
          <w:rFonts w:ascii="Arial" w:hAnsi="Arial" w:cs="Arial"/>
        </w:rPr>
        <w:lastRenderedPageBreak/>
        <w:t>aplicaciones a fin de fomentar la capacidad para la generación, uso y circulación del conocimiento y de impulsar el desarrollo nacional.</w:t>
      </w:r>
    </w:p>
    <w:p w:rsidR="00B44B80" w:rsidRPr="00E5096F" w:rsidRDefault="00B44B80" w:rsidP="00B44B80">
      <w:pPr>
        <w:spacing w:before="100" w:beforeAutospacing="1" w:line="360" w:lineRule="auto"/>
        <w:ind w:firstLine="709"/>
        <w:jc w:val="both"/>
        <w:rPr>
          <w:rFonts w:ascii="Arial" w:hAnsi="Arial" w:cs="Arial"/>
        </w:rPr>
      </w:pPr>
    </w:p>
    <w:p w:rsidR="004E54A1" w:rsidRDefault="004E54A1" w:rsidP="00B44B80">
      <w:pPr>
        <w:spacing w:before="100" w:beforeAutospacing="1" w:line="360" w:lineRule="auto"/>
        <w:jc w:val="center"/>
        <w:rPr>
          <w:rFonts w:ascii="Arial" w:hAnsi="Arial" w:cs="Arial"/>
          <w:b/>
        </w:rPr>
      </w:pPr>
    </w:p>
    <w:p w:rsidR="00B44B80" w:rsidRPr="007455E4" w:rsidRDefault="00B44B80" w:rsidP="00B44B80">
      <w:pPr>
        <w:spacing w:before="100" w:beforeAutospacing="1" w:line="360" w:lineRule="auto"/>
        <w:jc w:val="center"/>
        <w:rPr>
          <w:rFonts w:ascii="Arial" w:hAnsi="Arial" w:cs="Arial"/>
          <w:b/>
        </w:rPr>
      </w:pPr>
      <w:r w:rsidRPr="007455E4">
        <w:rPr>
          <w:rFonts w:ascii="Arial" w:hAnsi="Arial" w:cs="Arial"/>
          <w:b/>
        </w:rPr>
        <w:t>CAPITULO III</w:t>
      </w:r>
    </w:p>
    <w:p w:rsidR="00B44B80" w:rsidRPr="007455E4" w:rsidRDefault="00B44B80" w:rsidP="00B44B80">
      <w:pPr>
        <w:spacing w:before="100" w:beforeAutospacing="1" w:line="360" w:lineRule="auto"/>
        <w:jc w:val="center"/>
        <w:rPr>
          <w:rFonts w:ascii="Arial" w:hAnsi="Arial" w:cs="Arial"/>
          <w:b/>
        </w:rPr>
      </w:pPr>
      <w:r w:rsidRPr="007455E4">
        <w:rPr>
          <w:rFonts w:ascii="Arial" w:hAnsi="Arial" w:cs="Arial"/>
          <w:b/>
        </w:rPr>
        <w:t>MARCO METODOLÓGICO</w:t>
      </w:r>
    </w:p>
    <w:p w:rsidR="00B44B80" w:rsidRPr="005C7A8D" w:rsidRDefault="00B44B80" w:rsidP="00B44B80">
      <w:pPr>
        <w:spacing w:before="100" w:beforeAutospacing="1" w:line="360" w:lineRule="auto"/>
        <w:rPr>
          <w:rFonts w:ascii="Arial" w:hAnsi="Arial" w:cs="Arial"/>
          <w:b/>
        </w:rPr>
      </w:pPr>
      <w:r w:rsidRPr="005C7A8D">
        <w:rPr>
          <w:rFonts w:ascii="Arial" w:hAnsi="Arial" w:cs="Arial"/>
          <w:b/>
        </w:rPr>
        <w:t>Tipos de investigación</w:t>
      </w:r>
    </w:p>
    <w:p w:rsidR="00B44B80" w:rsidRPr="00E5096F" w:rsidRDefault="00B44B80" w:rsidP="00B44B80">
      <w:pPr>
        <w:spacing w:before="100" w:beforeAutospacing="1" w:line="360" w:lineRule="auto"/>
        <w:ind w:firstLine="709"/>
        <w:jc w:val="both"/>
        <w:rPr>
          <w:rFonts w:ascii="Arial" w:hAnsi="Arial" w:cs="Arial"/>
        </w:rPr>
      </w:pPr>
      <w:r w:rsidRPr="00E5096F">
        <w:rPr>
          <w:rFonts w:ascii="Arial" w:hAnsi="Arial" w:cs="Arial"/>
        </w:rPr>
        <w:t>El marco metodológico está referido al momento que apunta al proceso de investigación, con el objeto de ponerlos de manifestó y sistematizarlos; a propósito de permitir descubrir y analizar los supuestos del estudio y de reconstruir los datos, a partir de los conceptos teóricos convencionales.</w:t>
      </w:r>
    </w:p>
    <w:p w:rsidR="00B44B80" w:rsidRPr="00E5096F" w:rsidRDefault="00B44B80" w:rsidP="00B44B80">
      <w:pPr>
        <w:spacing w:before="100" w:beforeAutospacing="1" w:line="360" w:lineRule="auto"/>
        <w:ind w:firstLine="709"/>
        <w:jc w:val="both"/>
        <w:rPr>
          <w:rFonts w:ascii="Arial" w:hAnsi="Arial" w:cs="Arial"/>
        </w:rPr>
      </w:pPr>
      <w:r w:rsidRPr="00E5096F">
        <w:rPr>
          <w:rFonts w:ascii="Arial" w:hAnsi="Arial" w:cs="Arial"/>
        </w:rPr>
        <w:t xml:space="preserve"> En este capítulo se detallan cada uno de los aspectos relacionados con la metodología que se ha seleccionado para desarrollar la investigación.</w:t>
      </w:r>
    </w:p>
    <w:p w:rsidR="00B44B80" w:rsidRPr="00E5096F" w:rsidRDefault="00B44B80" w:rsidP="0021221E">
      <w:pPr>
        <w:spacing w:before="100" w:beforeAutospacing="1" w:line="360" w:lineRule="auto"/>
        <w:ind w:firstLine="709"/>
        <w:jc w:val="both"/>
        <w:rPr>
          <w:rFonts w:ascii="Arial" w:hAnsi="Arial" w:cs="Arial"/>
        </w:rPr>
      </w:pPr>
      <w:r w:rsidRPr="00E5096F">
        <w:rPr>
          <w:rFonts w:ascii="Arial" w:hAnsi="Arial" w:cs="Arial"/>
        </w:rPr>
        <w:t>Investigación Documental: Es aquella que se realiza a través de la consulta de documentos (libros, revistas, periódicos, memorias, anuarios, registros, códices, constituciones, etc.).  La de campo o investigación directa es la que se efectúa en el lugar y tiempo en que ocurren los fenómenos objeto de estudio.</w:t>
      </w:r>
    </w:p>
    <w:p w:rsidR="00B44B80" w:rsidRPr="00E5096F" w:rsidRDefault="00B44B80" w:rsidP="00B44B80">
      <w:pPr>
        <w:spacing w:before="100" w:beforeAutospacing="1" w:line="360" w:lineRule="auto"/>
        <w:ind w:firstLine="709"/>
        <w:jc w:val="both"/>
        <w:rPr>
          <w:rFonts w:ascii="Arial" w:hAnsi="Arial" w:cs="Arial"/>
        </w:rPr>
      </w:pPr>
      <w:r w:rsidRPr="00E5096F">
        <w:rPr>
          <w:rFonts w:ascii="Arial" w:hAnsi="Arial" w:cs="Arial"/>
        </w:rPr>
        <w:t>Investigación de Campo: Este tipo de investigación se apoya en informaciones que provienen entre otras, de entrevistas, cuestionarios, encuestas y observaciones.</w:t>
      </w:r>
    </w:p>
    <w:p w:rsidR="00B44B80" w:rsidRDefault="00B44B80" w:rsidP="00B44B80">
      <w:pPr>
        <w:spacing w:line="360" w:lineRule="auto"/>
        <w:jc w:val="center"/>
        <w:rPr>
          <w:rFonts w:ascii="Arial" w:hAnsi="Arial" w:cs="Arial"/>
          <w:b/>
        </w:rPr>
      </w:pPr>
    </w:p>
    <w:p w:rsidR="00B44B80" w:rsidRDefault="00B44B80" w:rsidP="00B44B80">
      <w:pPr>
        <w:spacing w:line="360" w:lineRule="auto"/>
        <w:rPr>
          <w:rFonts w:ascii="Arial" w:hAnsi="Arial" w:cs="Arial"/>
          <w:b/>
        </w:rPr>
      </w:pPr>
      <w:r w:rsidRPr="005C7A8D">
        <w:rPr>
          <w:rFonts w:ascii="Arial" w:hAnsi="Arial" w:cs="Arial"/>
          <w:b/>
        </w:rPr>
        <w:t>Tipo y generalidad de la investigación</w:t>
      </w:r>
    </w:p>
    <w:p w:rsidR="00B44B80" w:rsidRDefault="00B44B80" w:rsidP="00B44B80">
      <w:pPr>
        <w:spacing w:line="360" w:lineRule="auto"/>
        <w:ind w:firstLine="709"/>
        <w:jc w:val="both"/>
        <w:rPr>
          <w:rFonts w:ascii="Arial" w:hAnsi="Arial" w:cs="Arial"/>
        </w:rPr>
      </w:pPr>
      <w:r w:rsidRPr="00E5096F">
        <w:rPr>
          <w:rFonts w:ascii="Arial" w:hAnsi="Arial" w:cs="Arial"/>
        </w:rPr>
        <w:t xml:space="preserve">La </w:t>
      </w:r>
      <w:r w:rsidRPr="00357030">
        <w:rPr>
          <w:rFonts w:ascii="Arial" w:hAnsi="Arial" w:cs="Arial"/>
        </w:rPr>
        <w:t>investigación está ubicada dentro de la metodología de investigación de campo y documental, debido a que se realizó en el lugar donde se presenta el problema, estableciendo una interacción entre los objetivos del estudio</w:t>
      </w:r>
      <w:r>
        <w:rPr>
          <w:rFonts w:ascii="Arial" w:hAnsi="Arial" w:cs="Arial"/>
        </w:rPr>
        <w:t>,</w:t>
      </w:r>
      <w:r w:rsidRPr="00357030">
        <w:rPr>
          <w:rFonts w:ascii="Arial" w:hAnsi="Arial" w:cs="Arial"/>
        </w:rPr>
        <w:t xml:space="preserve"> la realidad y la consulta en libros</w:t>
      </w:r>
      <w:r>
        <w:rPr>
          <w:rFonts w:ascii="Arial" w:hAnsi="Arial" w:cs="Arial"/>
        </w:rPr>
        <w:t>.  Y</w:t>
      </w:r>
      <w:r w:rsidRPr="00357030">
        <w:rPr>
          <w:rFonts w:ascii="Arial" w:hAnsi="Arial" w:cs="Arial"/>
        </w:rPr>
        <w:t xml:space="preserve"> </w:t>
      </w:r>
      <w:r>
        <w:rPr>
          <w:rFonts w:ascii="Arial" w:hAnsi="Arial" w:cs="Arial"/>
        </w:rPr>
        <w:t xml:space="preserve">por </w:t>
      </w:r>
      <w:r w:rsidRPr="00357030">
        <w:rPr>
          <w:rFonts w:ascii="Arial" w:hAnsi="Arial" w:cs="Arial"/>
        </w:rPr>
        <w:t xml:space="preserve">las </w:t>
      </w:r>
      <w:r>
        <w:rPr>
          <w:rFonts w:ascii="Arial" w:hAnsi="Arial" w:cs="Arial"/>
        </w:rPr>
        <w:t>diversas</w:t>
      </w:r>
      <w:r w:rsidRPr="00357030">
        <w:rPr>
          <w:rFonts w:ascii="Arial" w:hAnsi="Arial" w:cs="Arial"/>
        </w:rPr>
        <w:t xml:space="preserve"> características que presenta esta investigación es considerado un Proyecto Factible y está dentro del estudio de la Ingeniería de Sistemas, que es dar  una solución  tecnológica.</w:t>
      </w:r>
    </w:p>
    <w:p w:rsidR="00E264A3" w:rsidRPr="00E264A3" w:rsidRDefault="00E264A3" w:rsidP="00E264A3">
      <w:pPr>
        <w:spacing w:line="360" w:lineRule="auto"/>
        <w:ind w:firstLine="708"/>
        <w:jc w:val="both"/>
        <w:rPr>
          <w:rFonts w:ascii="Arial" w:hAnsi="Arial" w:cs="Arial"/>
        </w:rPr>
      </w:pPr>
      <w:r w:rsidRPr="00E264A3">
        <w:rPr>
          <w:rFonts w:ascii="Arial" w:hAnsi="Arial" w:cs="Arial"/>
        </w:rPr>
        <w:t xml:space="preserve">En </w:t>
      </w:r>
      <w:r>
        <w:rPr>
          <w:rFonts w:ascii="Arial" w:hAnsi="Arial" w:cs="Arial"/>
        </w:rPr>
        <w:t>el</w:t>
      </w:r>
      <w:r w:rsidRPr="00E264A3">
        <w:rPr>
          <w:rFonts w:ascii="Arial" w:hAnsi="Arial" w:cs="Arial"/>
        </w:rPr>
        <w:t xml:space="preserve"> estudio del sistema se describen cuales son los componente de entrada y salida del Sistema Automatizado, de qué forma se deben procesar estos componentes y definir las variables que interviene al momento de arrojar específicos reportes o resultados.</w:t>
      </w:r>
    </w:p>
    <w:p w:rsidR="00B44B80" w:rsidRPr="00357030" w:rsidRDefault="00B44B80" w:rsidP="00B44B80">
      <w:pPr>
        <w:spacing w:line="360" w:lineRule="auto"/>
        <w:ind w:firstLine="709"/>
        <w:jc w:val="both"/>
        <w:rPr>
          <w:rFonts w:ascii="Arial" w:hAnsi="Arial" w:cs="Arial"/>
        </w:rPr>
      </w:pPr>
    </w:p>
    <w:p w:rsidR="00B44B80" w:rsidRPr="00025D65" w:rsidRDefault="00B44B80" w:rsidP="0021221E">
      <w:pPr>
        <w:spacing w:before="100" w:beforeAutospacing="1" w:line="360" w:lineRule="auto"/>
        <w:rPr>
          <w:rFonts w:ascii="Arial" w:hAnsi="Arial" w:cs="Arial"/>
          <w:b/>
        </w:rPr>
      </w:pPr>
      <w:r w:rsidRPr="00357030">
        <w:rPr>
          <w:rFonts w:ascii="Arial" w:hAnsi="Arial" w:cs="Arial"/>
          <w:b/>
        </w:rPr>
        <w:t>Técnicas e Instrumentos</w:t>
      </w:r>
      <w:r w:rsidRPr="00025D65">
        <w:rPr>
          <w:rFonts w:ascii="Arial" w:hAnsi="Arial" w:cs="Arial"/>
          <w:b/>
        </w:rPr>
        <w:t xml:space="preserve"> de Recolección de Datos.</w:t>
      </w:r>
    </w:p>
    <w:p w:rsidR="00B44B80" w:rsidRDefault="00B44B80" w:rsidP="0021221E">
      <w:pPr>
        <w:spacing w:before="100" w:beforeAutospacing="1" w:line="360" w:lineRule="auto"/>
        <w:ind w:firstLine="709"/>
        <w:jc w:val="both"/>
        <w:rPr>
          <w:rFonts w:ascii="Arial" w:hAnsi="Arial" w:cs="Arial"/>
        </w:rPr>
      </w:pPr>
      <w:r w:rsidRPr="00E5096F">
        <w:rPr>
          <w:rFonts w:ascii="Arial" w:hAnsi="Arial" w:cs="Arial"/>
        </w:rPr>
        <w:t>En función del desarrollo de este estudio, se emplearon instrumentos y técnicas orientadas a obtener in</w:t>
      </w:r>
      <w:r>
        <w:rPr>
          <w:rFonts w:ascii="Arial" w:hAnsi="Arial" w:cs="Arial"/>
        </w:rPr>
        <w:t>formación o datos a través de lo</w:t>
      </w:r>
      <w:r w:rsidRPr="00E5096F">
        <w:rPr>
          <w:rFonts w:ascii="Arial" w:hAnsi="Arial" w:cs="Arial"/>
        </w:rPr>
        <w:t>s siguientes procesos:</w:t>
      </w:r>
      <w:r w:rsidRPr="00291A53">
        <w:rPr>
          <w:rFonts w:ascii="Arial" w:hAnsi="Arial" w:cs="Arial"/>
        </w:rPr>
        <w:t xml:space="preserve"> </w:t>
      </w:r>
    </w:p>
    <w:p w:rsidR="00B44B80" w:rsidRPr="00E5096F" w:rsidRDefault="00B44B80" w:rsidP="0021221E">
      <w:pPr>
        <w:spacing w:before="100" w:beforeAutospacing="1" w:line="360" w:lineRule="auto"/>
        <w:ind w:firstLine="709"/>
        <w:rPr>
          <w:rFonts w:ascii="Arial" w:hAnsi="Arial" w:cs="Arial"/>
        </w:rPr>
      </w:pPr>
      <w:r w:rsidRPr="00E5096F">
        <w:rPr>
          <w:rFonts w:ascii="Arial" w:hAnsi="Arial" w:cs="Arial"/>
        </w:rPr>
        <w:t>• Revisión Documental en las bibliografías consultadas.</w:t>
      </w:r>
    </w:p>
    <w:p w:rsidR="00B44B80" w:rsidRPr="00E5096F" w:rsidRDefault="00B44B80" w:rsidP="0021221E">
      <w:pPr>
        <w:spacing w:before="100" w:beforeAutospacing="1" w:line="360" w:lineRule="auto"/>
        <w:ind w:firstLine="709"/>
        <w:rPr>
          <w:rFonts w:ascii="Arial" w:hAnsi="Arial" w:cs="Arial"/>
        </w:rPr>
      </w:pPr>
      <w:r w:rsidRPr="00E5096F">
        <w:rPr>
          <w:rFonts w:ascii="Arial" w:hAnsi="Arial" w:cs="Arial"/>
        </w:rPr>
        <w:t>• Observación</w:t>
      </w:r>
    </w:p>
    <w:p w:rsidR="00B44B80" w:rsidRDefault="00B44B80" w:rsidP="0021221E">
      <w:pPr>
        <w:spacing w:before="100" w:beforeAutospacing="1" w:line="360" w:lineRule="auto"/>
        <w:ind w:firstLine="709"/>
        <w:jc w:val="both"/>
        <w:rPr>
          <w:rFonts w:ascii="Arial" w:hAnsi="Arial" w:cs="Arial"/>
        </w:rPr>
      </w:pPr>
      <w:r w:rsidRPr="00E5096F">
        <w:rPr>
          <w:rFonts w:ascii="Arial" w:hAnsi="Arial" w:cs="Arial"/>
        </w:rPr>
        <w:t xml:space="preserve">• Entrevista: En la presente investigación se aplicó una entrevista a cada una de las personas, objeto de estudio, con el propósito de obtener sus opiniones acerca de la temática planteada. El instrumento empleado, está orientado a preguntas específicas en cuanto a los requerimientos del </w:t>
      </w:r>
      <w:r>
        <w:rPr>
          <w:rFonts w:ascii="Arial" w:hAnsi="Arial" w:cs="Arial"/>
        </w:rPr>
        <w:t xml:space="preserve">diseño </w:t>
      </w:r>
      <w:r w:rsidRPr="00E5096F">
        <w:rPr>
          <w:rFonts w:ascii="Arial" w:hAnsi="Arial" w:cs="Arial"/>
        </w:rPr>
        <w:t xml:space="preserve"> </w:t>
      </w:r>
      <w:r w:rsidRPr="00E5096F">
        <w:rPr>
          <w:rFonts w:ascii="Arial" w:hAnsi="Arial" w:cs="Arial"/>
        </w:rPr>
        <w:lastRenderedPageBreak/>
        <w:t>del sistema, se denominó Entrevista de Identificación de Características “Levantamiento de la Información”.</w:t>
      </w:r>
    </w:p>
    <w:p w:rsidR="00B44B80" w:rsidRPr="00756B07" w:rsidRDefault="00B44B80" w:rsidP="0021221E">
      <w:pPr>
        <w:spacing w:before="100" w:beforeAutospacing="1" w:line="360" w:lineRule="auto"/>
        <w:ind w:firstLine="567"/>
        <w:jc w:val="both"/>
        <w:rPr>
          <w:rFonts w:ascii="Arial" w:hAnsi="Arial" w:cs="Arial"/>
        </w:rPr>
      </w:pPr>
      <w:r w:rsidRPr="00756B07">
        <w:rPr>
          <w:rFonts w:ascii="Arial" w:hAnsi="Arial" w:cs="Arial"/>
        </w:rPr>
        <w:t>Entrevista semi</w:t>
      </w:r>
      <w:r>
        <w:rPr>
          <w:rFonts w:ascii="Arial" w:hAnsi="Arial" w:cs="Arial"/>
        </w:rPr>
        <w:t>-</w:t>
      </w:r>
      <w:r w:rsidRPr="00756B07">
        <w:rPr>
          <w:rFonts w:ascii="Arial" w:hAnsi="Arial" w:cs="Arial"/>
        </w:rPr>
        <w:t>estructurada, permitió abordar a la persona especializada para la recolección específica de</w:t>
      </w:r>
      <w:r>
        <w:rPr>
          <w:rFonts w:ascii="Arial" w:hAnsi="Arial" w:cs="Arial"/>
        </w:rPr>
        <w:t xml:space="preserve"> los requerimientos del sistema.</w:t>
      </w:r>
    </w:p>
    <w:p w:rsidR="00B44B80" w:rsidRPr="00756B07" w:rsidRDefault="00B44B80" w:rsidP="0021221E">
      <w:pPr>
        <w:spacing w:before="100" w:beforeAutospacing="1" w:line="360" w:lineRule="auto"/>
        <w:ind w:firstLine="709"/>
        <w:jc w:val="both"/>
        <w:rPr>
          <w:rFonts w:ascii="Arial" w:hAnsi="Arial" w:cs="Arial"/>
        </w:rPr>
      </w:pPr>
      <w:r w:rsidRPr="00756B07">
        <w:rPr>
          <w:rFonts w:ascii="Arial" w:hAnsi="Arial" w:cs="Arial"/>
        </w:rPr>
        <w:t>Entrevistas no estructuradas, se realizó para conocer las apreciaciones de las personas que están al frente de</w:t>
      </w:r>
      <w:r>
        <w:rPr>
          <w:rFonts w:ascii="Arial" w:hAnsi="Arial" w:cs="Arial"/>
        </w:rPr>
        <w:t xml:space="preserve"> la organización.</w:t>
      </w:r>
    </w:p>
    <w:p w:rsidR="00B44B80" w:rsidRDefault="00B44B80" w:rsidP="00B44B80">
      <w:pPr>
        <w:spacing w:before="100" w:beforeAutospacing="1" w:line="360" w:lineRule="auto"/>
        <w:ind w:firstLine="709"/>
        <w:rPr>
          <w:rFonts w:ascii="Arial" w:hAnsi="Arial" w:cs="Arial"/>
        </w:rPr>
      </w:pPr>
    </w:p>
    <w:p w:rsidR="00B44B80" w:rsidRDefault="00B44B80" w:rsidP="00B44B80">
      <w:pPr>
        <w:spacing w:before="100" w:beforeAutospacing="1" w:line="360" w:lineRule="auto"/>
        <w:rPr>
          <w:rFonts w:ascii="Arial" w:hAnsi="Arial" w:cs="Arial"/>
        </w:rPr>
      </w:pPr>
      <w:r w:rsidRPr="00025D65">
        <w:rPr>
          <w:rFonts w:ascii="Arial" w:hAnsi="Arial" w:cs="Arial"/>
          <w:b/>
        </w:rPr>
        <w:t>Universo De Estudio</w:t>
      </w:r>
    </w:p>
    <w:p w:rsidR="00B44B80" w:rsidRPr="00E5096F" w:rsidRDefault="00B44B80" w:rsidP="00B44B80">
      <w:pPr>
        <w:spacing w:before="100" w:beforeAutospacing="1" w:line="360" w:lineRule="auto"/>
        <w:ind w:firstLine="709"/>
        <w:jc w:val="both"/>
        <w:rPr>
          <w:rFonts w:ascii="Arial" w:eastAsia="Calibri" w:hAnsi="Arial" w:cs="Arial"/>
        </w:rPr>
      </w:pPr>
      <w:r w:rsidRPr="00E5096F">
        <w:rPr>
          <w:rFonts w:ascii="Arial" w:hAnsi="Arial" w:cs="Arial"/>
        </w:rPr>
        <w:t xml:space="preserve"> Consultorio Técnico Dental “Mage Prodent” C.A.</w:t>
      </w:r>
      <w:r>
        <w:rPr>
          <w:rFonts w:ascii="Arial" w:hAnsi="Arial" w:cs="Arial"/>
        </w:rPr>
        <w:t xml:space="preserve"> </w:t>
      </w:r>
      <w:r w:rsidR="0021221E">
        <w:rPr>
          <w:rFonts w:ascii="Arial" w:eastAsia="Calibri" w:hAnsi="Arial" w:cs="Arial"/>
        </w:rPr>
        <w:t>U</w:t>
      </w:r>
      <w:r>
        <w:rPr>
          <w:rFonts w:ascii="Arial" w:eastAsia="Calibri" w:hAnsi="Arial" w:cs="Arial"/>
        </w:rPr>
        <w:t>bicado en la ciudad de Los Teques, Municipio Guaicaipuro, Estado Bolivariano de Miranda.</w:t>
      </w:r>
    </w:p>
    <w:p w:rsidR="00B44B80" w:rsidRDefault="00B44B80" w:rsidP="00B44B80">
      <w:pPr>
        <w:spacing w:before="100" w:beforeAutospacing="1" w:line="360" w:lineRule="auto"/>
        <w:ind w:firstLine="709"/>
        <w:rPr>
          <w:rFonts w:ascii="Arial" w:hAnsi="Arial" w:cs="Arial"/>
        </w:rPr>
      </w:pPr>
    </w:p>
    <w:p w:rsidR="004E54A1" w:rsidRPr="007455E4" w:rsidRDefault="004E54A1" w:rsidP="004E54A1">
      <w:pPr>
        <w:spacing w:before="100" w:beforeAutospacing="1" w:line="360" w:lineRule="auto"/>
        <w:jc w:val="center"/>
        <w:rPr>
          <w:rFonts w:ascii="Arial" w:hAnsi="Arial" w:cs="Arial"/>
          <w:b/>
        </w:rPr>
      </w:pPr>
      <w:r>
        <w:rPr>
          <w:rFonts w:ascii="Arial" w:hAnsi="Arial" w:cs="Arial"/>
          <w:b/>
        </w:rPr>
        <w:t>CAPITULO IV</w:t>
      </w:r>
    </w:p>
    <w:p w:rsidR="004E54A1" w:rsidRPr="007455E4" w:rsidRDefault="004E54A1" w:rsidP="004E54A1">
      <w:pPr>
        <w:spacing w:before="100" w:beforeAutospacing="1" w:line="360" w:lineRule="auto"/>
        <w:jc w:val="center"/>
        <w:rPr>
          <w:rFonts w:ascii="Arial" w:hAnsi="Arial" w:cs="Arial"/>
          <w:b/>
        </w:rPr>
      </w:pPr>
      <w:r w:rsidRPr="007455E4">
        <w:rPr>
          <w:rFonts w:ascii="Arial" w:hAnsi="Arial" w:cs="Arial"/>
          <w:b/>
        </w:rPr>
        <w:t xml:space="preserve">MARCO </w:t>
      </w:r>
      <w:r>
        <w:rPr>
          <w:rFonts w:ascii="Arial" w:hAnsi="Arial" w:cs="Arial"/>
          <w:b/>
        </w:rPr>
        <w:t>…</w:t>
      </w:r>
    </w:p>
    <w:p w:rsidR="004E54A1" w:rsidRPr="00E5096F" w:rsidRDefault="004E54A1" w:rsidP="004E54A1">
      <w:pPr>
        <w:spacing w:before="100" w:beforeAutospacing="1" w:line="360" w:lineRule="auto"/>
        <w:ind w:firstLine="709"/>
        <w:rPr>
          <w:rFonts w:ascii="Arial" w:hAnsi="Arial" w:cs="Arial"/>
        </w:rPr>
      </w:pPr>
    </w:p>
    <w:p w:rsidR="004E54A1" w:rsidRPr="000541E9" w:rsidRDefault="004E54A1" w:rsidP="004E54A1">
      <w:pPr>
        <w:spacing w:before="100" w:beforeAutospacing="1" w:line="360" w:lineRule="auto"/>
        <w:ind w:firstLine="709"/>
        <w:jc w:val="center"/>
        <w:rPr>
          <w:rFonts w:ascii="Arial" w:hAnsi="Arial" w:cs="Arial"/>
          <w:color w:val="FF0000"/>
          <w:sz w:val="40"/>
          <w:szCs w:val="48"/>
        </w:rPr>
      </w:pPr>
      <w:r w:rsidRPr="000541E9">
        <w:rPr>
          <w:rFonts w:ascii="Arial" w:hAnsi="Arial" w:cs="Arial"/>
          <w:color w:val="FF0000"/>
          <w:sz w:val="40"/>
          <w:szCs w:val="48"/>
        </w:rPr>
        <w:t>PROCESO DEL DISEÑO DEL SOFWARE</w:t>
      </w:r>
    </w:p>
    <w:p w:rsidR="004E54A1" w:rsidRDefault="004E54A1" w:rsidP="004E54A1">
      <w:pPr>
        <w:spacing w:before="100" w:beforeAutospacing="1" w:line="276" w:lineRule="auto"/>
        <w:ind w:firstLine="709"/>
        <w:jc w:val="center"/>
        <w:rPr>
          <w:rFonts w:ascii="Arial" w:hAnsi="Arial" w:cs="Arial"/>
        </w:rPr>
      </w:pPr>
      <w:r>
        <w:rPr>
          <w:rFonts w:ascii="Arial" w:hAnsi="Arial" w:cs="Arial"/>
        </w:rPr>
        <w:t>MÉTODO R.U.P</w:t>
      </w:r>
    </w:p>
    <w:p w:rsidR="004E54A1" w:rsidRPr="004E4417" w:rsidRDefault="004E54A1" w:rsidP="004E54A1">
      <w:pPr>
        <w:spacing w:before="100" w:beforeAutospacing="1" w:line="276" w:lineRule="auto"/>
        <w:ind w:firstLine="709"/>
        <w:jc w:val="center"/>
        <w:rPr>
          <w:rFonts w:ascii="Arial" w:hAnsi="Arial" w:cs="Arial"/>
          <w:lang w:val="es-VE"/>
        </w:rPr>
      </w:pPr>
      <w:r w:rsidRPr="004E4417">
        <w:rPr>
          <w:rFonts w:ascii="Arial" w:hAnsi="Arial" w:cs="Arial"/>
        </w:rPr>
        <w:t>RUP (Proceso Unificado de Rational)</w:t>
      </w:r>
    </w:p>
    <w:p w:rsidR="004E54A1" w:rsidRPr="004E4417" w:rsidRDefault="004E54A1" w:rsidP="004E54A1">
      <w:pPr>
        <w:spacing w:before="100" w:beforeAutospacing="1" w:line="276" w:lineRule="auto"/>
        <w:ind w:firstLine="709"/>
        <w:jc w:val="both"/>
        <w:rPr>
          <w:rFonts w:ascii="Arial" w:hAnsi="Arial" w:cs="Arial"/>
          <w:lang w:val="es-VE"/>
        </w:rPr>
      </w:pPr>
      <w:r w:rsidRPr="004E4417">
        <w:rPr>
          <w:rFonts w:ascii="Arial" w:hAnsi="Arial" w:cs="Arial"/>
        </w:rPr>
        <w:t xml:space="preserve">Modelo más conocido es el “4+1” de Philippe Kruchten, vinculado al Rational Unified Process (RUP), que define cuatro vistas diferentes: </w:t>
      </w:r>
    </w:p>
    <w:p w:rsidR="004E54A1" w:rsidRPr="004E4417" w:rsidRDefault="004E54A1" w:rsidP="004E54A1">
      <w:pPr>
        <w:numPr>
          <w:ilvl w:val="0"/>
          <w:numId w:val="10"/>
        </w:numPr>
        <w:spacing w:before="100" w:beforeAutospacing="1" w:line="276" w:lineRule="auto"/>
        <w:jc w:val="both"/>
        <w:rPr>
          <w:rFonts w:ascii="Arial" w:hAnsi="Arial" w:cs="Arial"/>
          <w:lang w:val="es-VE"/>
        </w:rPr>
      </w:pPr>
      <w:r w:rsidRPr="004E4417">
        <w:rPr>
          <w:rFonts w:ascii="Arial" w:hAnsi="Arial" w:cs="Arial"/>
        </w:rPr>
        <w:lastRenderedPageBreak/>
        <w:t xml:space="preserve">Vista lógica: describe el modelo de objetos. </w:t>
      </w:r>
    </w:p>
    <w:p w:rsidR="004E54A1" w:rsidRPr="004E4417" w:rsidRDefault="004E54A1" w:rsidP="004E54A1">
      <w:pPr>
        <w:numPr>
          <w:ilvl w:val="0"/>
          <w:numId w:val="10"/>
        </w:numPr>
        <w:spacing w:before="100" w:beforeAutospacing="1" w:line="276" w:lineRule="auto"/>
        <w:jc w:val="both"/>
        <w:rPr>
          <w:rFonts w:ascii="Arial" w:hAnsi="Arial" w:cs="Arial"/>
          <w:lang w:val="es-VE"/>
        </w:rPr>
      </w:pPr>
      <w:r w:rsidRPr="004E4417">
        <w:rPr>
          <w:rFonts w:ascii="Arial" w:hAnsi="Arial" w:cs="Arial"/>
        </w:rPr>
        <w:t xml:space="preserve">Vista de proceso: muestra la concurrencia y sincronía de los   procesos. </w:t>
      </w:r>
    </w:p>
    <w:p w:rsidR="004E54A1" w:rsidRPr="004E4417" w:rsidRDefault="004E54A1" w:rsidP="004E54A1">
      <w:pPr>
        <w:numPr>
          <w:ilvl w:val="0"/>
          <w:numId w:val="10"/>
        </w:numPr>
        <w:spacing w:before="100" w:beforeAutospacing="1" w:line="276" w:lineRule="auto"/>
        <w:jc w:val="both"/>
        <w:rPr>
          <w:rFonts w:ascii="Arial" w:hAnsi="Arial" w:cs="Arial"/>
          <w:lang w:val="es-VE"/>
        </w:rPr>
      </w:pPr>
      <w:r w:rsidRPr="004E4417">
        <w:rPr>
          <w:rFonts w:ascii="Arial" w:hAnsi="Arial" w:cs="Arial"/>
        </w:rPr>
        <w:t xml:space="preserve">Vista física: muestra la ubicación del software en el hardware. </w:t>
      </w:r>
    </w:p>
    <w:p w:rsidR="004E54A1" w:rsidRPr="004E4417" w:rsidRDefault="004E54A1" w:rsidP="004E54A1">
      <w:pPr>
        <w:numPr>
          <w:ilvl w:val="0"/>
          <w:numId w:val="10"/>
        </w:numPr>
        <w:spacing w:before="100" w:beforeAutospacing="1" w:line="276" w:lineRule="auto"/>
        <w:jc w:val="both"/>
        <w:rPr>
          <w:rFonts w:ascii="Arial" w:hAnsi="Arial" w:cs="Arial"/>
          <w:lang w:val="es-VE"/>
        </w:rPr>
      </w:pPr>
      <w:r w:rsidRPr="004E4417">
        <w:rPr>
          <w:rFonts w:ascii="Arial" w:hAnsi="Arial" w:cs="Arial"/>
        </w:rPr>
        <w:t xml:space="preserve">Vista de desarrollo: describe la organización del entorno de desarrollo. </w:t>
      </w:r>
    </w:p>
    <w:p w:rsidR="004E54A1" w:rsidRDefault="004E54A1" w:rsidP="004E54A1">
      <w:pPr>
        <w:spacing w:before="100" w:beforeAutospacing="1" w:line="276" w:lineRule="auto"/>
        <w:ind w:firstLine="709"/>
        <w:jc w:val="both"/>
        <w:rPr>
          <w:rFonts w:ascii="Arial" w:hAnsi="Arial" w:cs="Arial"/>
        </w:rPr>
      </w:pPr>
      <w:r w:rsidRPr="004E4417">
        <w:rPr>
          <w:rFonts w:ascii="Arial" w:hAnsi="Arial" w:cs="Arial"/>
        </w:rPr>
        <w:t>Existe una quinta vista que consiste en una selección de casos de uso o de escenarios que los arquitectos pueden elaborar a partir de las cuatro vistas anteriores</w:t>
      </w:r>
    </w:p>
    <w:p w:rsidR="004E54A1" w:rsidRPr="004E4417" w:rsidRDefault="004E54A1" w:rsidP="004E54A1">
      <w:pPr>
        <w:spacing w:before="100" w:beforeAutospacing="1" w:line="276" w:lineRule="auto"/>
        <w:ind w:firstLine="709"/>
        <w:jc w:val="both"/>
        <w:rPr>
          <w:rFonts w:ascii="Arial" w:hAnsi="Arial" w:cs="Arial"/>
          <w:lang w:val="es-VE"/>
        </w:rPr>
      </w:pPr>
      <w:r w:rsidRPr="004E4417">
        <w:rPr>
          <w:rFonts w:ascii="Arial" w:hAnsi="Arial" w:cs="Arial"/>
        </w:rPr>
        <w:t xml:space="preserve">Ejemplo de metodología La estructura dinámica de RUP es la que permite que éste sea un proceso de desarrollo fundamentalmente iterativo, y en esta parte se ven inmersas las 4 fases </w:t>
      </w:r>
    </w:p>
    <w:p w:rsidR="004E54A1" w:rsidRPr="004E4417" w:rsidRDefault="004E54A1" w:rsidP="004E54A1">
      <w:pPr>
        <w:ind w:firstLine="709"/>
        <w:jc w:val="both"/>
        <w:rPr>
          <w:rFonts w:ascii="Arial" w:hAnsi="Arial" w:cs="Arial"/>
          <w:lang w:val="es-VE"/>
        </w:rPr>
      </w:pPr>
      <w:r w:rsidRPr="004E4417">
        <w:rPr>
          <w:rFonts w:ascii="Arial" w:hAnsi="Arial" w:cs="Arial"/>
        </w:rPr>
        <w:t xml:space="preserve">Inicio (También llamado Incepción o Concepción) </w:t>
      </w:r>
    </w:p>
    <w:p w:rsidR="004E54A1" w:rsidRPr="004E4417" w:rsidRDefault="004E54A1" w:rsidP="004E54A1">
      <w:pPr>
        <w:ind w:firstLine="709"/>
        <w:jc w:val="both"/>
        <w:rPr>
          <w:rFonts w:ascii="Arial" w:hAnsi="Arial" w:cs="Arial"/>
          <w:lang w:val="es-VE"/>
        </w:rPr>
      </w:pPr>
      <w:r w:rsidRPr="004E4417">
        <w:rPr>
          <w:rFonts w:ascii="Arial" w:hAnsi="Arial" w:cs="Arial"/>
        </w:rPr>
        <w:t xml:space="preserve">Elaboración </w:t>
      </w:r>
    </w:p>
    <w:p w:rsidR="004E54A1" w:rsidRPr="004E4417" w:rsidRDefault="004E54A1" w:rsidP="004E54A1">
      <w:pPr>
        <w:ind w:firstLine="709"/>
        <w:jc w:val="both"/>
        <w:rPr>
          <w:rFonts w:ascii="Arial" w:hAnsi="Arial" w:cs="Arial"/>
          <w:lang w:val="es-VE"/>
        </w:rPr>
      </w:pPr>
      <w:r w:rsidRPr="004E4417">
        <w:rPr>
          <w:rFonts w:ascii="Arial" w:hAnsi="Arial" w:cs="Arial"/>
        </w:rPr>
        <w:t xml:space="preserve">Desarrollo (También llamado Implementación, Construcción) </w:t>
      </w:r>
    </w:p>
    <w:p w:rsidR="004E54A1" w:rsidRPr="004E4417" w:rsidRDefault="004E54A1" w:rsidP="004E54A1">
      <w:pPr>
        <w:ind w:firstLine="709"/>
        <w:jc w:val="both"/>
        <w:rPr>
          <w:rFonts w:ascii="Arial" w:hAnsi="Arial" w:cs="Arial"/>
          <w:lang w:val="es-VE"/>
        </w:rPr>
      </w:pPr>
      <w:r w:rsidRPr="004E4417">
        <w:rPr>
          <w:rFonts w:ascii="Arial" w:hAnsi="Arial" w:cs="Arial"/>
        </w:rPr>
        <w:t xml:space="preserve">Cierre (También llamado Transición) </w:t>
      </w:r>
    </w:p>
    <w:p w:rsidR="004E54A1" w:rsidRDefault="004E54A1" w:rsidP="004E54A1">
      <w:pPr>
        <w:spacing w:before="100" w:beforeAutospacing="1" w:line="360" w:lineRule="auto"/>
        <w:ind w:firstLine="709"/>
        <w:jc w:val="center"/>
        <w:rPr>
          <w:rFonts w:ascii="Arial" w:hAnsi="Arial" w:cs="Arial"/>
        </w:rPr>
      </w:pPr>
    </w:p>
    <w:p w:rsidR="004E54A1" w:rsidRPr="00B6021C" w:rsidRDefault="004E54A1" w:rsidP="004E54A1">
      <w:pPr>
        <w:spacing w:before="100" w:beforeAutospacing="1" w:line="276" w:lineRule="auto"/>
        <w:ind w:firstLine="709"/>
        <w:jc w:val="center"/>
        <w:rPr>
          <w:rFonts w:ascii="Arial" w:hAnsi="Arial" w:cs="Arial"/>
          <w:color w:val="7030A0"/>
        </w:rPr>
      </w:pPr>
      <w:r>
        <w:rPr>
          <w:rFonts w:ascii="Arial" w:hAnsi="Arial" w:cs="Arial"/>
          <w:color w:val="7030A0"/>
        </w:rPr>
        <w:t xml:space="preserve">DESARROLLO DEL SISTEMA </w:t>
      </w:r>
      <w:r w:rsidRPr="00B6021C">
        <w:rPr>
          <w:rFonts w:ascii="Arial" w:hAnsi="Arial" w:cs="Arial"/>
          <w:color w:val="7030A0"/>
        </w:rPr>
        <w:t xml:space="preserve">DE APLICACIÓN PARA EL </w:t>
      </w:r>
      <w:r w:rsidRPr="005C3649">
        <w:rPr>
          <w:rFonts w:ascii="Arial" w:eastAsia="Calibri" w:hAnsi="Arial" w:cs="Arial"/>
          <w:color w:val="7030A0"/>
          <w:u w:val="single"/>
        </w:rPr>
        <w:t>CONSULTORIO TÉCNICO DENTAL “MAGE PRODENT”,</w:t>
      </w:r>
      <w:r w:rsidRPr="00B6021C">
        <w:rPr>
          <w:rFonts w:ascii="Arial" w:eastAsia="Calibri" w:hAnsi="Arial" w:cs="Arial"/>
          <w:color w:val="7030A0"/>
        </w:rPr>
        <w:t xml:space="preserve"> DONDE  ARROJARA REPORTES  DE LA INFORMACIÓN Y CONTROL ADMINISTRATIVO DE LOS PACIENTES</w:t>
      </w:r>
    </w:p>
    <w:p w:rsidR="004E54A1" w:rsidRPr="007D1C31" w:rsidRDefault="004E54A1" w:rsidP="004E54A1">
      <w:pPr>
        <w:pStyle w:val="Ttulo1"/>
        <w:spacing w:line="276" w:lineRule="auto"/>
        <w:jc w:val="center"/>
        <w:rPr>
          <w:rFonts w:ascii="Arial" w:hAnsi="Arial" w:cs="Arial"/>
          <w:bCs w:val="0"/>
          <w:sz w:val="24"/>
          <w:szCs w:val="24"/>
        </w:rPr>
      </w:pPr>
    </w:p>
    <w:p w:rsidR="004E54A1" w:rsidRPr="009E2F1E" w:rsidRDefault="004E54A1" w:rsidP="004E54A1">
      <w:pPr>
        <w:pStyle w:val="Ttulo1"/>
        <w:spacing w:line="276" w:lineRule="auto"/>
        <w:jc w:val="center"/>
        <w:rPr>
          <w:rFonts w:ascii="Arial" w:hAnsi="Arial" w:cs="Arial"/>
          <w:bCs w:val="0"/>
          <w:sz w:val="24"/>
          <w:szCs w:val="24"/>
        </w:rPr>
      </w:pPr>
      <w:r w:rsidRPr="009E2F1E">
        <w:rPr>
          <w:rFonts w:ascii="Arial" w:hAnsi="Arial" w:cs="Arial"/>
          <w:sz w:val="24"/>
          <w:szCs w:val="24"/>
        </w:rPr>
        <w:t>Planteamiento de la situación</w:t>
      </w:r>
    </w:p>
    <w:p w:rsidR="004E54A1" w:rsidRDefault="004E54A1" w:rsidP="004E54A1">
      <w:pPr>
        <w:spacing w:before="100" w:beforeAutospacing="1" w:line="276" w:lineRule="auto"/>
        <w:ind w:firstLine="709"/>
        <w:jc w:val="both"/>
        <w:rPr>
          <w:rFonts w:ascii="Arial" w:hAnsi="Arial" w:cs="Arial"/>
        </w:rPr>
      </w:pPr>
      <w:r w:rsidRPr="009E2F1E">
        <w:rPr>
          <w:rFonts w:ascii="Arial" w:hAnsi="Arial" w:cs="Arial"/>
        </w:rPr>
        <w:t xml:space="preserve">Actualmente, todas las actividades </w:t>
      </w:r>
      <w:r>
        <w:rPr>
          <w:rFonts w:ascii="Arial" w:hAnsi="Arial" w:cs="Arial"/>
        </w:rPr>
        <w:t xml:space="preserve">de recolección de información al paciente </w:t>
      </w:r>
      <w:r w:rsidRPr="009E2F1E">
        <w:rPr>
          <w:rFonts w:ascii="Arial" w:hAnsi="Arial" w:cs="Arial"/>
        </w:rPr>
        <w:t xml:space="preserve">dentro del consultorio se realizan manualmente, lo que ocasiona lentitud en el tiempo de respuesta a los clientes, aglomeraciones, tiempo de espera, tardanza en los procesos y errores dentro de los reportes que se deben entregar a la gerencia, para su análisis. Debido a esta situación, </w:t>
      </w:r>
      <w:r>
        <w:rPr>
          <w:rFonts w:ascii="Arial" w:hAnsi="Arial" w:cs="Arial"/>
        </w:rPr>
        <w:t>la</w:t>
      </w:r>
      <w:r w:rsidRPr="009E2F1E">
        <w:rPr>
          <w:rFonts w:ascii="Arial" w:hAnsi="Arial" w:cs="Arial"/>
        </w:rPr>
        <w:t xml:space="preserve"> </w:t>
      </w:r>
      <w:r>
        <w:rPr>
          <w:rFonts w:ascii="Arial" w:hAnsi="Arial" w:cs="Arial"/>
        </w:rPr>
        <w:t>organización</w:t>
      </w:r>
      <w:r w:rsidRPr="009E2F1E">
        <w:rPr>
          <w:rFonts w:ascii="Arial" w:hAnsi="Arial" w:cs="Arial"/>
        </w:rPr>
        <w:t xml:space="preserve"> ha decidido automatizar </w:t>
      </w:r>
      <w:r>
        <w:rPr>
          <w:rFonts w:ascii="Arial" w:hAnsi="Arial" w:cs="Arial"/>
        </w:rPr>
        <w:t>las</w:t>
      </w:r>
      <w:r w:rsidRPr="009E2F1E">
        <w:rPr>
          <w:rFonts w:ascii="Arial" w:hAnsi="Arial" w:cs="Arial"/>
        </w:rPr>
        <w:t xml:space="preserve"> </w:t>
      </w:r>
      <w:r>
        <w:rPr>
          <w:rFonts w:ascii="Arial" w:hAnsi="Arial" w:cs="Arial"/>
        </w:rPr>
        <w:t>labores administrativas</w:t>
      </w:r>
      <w:r w:rsidRPr="009E2F1E">
        <w:rPr>
          <w:rFonts w:ascii="Arial" w:hAnsi="Arial" w:cs="Arial"/>
        </w:rPr>
        <w:t>.</w:t>
      </w:r>
    </w:p>
    <w:p w:rsidR="004E54A1" w:rsidRDefault="004E54A1" w:rsidP="004E54A1">
      <w:pPr>
        <w:spacing w:before="100" w:beforeAutospacing="1" w:line="276" w:lineRule="auto"/>
        <w:ind w:firstLine="709"/>
        <w:jc w:val="both"/>
        <w:rPr>
          <w:rFonts w:ascii="Arial" w:hAnsi="Arial" w:cs="Arial"/>
          <w:b/>
        </w:rPr>
      </w:pPr>
    </w:p>
    <w:p w:rsidR="004E54A1" w:rsidRPr="009E2F1E" w:rsidRDefault="004E54A1" w:rsidP="004E54A1">
      <w:pPr>
        <w:spacing w:line="276" w:lineRule="auto"/>
        <w:jc w:val="center"/>
        <w:rPr>
          <w:rFonts w:ascii="Arial" w:hAnsi="Arial" w:cs="Arial"/>
          <w:b/>
        </w:rPr>
      </w:pPr>
      <w:r w:rsidRPr="009E2F1E">
        <w:rPr>
          <w:rFonts w:ascii="Arial" w:hAnsi="Arial" w:cs="Arial"/>
          <w:b/>
        </w:rPr>
        <w:t>ENTREVISTA</w:t>
      </w:r>
    </w:p>
    <w:p w:rsidR="004E54A1" w:rsidRPr="009E2F1E" w:rsidRDefault="004E54A1" w:rsidP="004E54A1">
      <w:pPr>
        <w:spacing w:line="276" w:lineRule="auto"/>
        <w:jc w:val="center"/>
        <w:rPr>
          <w:rFonts w:ascii="Arial" w:hAnsi="Arial" w:cs="Arial"/>
        </w:rPr>
      </w:pPr>
      <w:r w:rsidRPr="009E2F1E">
        <w:rPr>
          <w:rFonts w:ascii="Arial" w:hAnsi="Arial" w:cs="Arial"/>
        </w:rPr>
        <w:lastRenderedPageBreak/>
        <w:t>(REQUERIMIENTOS)</w:t>
      </w:r>
    </w:p>
    <w:p w:rsidR="004E54A1" w:rsidRDefault="004E54A1" w:rsidP="004E54A1">
      <w:pPr>
        <w:spacing w:after="120" w:line="276" w:lineRule="auto"/>
        <w:ind w:firstLine="709"/>
        <w:jc w:val="both"/>
        <w:rPr>
          <w:rFonts w:ascii="Arial" w:hAnsi="Arial" w:cs="Arial"/>
        </w:rPr>
      </w:pPr>
    </w:p>
    <w:p w:rsidR="004E54A1" w:rsidRPr="009E2F1E" w:rsidRDefault="004E54A1" w:rsidP="004E54A1">
      <w:pPr>
        <w:spacing w:after="120" w:line="276" w:lineRule="auto"/>
        <w:ind w:firstLine="709"/>
        <w:jc w:val="both"/>
        <w:rPr>
          <w:rFonts w:ascii="Arial" w:hAnsi="Arial" w:cs="Arial"/>
        </w:rPr>
      </w:pPr>
      <w:r w:rsidRPr="009E2F1E">
        <w:rPr>
          <w:rFonts w:ascii="Arial" w:hAnsi="Arial" w:cs="Arial"/>
        </w:rPr>
        <w:t>El Consultorio Técnico Dental Mage-Prodent, es una pequeña empresa privada, que facilita asistencia odontológica a las personas que así lo requieran; tiene como misión el prestar un servicio de calidad</w:t>
      </w:r>
      <w:r>
        <w:rPr>
          <w:rFonts w:ascii="Arial" w:hAnsi="Arial" w:cs="Arial"/>
        </w:rPr>
        <w:t xml:space="preserve"> al paciente </w:t>
      </w:r>
      <w:r w:rsidRPr="009E2F1E">
        <w:rPr>
          <w:rFonts w:ascii="Arial" w:hAnsi="Arial" w:cs="Arial"/>
        </w:rPr>
        <w:t xml:space="preserve"> y colabora ofreciendo sus instalaciones a los pasantes de la carrera de técnico dental para su desarrollo profesional, cuenta con la gran vocación de servicio hacia el público por parte del personal que allí labora</w:t>
      </w:r>
      <w:r>
        <w:rPr>
          <w:rFonts w:ascii="Arial" w:hAnsi="Arial" w:cs="Arial"/>
        </w:rPr>
        <w:t>: una secretaria, un odontólogo especialista, una asistente dental, 2 técnicos dentales, un motorizado</w:t>
      </w:r>
      <w:r w:rsidRPr="009E2F1E">
        <w:rPr>
          <w:rFonts w:ascii="Arial" w:hAnsi="Arial" w:cs="Arial"/>
        </w:rPr>
        <w:t>,</w:t>
      </w:r>
      <w:r>
        <w:rPr>
          <w:rFonts w:ascii="Arial" w:hAnsi="Arial" w:cs="Arial"/>
        </w:rPr>
        <w:t xml:space="preserve"> el gerente-dueño. Los servicios que proporcionan</w:t>
      </w:r>
      <w:r w:rsidRPr="009E2F1E">
        <w:rPr>
          <w:rFonts w:ascii="Arial" w:hAnsi="Arial" w:cs="Arial"/>
        </w:rPr>
        <w:t xml:space="preserve"> </w:t>
      </w:r>
      <w:r>
        <w:rPr>
          <w:rFonts w:ascii="Arial" w:hAnsi="Arial" w:cs="Arial"/>
        </w:rPr>
        <w:t>son</w:t>
      </w:r>
      <w:r w:rsidRPr="009E2F1E">
        <w:rPr>
          <w:rFonts w:ascii="Arial" w:hAnsi="Arial" w:cs="Arial"/>
        </w:rPr>
        <w:t xml:space="preserve">: odontología en general, </w:t>
      </w:r>
      <w:r>
        <w:rPr>
          <w:rFonts w:ascii="Arial" w:hAnsi="Arial" w:cs="Arial"/>
        </w:rPr>
        <w:t xml:space="preserve">endodoncia, ortodoncia, </w:t>
      </w:r>
      <w:r w:rsidRPr="009E2F1E">
        <w:rPr>
          <w:rFonts w:ascii="Arial" w:hAnsi="Arial" w:cs="Arial"/>
        </w:rPr>
        <w:t>ortopedia y prótesis</w:t>
      </w:r>
      <w:r>
        <w:rPr>
          <w:rFonts w:ascii="Arial" w:hAnsi="Arial" w:cs="Arial"/>
        </w:rPr>
        <w:t xml:space="preserve">. </w:t>
      </w:r>
      <w:r w:rsidRPr="009E2F1E">
        <w:rPr>
          <w:rFonts w:ascii="Arial" w:hAnsi="Arial" w:cs="Arial"/>
        </w:rPr>
        <w:t xml:space="preserve">Su horario establecido para la atención de usuarios es desde las 8:00am hasta las 12:00pm y desde la 1:00pm hasta las 6:00pm de lunes a viernes y los sábados </w:t>
      </w:r>
      <w:r>
        <w:rPr>
          <w:rFonts w:ascii="Arial" w:hAnsi="Arial" w:cs="Arial"/>
        </w:rPr>
        <w:t>de</w:t>
      </w:r>
      <w:r w:rsidRPr="009E2F1E">
        <w:rPr>
          <w:rFonts w:ascii="Arial" w:hAnsi="Arial" w:cs="Arial"/>
        </w:rPr>
        <w:t xml:space="preserve"> 8 hasta las 1:00pm.</w:t>
      </w:r>
    </w:p>
    <w:p w:rsidR="004E54A1" w:rsidRPr="009E2F1E" w:rsidRDefault="004E54A1" w:rsidP="004E54A1">
      <w:pPr>
        <w:spacing w:after="120" w:line="276" w:lineRule="auto"/>
        <w:ind w:firstLine="709"/>
        <w:jc w:val="both"/>
        <w:rPr>
          <w:rFonts w:ascii="Arial" w:hAnsi="Arial" w:cs="Arial"/>
        </w:rPr>
      </w:pPr>
      <w:r w:rsidRPr="009E2F1E">
        <w:rPr>
          <w:rFonts w:ascii="Arial" w:hAnsi="Arial" w:cs="Arial"/>
        </w:rPr>
        <w:t>Dentro del consultorio, Existen cinco (5) áreas divididas: la primera es una sala de espera, que da la bienvenida al paciente, se ubica un escritorio donde presta atención la secretaria donde se realiza cualquier consulta; la segunda área, es un cubículo grande donde funciona el laboratorio dental con todos los equipos pertinentes, allí laboran los 2 técnicos dentales; la tercera área es un cubículo que es para el servicio de  odontología general: ortopedia, evaluación y presupuestos, allí está el odontólogo con la asistente dental; la cuarta, es la oficina del gerente, y la quinta es una pequeña cocina provista de 4 hornillas un horno microonda cafetera un gabinete, un pantry, nevera y estantería, para los empleados. La empresa tiene un empleado motorizado encargado de las diligencia de entrega, depósitos bancarios, entre otros.</w:t>
      </w:r>
    </w:p>
    <w:p w:rsidR="004E54A1" w:rsidRPr="009E2F1E" w:rsidRDefault="004E54A1" w:rsidP="004E54A1">
      <w:pPr>
        <w:spacing w:after="120" w:line="276" w:lineRule="auto"/>
        <w:ind w:firstLine="709"/>
        <w:jc w:val="both"/>
        <w:rPr>
          <w:rFonts w:ascii="Arial" w:hAnsi="Arial" w:cs="Arial"/>
        </w:rPr>
      </w:pPr>
      <w:r w:rsidRPr="009E2F1E">
        <w:rPr>
          <w:rFonts w:ascii="Arial" w:hAnsi="Arial" w:cs="Arial"/>
        </w:rPr>
        <w:t xml:space="preserve">Las peticiones de hora se apuntan en la agenda de citas, teniendo en cuenta el tiempo aproximado que va a ser requerido para dicha consulta, generalmente en fracciones de media hora (30 min). Este tiempo de consulta se calcula dependiendo de las operaciones que se le van a realizar al paciente, no siendo necesaria demasiada precisión en el cálculo. Al cliente se le pide nombre y apellidos y se le comunican las posibles fechas y horas de cita que hay disponible, eligiendo este la que más le convenga.  La reserva de hora se suele hacer por teléfono o directamente en la Clínica. Los datos de citas se guardan en una agenda para ese propósito. La cita puede </w:t>
      </w:r>
      <w:r w:rsidRPr="009E2F1E">
        <w:rPr>
          <w:rFonts w:ascii="Arial" w:hAnsi="Arial" w:cs="Arial"/>
        </w:rPr>
        <w:lastRenderedPageBreak/>
        <w:t>ser anulada hasta el día anterior, mediante llamada telefónica o directamente en la clínica.</w:t>
      </w:r>
    </w:p>
    <w:p w:rsidR="004E54A1" w:rsidRPr="009E2F1E" w:rsidRDefault="004E54A1" w:rsidP="004E54A1">
      <w:pPr>
        <w:pStyle w:val="Predeterminado"/>
        <w:spacing w:after="120" w:line="276" w:lineRule="auto"/>
        <w:rPr>
          <w:rFonts w:ascii="Arial" w:hAnsi="Arial" w:cs="Arial"/>
        </w:rPr>
      </w:pPr>
      <w:r w:rsidRPr="009E2F1E">
        <w:rPr>
          <w:rFonts w:ascii="Arial" w:hAnsi="Arial" w:cs="Arial"/>
        </w:rPr>
        <w:tab/>
        <w:t>Cuando llega un cliente citado a la clínica dental, se le piden nombre y apellidos, y a partir de esos datos se busca en el fichero la ficha correspondiente. En la actualidad esto es un trabajo tedioso debido al creciente número de fichas de pacientes y a los problemas que esto conlleva, tales como duplicidad de fichas, deterioro, alta cantidad de espacio físico requerido. Si el cliente no tiene ficha, se crea una con sus datos personales.</w:t>
      </w:r>
    </w:p>
    <w:p w:rsidR="004E54A1" w:rsidRPr="009E2F1E" w:rsidRDefault="004E54A1" w:rsidP="004E54A1">
      <w:pPr>
        <w:pStyle w:val="Predeterminado"/>
        <w:spacing w:after="120" w:line="276" w:lineRule="auto"/>
        <w:rPr>
          <w:rFonts w:ascii="Arial" w:hAnsi="Arial" w:cs="Arial"/>
        </w:rPr>
      </w:pPr>
      <w:r w:rsidRPr="009E2F1E">
        <w:rPr>
          <w:rFonts w:ascii="Arial" w:hAnsi="Arial" w:cs="Arial"/>
        </w:rPr>
        <w:tab/>
        <w:t>También puede ocurrir que un cliente que no haya concertado previamente una cita acuda a la Clínica dental por una urgencia, se le atiende lo más rápidamente posible, apuntando sus datos en la agenda de citas.</w:t>
      </w:r>
    </w:p>
    <w:p w:rsidR="004E54A1" w:rsidRPr="009E2F1E" w:rsidRDefault="004E54A1" w:rsidP="004E54A1">
      <w:pPr>
        <w:pStyle w:val="Predeterminado"/>
        <w:spacing w:after="120" w:line="276" w:lineRule="auto"/>
        <w:rPr>
          <w:rFonts w:ascii="Arial" w:hAnsi="Arial" w:cs="Arial"/>
        </w:rPr>
      </w:pPr>
      <w:r w:rsidRPr="009E2F1E">
        <w:rPr>
          <w:rFonts w:ascii="Arial" w:hAnsi="Arial" w:cs="Arial"/>
        </w:rPr>
        <w:tab/>
        <w:t>Al finalizar la consulta, se apuntan en la ficha, tantas operaciones se realizaron, comentarios, (para el historial médico) como los cobros realizados y operaciones sin pagar. La ficha se vuelve a archivar en el fichero, siguiendo orden alfabético de apellidos.</w:t>
      </w:r>
      <w:r w:rsidRPr="009E2F1E">
        <w:rPr>
          <w:rFonts w:ascii="Arial" w:hAnsi="Arial" w:cs="Arial"/>
        </w:rPr>
        <w:tab/>
      </w:r>
    </w:p>
    <w:p w:rsidR="004E54A1" w:rsidRPr="003C10B0" w:rsidRDefault="004E54A1" w:rsidP="004E54A1">
      <w:pPr>
        <w:pStyle w:val="Predeterminado"/>
        <w:spacing w:line="276" w:lineRule="auto"/>
        <w:rPr>
          <w:rFonts w:ascii="Arial" w:hAnsi="Arial" w:cs="Arial"/>
        </w:rPr>
      </w:pPr>
      <w:r w:rsidRPr="009E2F1E">
        <w:rPr>
          <w:rFonts w:ascii="Arial" w:hAnsi="Arial" w:cs="Arial"/>
        </w:rPr>
        <w:tab/>
      </w:r>
      <w:r w:rsidRPr="003C10B0">
        <w:rPr>
          <w:rFonts w:ascii="Arial" w:hAnsi="Arial" w:cs="Arial"/>
        </w:rPr>
        <w:t xml:space="preserve">Actualmente los precios de cada operación no residen en ningún documento, el odontólogo elabora un presupuesto a partir de los problemas dentales del paciente, lo realiza de forma manual llenando un formato previsto para ello, generando así demora en el diagnostico que se realiza,  estos no son estrictamente fijos, sino que a determinados pacientes se les puede hacer un descuento por diversas razones (criterios propios del odontólogo). </w:t>
      </w:r>
    </w:p>
    <w:p w:rsidR="004E54A1" w:rsidRPr="009E2F1E" w:rsidRDefault="004E54A1" w:rsidP="004E54A1">
      <w:pPr>
        <w:pStyle w:val="Predeterminado"/>
        <w:spacing w:after="120" w:line="276" w:lineRule="auto"/>
        <w:rPr>
          <w:rFonts w:ascii="Arial" w:hAnsi="Arial" w:cs="Arial"/>
        </w:rPr>
      </w:pPr>
      <w:r w:rsidRPr="009E2F1E">
        <w:rPr>
          <w:rFonts w:ascii="Arial" w:hAnsi="Arial" w:cs="Arial"/>
        </w:rPr>
        <w:tab/>
        <w:t>Respecto al pago de los pacientes, se pueden realizar en el momento de la consulta o en los días siguientes, del total de la cantidad o en varios plazos de forma que la factura se da cuando el total de la cantidad ha sido abonado.</w:t>
      </w:r>
    </w:p>
    <w:p w:rsidR="004E54A1" w:rsidRPr="009E2F1E" w:rsidRDefault="004E54A1" w:rsidP="004E54A1">
      <w:pPr>
        <w:pStyle w:val="Predeterminado"/>
        <w:spacing w:after="120" w:line="276" w:lineRule="auto"/>
        <w:rPr>
          <w:rFonts w:ascii="Arial" w:hAnsi="Arial" w:cs="Arial"/>
        </w:rPr>
      </w:pPr>
      <w:r w:rsidRPr="009E2F1E">
        <w:rPr>
          <w:rFonts w:ascii="Arial" w:hAnsi="Arial" w:cs="Arial"/>
        </w:rPr>
        <w:tab/>
      </w:r>
      <w:r>
        <w:rPr>
          <w:rFonts w:ascii="Arial" w:hAnsi="Arial" w:cs="Arial"/>
        </w:rPr>
        <w:t>Con relación</w:t>
      </w:r>
      <w:r w:rsidRPr="009E2F1E">
        <w:rPr>
          <w:rFonts w:ascii="Arial" w:hAnsi="Arial" w:cs="Arial"/>
        </w:rPr>
        <w:t xml:space="preserve"> a la gestión de</w:t>
      </w:r>
      <w:r>
        <w:rPr>
          <w:rFonts w:ascii="Arial" w:hAnsi="Arial" w:cs="Arial"/>
        </w:rPr>
        <w:t>l</w:t>
      </w:r>
      <w:r w:rsidRPr="009E2F1E">
        <w:rPr>
          <w:rFonts w:ascii="Arial" w:hAnsi="Arial" w:cs="Arial"/>
        </w:rPr>
        <w:t xml:space="preserve"> </w:t>
      </w:r>
      <w:r>
        <w:rPr>
          <w:rFonts w:ascii="Arial" w:hAnsi="Arial" w:cs="Arial"/>
        </w:rPr>
        <w:t>Técnico D</w:t>
      </w:r>
      <w:r w:rsidRPr="009E2F1E">
        <w:rPr>
          <w:rFonts w:ascii="Arial" w:hAnsi="Arial" w:cs="Arial"/>
        </w:rPr>
        <w:t>ental, lo que se intenta es tener un control de los trabajos de prótesis que hace cada uno para evitar demoras en la entrega de éstas, que repercutan en demoras hacia los clientes. Para cada técnico es conveniente conocer la lista de prótesis que tiene pendiente por hacer, cada una de ellas con su fecha de petición. En el caso de que la terminación de una prótesis se demore, sin que el técnico dental lo comunique, es necesario recordárselo.</w:t>
      </w:r>
    </w:p>
    <w:p w:rsidR="004E54A1" w:rsidRPr="009E2F1E" w:rsidRDefault="004E54A1" w:rsidP="004E54A1">
      <w:pPr>
        <w:pStyle w:val="Predeterminado"/>
        <w:spacing w:after="120" w:line="276" w:lineRule="auto"/>
        <w:rPr>
          <w:rFonts w:ascii="Arial" w:hAnsi="Arial" w:cs="Arial"/>
        </w:rPr>
      </w:pPr>
      <w:r w:rsidRPr="009E2F1E">
        <w:rPr>
          <w:rFonts w:ascii="Arial" w:hAnsi="Arial" w:cs="Arial"/>
        </w:rPr>
        <w:lastRenderedPageBreak/>
        <w:tab/>
        <w:t xml:space="preserve">A parte de esto, es necesario gestionar los pagos al </w:t>
      </w:r>
      <w:r>
        <w:rPr>
          <w:rFonts w:ascii="Arial" w:hAnsi="Arial" w:cs="Arial"/>
        </w:rPr>
        <w:t>Técnico D</w:t>
      </w:r>
      <w:r w:rsidRPr="009E2F1E">
        <w:rPr>
          <w:rFonts w:ascii="Arial" w:hAnsi="Arial" w:cs="Arial"/>
        </w:rPr>
        <w:t>ental. También se debe realizar una gestión de cuentas, tanto general como separada en cuentas de clientes y de técnicos dentales.</w:t>
      </w:r>
    </w:p>
    <w:p w:rsidR="004E54A1" w:rsidRPr="009E2F1E" w:rsidRDefault="004E54A1" w:rsidP="004E54A1">
      <w:pPr>
        <w:pStyle w:val="Predeterminado"/>
        <w:spacing w:after="120" w:line="276" w:lineRule="auto"/>
        <w:ind w:firstLine="709"/>
        <w:rPr>
          <w:rFonts w:ascii="Arial" w:hAnsi="Arial" w:cs="Arial"/>
        </w:rPr>
      </w:pPr>
      <w:r w:rsidRPr="009E2F1E">
        <w:rPr>
          <w:rFonts w:ascii="Arial" w:hAnsi="Arial" w:cs="Arial"/>
        </w:rPr>
        <w:t>Cuando alg</w:t>
      </w:r>
      <w:r>
        <w:rPr>
          <w:rFonts w:ascii="Arial" w:hAnsi="Arial" w:cs="Arial"/>
        </w:rPr>
        <w:t>una de las partes de la ficha (p</w:t>
      </w:r>
      <w:r w:rsidRPr="009E2F1E">
        <w:rPr>
          <w:rFonts w:ascii="Arial" w:hAnsi="Arial" w:cs="Arial"/>
        </w:rPr>
        <w:t xml:space="preserve">resupuestos, </w:t>
      </w:r>
      <w:r>
        <w:rPr>
          <w:rFonts w:ascii="Arial" w:hAnsi="Arial" w:cs="Arial"/>
        </w:rPr>
        <w:t>total, pagos, deudas</w:t>
      </w:r>
      <w:r w:rsidRPr="009E2F1E">
        <w:rPr>
          <w:rFonts w:ascii="Arial" w:hAnsi="Arial" w:cs="Arial"/>
        </w:rPr>
        <w:t>) rebasa su tamaño físico se crea otra ficha y se grapa a la anterior. Las fichas se almacenan en varios archivos, ordenadas alfabéticamente por el primer apellido. En el caso de que alguna ficha requiera un comentario (recomendación, servicio de cortesía, paciente-familiar de algún empleado)</w:t>
      </w:r>
      <w:r>
        <w:rPr>
          <w:rFonts w:ascii="Arial" w:hAnsi="Arial" w:cs="Arial"/>
        </w:rPr>
        <w:t>,</w:t>
      </w:r>
      <w:r w:rsidRPr="009E2F1E">
        <w:rPr>
          <w:rFonts w:ascii="Arial" w:hAnsi="Arial" w:cs="Arial"/>
        </w:rPr>
        <w:t xml:space="preserve"> las anotaciones se hacen en alguna parte libre de esta, al no haber ningún espacio determinado para este efecto. </w:t>
      </w:r>
    </w:p>
    <w:p w:rsidR="004E54A1" w:rsidRPr="009E2F1E" w:rsidRDefault="004E54A1" w:rsidP="004E54A1">
      <w:pPr>
        <w:pStyle w:val="Predeterminado"/>
        <w:spacing w:after="120" w:line="276" w:lineRule="auto"/>
        <w:ind w:firstLine="709"/>
        <w:rPr>
          <w:rFonts w:ascii="Arial" w:hAnsi="Arial" w:cs="Arial"/>
        </w:rPr>
      </w:pPr>
      <w:r w:rsidRPr="009E2F1E">
        <w:rPr>
          <w:rFonts w:ascii="Arial" w:hAnsi="Arial" w:cs="Arial"/>
        </w:rPr>
        <w:t>En el caso de deterioro, los datos de la ficha son copiados en una nueva, reemplazando la deteriorada y destruyendo ésta. Lo mismo ocurre en el caso de modificación de alguno de los datos de la ficha tales como domicilio, número de teléfono, lo que refleja, despreocupación.</w:t>
      </w:r>
    </w:p>
    <w:p w:rsidR="004E54A1" w:rsidRPr="009E2F1E" w:rsidRDefault="004E54A1" w:rsidP="004E54A1">
      <w:pPr>
        <w:pStyle w:val="Predeterminado"/>
        <w:spacing w:after="120" w:line="276" w:lineRule="auto"/>
        <w:ind w:firstLine="709"/>
        <w:rPr>
          <w:rFonts w:ascii="Arial" w:hAnsi="Arial" w:cs="Arial"/>
        </w:rPr>
      </w:pPr>
      <w:r w:rsidRPr="009E2F1E">
        <w:rPr>
          <w:rFonts w:ascii="Arial" w:hAnsi="Arial" w:cs="Arial"/>
        </w:rPr>
        <w:t>Cabe agregar que, la secretaria debe llevar la gestión de la contabilidad total, así como las contabilidades parciales: de pagos, de cobros, técnicos dentales, odontólogo, secretaria, gerente, motorizado, prótesis y de morosidad. Actualmente esto se realiza en un libro de cuentas con los siguientes apartados: Ingresos mensual, Gastos protésicos mensual y Total gastos mensual.</w:t>
      </w:r>
    </w:p>
    <w:p w:rsidR="004E54A1" w:rsidRPr="009E2F1E" w:rsidRDefault="004E54A1" w:rsidP="004E54A1">
      <w:pPr>
        <w:pStyle w:val="Predeterminado"/>
        <w:spacing w:after="120" w:line="276" w:lineRule="auto"/>
        <w:ind w:firstLine="709"/>
        <w:rPr>
          <w:rFonts w:ascii="Arial" w:hAnsi="Arial" w:cs="Arial"/>
        </w:rPr>
      </w:pPr>
      <w:r w:rsidRPr="009E2F1E">
        <w:rPr>
          <w:rFonts w:ascii="Arial" w:hAnsi="Arial" w:cs="Arial"/>
        </w:rPr>
        <w:t>La protección de los historiales médicos (fichas de pacientes) es bastante importante, ya que es ilegal revelar datos clínicos a terceras personas, por lo que la ley implícita o explícitamente obliga a tener algún tipo de protección, actualmente los ficheros no están protegidos por si mismos (no tienen cerradura) pero durante el horario laboral el fichero está en mayor o menor medida custodiado por personas afines al centro, y de plena confianza. El resto del día la clínica se encuentra cerrada, por lo que estos datos prácticamente no pueden ser accesibles para terceras personas.</w:t>
      </w:r>
    </w:p>
    <w:p w:rsidR="004E54A1" w:rsidRPr="009E2F1E" w:rsidRDefault="004E54A1" w:rsidP="004E54A1">
      <w:pPr>
        <w:pStyle w:val="Predeterminado"/>
        <w:spacing w:after="120" w:line="276" w:lineRule="auto"/>
        <w:rPr>
          <w:rFonts w:ascii="Arial" w:hAnsi="Arial" w:cs="Arial"/>
        </w:rPr>
      </w:pPr>
      <w:r w:rsidRPr="009E2F1E">
        <w:rPr>
          <w:rFonts w:ascii="Arial" w:hAnsi="Arial" w:cs="Arial"/>
        </w:rPr>
        <w:tab/>
        <w:t>En el caso de pérdida de una ficha, se intentan recordar los datos que contenía y se vuelven a preguntar al cliente los datos personales y clínicos importantes (ej.: alergias, enfermedades de transmisión).</w:t>
      </w:r>
    </w:p>
    <w:p w:rsidR="004E54A1" w:rsidRPr="009E2F1E" w:rsidRDefault="004E54A1" w:rsidP="004E54A1">
      <w:pPr>
        <w:pStyle w:val="Predeterminado"/>
        <w:spacing w:after="120" w:line="276" w:lineRule="auto"/>
        <w:rPr>
          <w:rFonts w:ascii="Arial" w:hAnsi="Arial" w:cs="Arial"/>
        </w:rPr>
      </w:pPr>
    </w:p>
    <w:p w:rsidR="004E54A1" w:rsidRPr="009E2F1E" w:rsidRDefault="004E54A1" w:rsidP="004E54A1">
      <w:pPr>
        <w:pStyle w:val="Predeterminado"/>
        <w:spacing w:after="120" w:line="276" w:lineRule="auto"/>
        <w:rPr>
          <w:rFonts w:ascii="Arial" w:hAnsi="Arial" w:cs="Arial"/>
          <w:b/>
        </w:rPr>
      </w:pPr>
      <w:r w:rsidRPr="009E2F1E">
        <w:rPr>
          <w:rFonts w:ascii="Arial" w:hAnsi="Arial" w:cs="Arial"/>
          <w:b/>
        </w:rPr>
        <w:t>RECOMENDACIONES:</w:t>
      </w:r>
    </w:p>
    <w:p w:rsidR="004E54A1" w:rsidRPr="009E2F1E" w:rsidRDefault="004E54A1" w:rsidP="004E54A1">
      <w:pPr>
        <w:pStyle w:val="Predeterminado"/>
        <w:spacing w:after="120" w:line="276" w:lineRule="auto"/>
        <w:rPr>
          <w:rFonts w:ascii="Arial" w:hAnsi="Arial" w:cs="Arial"/>
        </w:rPr>
      </w:pPr>
      <w:r w:rsidRPr="009E2F1E">
        <w:rPr>
          <w:rFonts w:ascii="Arial" w:hAnsi="Arial" w:cs="Arial"/>
        </w:rPr>
        <w:lastRenderedPageBreak/>
        <w:t>Se recomienda el uso de</w:t>
      </w:r>
      <w:r>
        <w:rPr>
          <w:rFonts w:ascii="Arial" w:hAnsi="Arial" w:cs="Arial"/>
        </w:rPr>
        <w:t>l</w:t>
      </w:r>
      <w:r w:rsidRPr="009E2F1E">
        <w:rPr>
          <w:rFonts w:ascii="Arial" w:hAnsi="Arial" w:cs="Arial"/>
        </w:rPr>
        <w:t xml:space="preserve"> sistema informático con </w:t>
      </w:r>
      <w:r>
        <w:rPr>
          <w:rFonts w:ascii="Arial" w:hAnsi="Arial" w:cs="Arial"/>
        </w:rPr>
        <w:t>las</w:t>
      </w:r>
      <w:r w:rsidRPr="009E2F1E">
        <w:rPr>
          <w:rFonts w:ascii="Arial" w:hAnsi="Arial" w:cs="Arial"/>
        </w:rPr>
        <w:t xml:space="preserve"> partes bien diferenciadas:</w:t>
      </w:r>
    </w:p>
    <w:p w:rsidR="004E54A1" w:rsidRPr="009E2F1E" w:rsidRDefault="004E54A1" w:rsidP="004E54A1">
      <w:pPr>
        <w:pStyle w:val="Predeterminado"/>
        <w:spacing w:after="120" w:line="276" w:lineRule="auto"/>
        <w:rPr>
          <w:rFonts w:ascii="Arial" w:hAnsi="Arial" w:cs="Arial"/>
        </w:rPr>
      </w:pPr>
      <w:r w:rsidRPr="009E2F1E">
        <w:rPr>
          <w:rFonts w:ascii="Arial" w:hAnsi="Arial" w:cs="Arial"/>
        </w:rPr>
        <w:tab/>
        <w:t xml:space="preserve">- Gestión de fichas: </w:t>
      </w:r>
      <w:r>
        <w:rPr>
          <w:rFonts w:ascii="Arial" w:hAnsi="Arial" w:cs="Arial"/>
        </w:rPr>
        <w:t>Citas, Historia Clínica, archivadas en base de datos</w:t>
      </w:r>
      <w:r w:rsidRPr="009E2F1E">
        <w:rPr>
          <w:rFonts w:ascii="Arial" w:hAnsi="Arial" w:cs="Arial"/>
        </w:rPr>
        <w:t>.</w:t>
      </w:r>
    </w:p>
    <w:p w:rsidR="004E54A1" w:rsidRPr="009E2F1E" w:rsidRDefault="004E54A1" w:rsidP="004E54A1">
      <w:pPr>
        <w:pStyle w:val="Predeterminado"/>
        <w:spacing w:after="120" w:line="276" w:lineRule="auto"/>
        <w:rPr>
          <w:rFonts w:ascii="Arial" w:hAnsi="Arial" w:cs="Arial"/>
        </w:rPr>
      </w:pPr>
      <w:r w:rsidRPr="009E2F1E">
        <w:rPr>
          <w:rFonts w:ascii="Arial" w:hAnsi="Arial" w:cs="Arial"/>
        </w:rPr>
        <w:tab/>
        <w:t xml:space="preserve">- Agenda de citas: Automatización de la gestión de tiempos, peticiones de cita, cancelaciones  y de citas urgentes. </w:t>
      </w:r>
    </w:p>
    <w:p w:rsidR="004E54A1" w:rsidRPr="009E2F1E" w:rsidRDefault="004E54A1" w:rsidP="004E54A1">
      <w:pPr>
        <w:pStyle w:val="Predeterminado"/>
        <w:spacing w:after="120" w:line="276" w:lineRule="auto"/>
        <w:rPr>
          <w:rFonts w:ascii="Arial" w:hAnsi="Arial" w:cs="Arial"/>
        </w:rPr>
      </w:pPr>
      <w:r w:rsidRPr="009E2F1E">
        <w:rPr>
          <w:rFonts w:ascii="Arial" w:hAnsi="Arial" w:cs="Arial"/>
        </w:rPr>
        <w:tab/>
        <w:t xml:space="preserve">- </w:t>
      </w:r>
      <w:r>
        <w:rPr>
          <w:rFonts w:ascii="Arial" w:hAnsi="Arial" w:cs="Arial"/>
        </w:rPr>
        <w:t>Presupuestos</w:t>
      </w:r>
      <w:r w:rsidRPr="009E2F1E">
        <w:rPr>
          <w:rFonts w:ascii="Arial" w:hAnsi="Arial" w:cs="Arial"/>
        </w:rPr>
        <w:t>: Mantenimiento de una lista de precios referenciales.</w:t>
      </w:r>
    </w:p>
    <w:p w:rsidR="004E54A1" w:rsidRPr="009E2F1E" w:rsidRDefault="004E54A1" w:rsidP="004E54A1">
      <w:pPr>
        <w:pStyle w:val="Predeterminado"/>
        <w:spacing w:after="120" w:line="276" w:lineRule="auto"/>
        <w:rPr>
          <w:rFonts w:ascii="Arial" w:hAnsi="Arial" w:cs="Arial"/>
        </w:rPr>
      </w:pPr>
      <w:r w:rsidRPr="009E2F1E">
        <w:rPr>
          <w:rFonts w:ascii="Arial" w:hAnsi="Arial" w:cs="Arial"/>
        </w:rPr>
        <w:tab/>
        <w:t xml:space="preserve">- Gestión de contabilidad, con módulos de cobros y </w:t>
      </w:r>
      <w:r>
        <w:rPr>
          <w:rFonts w:ascii="Arial" w:hAnsi="Arial" w:cs="Arial"/>
        </w:rPr>
        <w:t>moras</w:t>
      </w:r>
      <w:r w:rsidRPr="009E2F1E">
        <w:rPr>
          <w:rFonts w:ascii="Arial" w:hAnsi="Arial" w:cs="Arial"/>
        </w:rPr>
        <w:t>.</w:t>
      </w:r>
    </w:p>
    <w:p w:rsidR="004E54A1" w:rsidRPr="009E2F1E" w:rsidRDefault="004E54A1" w:rsidP="004E54A1">
      <w:pPr>
        <w:pStyle w:val="Predeterminado"/>
        <w:spacing w:after="120" w:line="276" w:lineRule="auto"/>
        <w:rPr>
          <w:rFonts w:ascii="Arial" w:hAnsi="Arial" w:cs="Arial"/>
        </w:rPr>
      </w:pPr>
      <w:r w:rsidRPr="009E2F1E">
        <w:rPr>
          <w:rFonts w:ascii="Arial" w:hAnsi="Arial" w:cs="Arial"/>
        </w:rPr>
        <w:tab/>
        <w:t>- Protección de los datos del sistema, mediante un sistema de claves. Esto se realizará dando a cada usuario del sistema un login y una password inicial, que él podrá cambiar cuando desee.</w:t>
      </w:r>
    </w:p>
    <w:p w:rsidR="004E54A1" w:rsidRPr="009E2F1E" w:rsidRDefault="004E54A1" w:rsidP="004E54A1">
      <w:pPr>
        <w:pStyle w:val="Predeterminado"/>
        <w:spacing w:after="120" w:line="276" w:lineRule="auto"/>
        <w:rPr>
          <w:rFonts w:ascii="Arial" w:hAnsi="Arial" w:cs="Arial"/>
        </w:rPr>
      </w:pPr>
      <w:r w:rsidRPr="009E2F1E">
        <w:rPr>
          <w:rFonts w:ascii="Arial" w:hAnsi="Arial" w:cs="Arial"/>
        </w:rPr>
        <w:tab/>
        <w:t>- Generación de informes: de operaciones, clientes del odontólogo, clientes del técnico dental, morosidad y Contabilidad.</w:t>
      </w:r>
    </w:p>
    <w:p w:rsidR="004E54A1" w:rsidRPr="009E2F1E" w:rsidRDefault="004E54A1" w:rsidP="004E54A1">
      <w:pPr>
        <w:pStyle w:val="Predeterminado"/>
        <w:spacing w:after="120" w:line="276" w:lineRule="auto"/>
        <w:rPr>
          <w:rFonts w:ascii="Arial" w:hAnsi="Arial" w:cs="Arial"/>
        </w:rPr>
      </w:pPr>
    </w:p>
    <w:p w:rsidR="004E54A1" w:rsidRPr="009E2F1E" w:rsidRDefault="004E54A1" w:rsidP="004E54A1">
      <w:pPr>
        <w:pStyle w:val="Ttulo1"/>
        <w:numPr>
          <w:ilvl w:val="0"/>
          <w:numId w:val="0"/>
        </w:numPr>
        <w:spacing w:after="120" w:line="276" w:lineRule="auto"/>
        <w:ind w:left="432"/>
        <w:jc w:val="both"/>
        <w:rPr>
          <w:rFonts w:ascii="Arial" w:hAnsi="Arial" w:cs="Arial"/>
          <w:sz w:val="24"/>
          <w:szCs w:val="24"/>
        </w:rPr>
      </w:pPr>
      <w:r w:rsidRPr="009E2F1E">
        <w:rPr>
          <w:rFonts w:ascii="Arial" w:hAnsi="Arial" w:cs="Arial"/>
          <w:sz w:val="24"/>
          <w:szCs w:val="24"/>
        </w:rPr>
        <w:t>ANÁLISIS Y ESPECIFICACIÓN DE LOS REQUERIMIENTOS</w:t>
      </w:r>
    </w:p>
    <w:p w:rsidR="004E54A1" w:rsidRPr="009E2F1E" w:rsidRDefault="004E54A1" w:rsidP="004E54A1">
      <w:pPr>
        <w:spacing w:after="120" w:line="276" w:lineRule="auto"/>
        <w:ind w:firstLine="709"/>
        <w:jc w:val="both"/>
        <w:rPr>
          <w:rFonts w:ascii="Arial" w:hAnsi="Arial" w:cs="Arial"/>
        </w:rPr>
      </w:pPr>
      <w:r w:rsidRPr="009E2F1E">
        <w:rPr>
          <w:rFonts w:ascii="Arial" w:hAnsi="Arial" w:cs="Arial"/>
        </w:rPr>
        <w:t xml:space="preserve">El sistema según la persona que lo requiera, deberá proveer la funcionalidad que le corresponda de acuerdo al rol que desempeñe ésta dentro del consultorio. </w:t>
      </w:r>
      <w:r>
        <w:rPr>
          <w:rFonts w:ascii="Arial" w:hAnsi="Arial" w:cs="Arial"/>
        </w:rPr>
        <w:t>Y</w:t>
      </w:r>
      <w:r w:rsidRPr="009E2F1E">
        <w:rPr>
          <w:rFonts w:ascii="Arial" w:hAnsi="Arial" w:cs="Arial"/>
        </w:rPr>
        <w:t xml:space="preserve"> se determinó que las siguientes personas tendrán acceso al sistema propuesto:</w:t>
      </w:r>
    </w:p>
    <w:p w:rsidR="004E54A1" w:rsidRPr="009E2F1E" w:rsidRDefault="004E54A1" w:rsidP="004E54A1">
      <w:pPr>
        <w:spacing w:after="120" w:line="276" w:lineRule="auto"/>
        <w:ind w:firstLine="709"/>
        <w:rPr>
          <w:rFonts w:ascii="Arial" w:hAnsi="Arial" w:cs="Arial"/>
        </w:rPr>
      </w:pPr>
    </w:p>
    <w:p w:rsidR="004E54A1" w:rsidRPr="009E2F1E" w:rsidRDefault="004E54A1" w:rsidP="004E54A1">
      <w:pPr>
        <w:spacing w:after="120" w:line="276" w:lineRule="auto"/>
        <w:ind w:firstLine="709"/>
        <w:jc w:val="both"/>
        <w:rPr>
          <w:rFonts w:ascii="Arial" w:hAnsi="Arial" w:cs="Arial"/>
        </w:rPr>
      </w:pPr>
      <w:r w:rsidRPr="009E2F1E">
        <w:rPr>
          <w:rFonts w:ascii="Arial" w:hAnsi="Arial" w:cs="Arial"/>
          <w:b/>
          <w:i/>
        </w:rPr>
        <w:t xml:space="preserve">-  </w:t>
      </w:r>
      <w:r w:rsidRPr="009E2F1E">
        <w:rPr>
          <w:rFonts w:ascii="Arial" w:hAnsi="Arial" w:cs="Arial"/>
          <w:b/>
        </w:rPr>
        <w:t>Administrador</w:t>
      </w:r>
      <w:r w:rsidRPr="009E2F1E">
        <w:rPr>
          <w:rFonts w:ascii="Arial" w:hAnsi="Arial" w:cs="Arial"/>
          <w:b/>
          <w:i/>
        </w:rPr>
        <w:t>:</w:t>
      </w:r>
      <w:r w:rsidRPr="009E2F1E">
        <w:rPr>
          <w:rFonts w:ascii="Arial" w:hAnsi="Arial" w:cs="Arial"/>
        </w:rPr>
        <w:t xml:space="preserve"> Es el encargado de asignar los accesos de los empleados, mantener la base de datos y auditar su funcionamiento. Toma las decisiones con respecto al consultorio técnico dental, tiene como responsabilidad, realizar consultas acerca de la data de los usuarios registrados. Accede a la información de los movimientos administrativo</w:t>
      </w:r>
      <w:r>
        <w:rPr>
          <w:rFonts w:ascii="Arial" w:hAnsi="Arial" w:cs="Arial"/>
        </w:rPr>
        <w:t>s: presupuestos, pagos, deudas.</w:t>
      </w:r>
      <w:r w:rsidRPr="009E2F1E">
        <w:rPr>
          <w:rFonts w:ascii="Arial" w:hAnsi="Arial" w:cs="Arial"/>
        </w:rPr>
        <w:t xml:space="preserve"> Especifica los presupuestos con el odontólogo y los técnicos dentales, creando un modelo como referencia.</w:t>
      </w:r>
    </w:p>
    <w:p w:rsidR="004E54A1" w:rsidRPr="009E2F1E" w:rsidRDefault="004E54A1" w:rsidP="004E54A1">
      <w:pPr>
        <w:spacing w:after="120" w:line="276" w:lineRule="auto"/>
        <w:ind w:firstLine="709"/>
        <w:jc w:val="both"/>
        <w:rPr>
          <w:rFonts w:ascii="Arial" w:hAnsi="Arial" w:cs="Arial"/>
        </w:rPr>
      </w:pPr>
      <w:r w:rsidRPr="009E2F1E">
        <w:rPr>
          <w:rFonts w:ascii="Arial" w:hAnsi="Arial" w:cs="Arial"/>
          <w:b/>
          <w:i/>
        </w:rPr>
        <w:t xml:space="preserve">-  </w:t>
      </w:r>
      <w:r>
        <w:rPr>
          <w:rFonts w:ascii="Arial" w:hAnsi="Arial" w:cs="Arial"/>
          <w:b/>
        </w:rPr>
        <w:t>Usuario 1 (Secretaria)</w:t>
      </w:r>
      <w:r w:rsidRPr="009E2F1E">
        <w:rPr>
          <w:rFonts w:ascii="Arial" w:hAnsi="Arial" w:cs="Arial"/>
          <w:b/>
          <w:i/>
        </w:rPr>
        <w:t>:</w:t>
      </w:r>
      <w:r w:rsidRPr="009E2F1E">
        <w:rPr>
          <w:rFonts w:ascii="Arial" w:hAnsi="Arial" w:cs="Arial"/>
        </w:rPr>
        <w:t xml:space="preserve"> Registra y controla las citas y perdida de citas (según su tipo: odontológica, técnico dental), llena la ficha con los datos del paciente (HISTORIA CLÍNICA) controla la actualización de datos de los usuarios. Accede a la información de los movimientos administrativos: registras y controla presupuestos, pagos y deudas. </w:t>
      </w:r>
    </w:p>
    <w:p w:rsidR="004E54A1" w:rsidRPr="009E2F1E" w:rsidRDefault="004E54A1" w:rsidP="004E54A1">
      <w:pPr>
        <w:spacing w:after="120" w:line="276" w:lineRule="auto"/>
        <w:ind w:firstLine="709"/>
        <w:jc w:val="both"/>
        <w:rPr>
          <w:rFonts w:ascii="Arial" w:hAnsi="Arial" w:cs="Arial"/>
        </w:rPr>
      </w:pPr>
      <w:r w:rsidRPr="009E2F1E">
        <w:rPr>
          <w:rFonts w:ascii="Arial" w:hAnsi="Arial" w:cs="Arial"/>
          <w:b/>
        </w:rPr>
        <w:lastRenderedPageBreak/>
        <w:t xml:space="preserve">-  </w:t>
      </w:r>
      <w:r>
        <w:rPr>
          <w:rFonts w:ascii="Arial" w:hAnsi="Arial" w:cs="Arial"/>
          <w:b/>
        </w:rPr>
        <w:t>Usuario 2 (Asistente)</w:t>
      </w:r>
      <w:r w:rsidRPr="009E2F1E">
        <w:rPr>
          <w:rFonts w:ascii="Arial" w:hAnsi="Arial" w:cs="Arial"/>
          <w:b/>
        </w:rPr>
        <w:t xml:space="preserve">: </w:t>
      </w:r>
      <w:r w:rsidRPr="009E2F1E">
        <w:rPr>
          <w:rFonts w:ascii="Arial" w:hAnsi="Arial" w:cs="Arial"/>
        </w:rPr>
        <w:t>Manipula la información de los usuarios en la historia clínica, exceptuando su eliminación, levanta junto al odontólogo el presupuesto.</w:t>
      </w:r>
    </w:p>
    <w:p w:rsidR="004E54A1" w:rsidRPr="009E2F1E" w:rsidRDefault="004E54A1" w:rsidP="004E54A1">
      <w:pPr>
        <w:spacing w:after="120" w:line="276" w:lineRule="auto"/>
        <w:ind w:firstLine="709"/>
        <w:jc w:val="both"/>
        <w:rPr>
          <w:rFonts w:ascii="Arial" w:hAnsi="Arial" w:cs="Arial"/>
        </w:rPr>
      </w:pPr>
      <w:r w:rsidRPr="009E2F1E">
        <w:rPr>
          <w:rFonts w:ascii="Arial" w:hAnsi="Arial" w:cs="Arial"/>
          <w:b/>
          <w:i/>
        </w:rPr>
        <w:t xml:space="preserve">-  </w:t>
      </w:r>
      <w:r w:rsidRPr="009E2F1E">
        <w:rPr>
          <w:rFonts w:ascii="Arial" w:hAnsi="Arial" w:cs="Arial"/>
          <w:b/>
        </w:rPr>
        <w:t>Paciente:</w:t>
      </w:r>
      <w:r w:rsidRPr="009E2F1E">
        <w:rPr>
          <w:rFonts w:ascii="Arial" w:hAnsi="Arial" w:cs="Arial"/>
        </w:rPr>
        <w:t xml:space="preserve"> es aquella persona que asiste a la clínica para </w:t>
      </w:r>
      <w:r>
        <w:rPr>
          <w:rFonts w:ascii="Arial" w:hAnsi="Arial" w:cs="Arial"/>
        </w:rPr>
        <w:t>solicitar</w:t>
      </w:r>
      <w:r w:rsidRPr="009E2F1E">
        <w:rPr>
          <w:rFonts w:ascii="Arial" w:hAnsi="Arial" w:cs="Arial"/>
        </w:rPr>
        <w:t xml:space="preserve"> consultas; genera una historia médica para ser atendida, realiza la petición del servicio, cancela</w:t>
      </w:r>
      <w:r>
        <w:rPr>
          <w:rFonts w:ascii="Arial" w:hAnsi="Arial" w:cs="Arial"/>
        </w:rPr>
        <w:t>n</w:t>
      </w:r>
      <w:r w:rsidRPr="009E2F1E">
        <w:rPr>
          <w:rFonts w:ascii="Arial" w:hAnsi="Arial" w:cs="Arial"/>
        </w:rPr>
        <w:t xml:space="preserve"> sus deudas pendientes.</w:t>
      </w:r>
    </w:p>
    <w:p w:rsidR="004E54A1" w:rsidRPr="009E2F1E" w:rsidRDefault="004E54A1" w:rsidP="004E54A1">
      <w:pPr>
        <w:spacing w:after="120" w:line="276" w:lineRule="auto"/>
        <w:ind w:firstLine="709"/>
        <w:rPr>
          <w:rFonts w:ascii="Arial" w:hAnsi="Arial" w:cs="Arial"/>
        </w:rPr>
      </w:pPr>
    </w:p>
    <w:p w:rsidR="004E54A1" w:rsidRPr="009E2F1E" w:rsidRDefault="004E54A1" w:rsidP="004E54A1">
      <w:pPr>
        <w:spacing w:after="120" w:line="276" w:lineRule="auto"/>
        <w:ind w:firstLine="709"/>
        <w:rPr>
          <w:rFonts w:ascii="Arial" w:hAnsi="Arial" w:cs="Arial"/>
          <w:b/>
          <w:bCs/>
          <w:i/>
          <w:iCs/>
        </w:rPr>
      </w:pPr>
      <w:r w:rsidRPr="009E2F1E">
        <w:rPr>
          <w:rFonts w:ascii="Arial" w:hAnsi="Arial" w:cs="Arial"/>
          <w:b/>
          <w:bCs/>
          <w:i/>
          <w:iCs/>
        </w:rPr>
        <w:t>Se identifican los siguientes módulos:</w:t>
      </w:r>
    </w:p>
    <w:p w:rsidR="004E54A1" w:rsidRPr="009E2F1E" w:rsidRDefault="004E54A1" w:rsidP="004E54A1">
      <w:pPr>
        <w:spacing w:after="120" w:line="276" w:lineRule="auto"/>
        <w:ind w:firstLine="709"/>
        <w:jc w:val="center"/>
        <w:rPr>
          <w:rFonts w:ascii="Arial" w:hAnsi="Arial" w:cs="Arial"/>
          <w:b/>
          <w:bCs/>
          <w:i/>
          <w:iCs/>
        </w:rPr>
      </w:pPr>
    </w:p>
    <w:p w:rsidR="004E54A1" w:rsidRPr="009E2F1E" w:rsidRDefault="004E54A1" w:rsidP="004E54A1">
      <w:pPr>
        <w:tabs>
          <w:tab w:val="left" w:pos="426"/>
        </w:tabs>
        <w:spacing w:after="120" w:line="276" w:lineRule="auto"/>
        <w:rPr>
          <w:rFonts w:ascii="Arial" w:hAnsi="Arial" w:cs="Arial"/>
          <w:b/>
          <w:bCs/>
        </w:rPr>
      </w:pPr>
      <w:r w:rsidRPr="009E2F1E">
        <w:rPr>
          <w:rFonts w:ascii="Arial" w:hAnsi="Arial" w:cs="Arial"/>
          <w:b/>
          <w:bCs/>
        </w:rPr>
        <w:t xml:space="preserve">Modulo de manejo </w:t>
      </w:r>
      <w:r>
        <w:rPr>
          <w:rFonts w:ascii="Arial" w:hAnsi="Arial" w:cs="Arial"/>
          <w:b/>
          <w:bCs/>
        </w:rPr>
        <w:t>del Administrador</w:t>
      </w:r>
      <w:r w:rsidRPr="009E2F1E">
        <w:rPr>
          <w:rFonts w:ascii="Arial" w:hAnsi="Arial" w:cs="Arial"/>
          <w:b/>
          <w:bCs/>
        </w:rPr>
        <w:t>:</w:t>
      </w:r>
    </w:p>
    <w:p w:rsidR="004E54A1" w:rsidRPr="009E2F1E" w:rsidRDefault="004E54A1" w:rsidP="004E54A1">
      <w:pPr>
        <w:numPr>
          <w:ilvl w:val="0"/>
          <w:numId w:val="18"/>
        </w:numPr>
        <w:tabs>
          <w:tab w:val="left" w:pos="426"/>
        </w:tabs>
        <w:suppressAutoHyphens w:val="0"/>
        <w:spacing w:after="120" w:line="276" w:lineRule="auto"/>
        <w:ind w:left="0" w:firstLine="0"/>
        <w:jc w:val="both"/>
        <w:rPr>
          <w:rFonts w:ascii="Arial" w:hAnsi="Arial" w:cs="Arial"/>
        </w:rPr>
      </w:pPr>
      <w:r w:rsidRPr="009E2F1E">
        <w:rPr>
          <w:rFonts w:ascii="Arial" w:hAnsi="Arial" w:cs="Arial"/>
        </w:rPr>
        <w:t>Para que un usuario pueda ingresar al sistema debe autentificarse.</w:t>
      </w:r>
    </w:p>
    <w:p w:rsidR="004E54A1" w:rsidRPr="009E2F1E" w:rsidRDefault="004E54A1" w:rsidP="004E54A1">
      <w:pPr>
        <w:numPr>
          <w:ilvl w:val="0"/>
          <w:numId w:val="18"/>
        </w:numPr>
        <w:tabs>
          <w:tab w:val="left" w:pos="426"/>
        </w:tabs>
        <w:suppressAutoHyphens w:val="0"/>
        <w:spacing w:after="120" w:line="276" w:lineRule="auto"/>
        <w:ind w:left="0" w:firstLine="0"/>
        <w:jc w:val="both"/>
        <w:rPr>
          <w:rFonts w:ascii="Arial" w:hAnsi="Arial" w:cs="Arial"/>
        </w:rPr>
      </w:pPr>
      <w:r w:rsidRPr="009E2F1E">
        <w:rPr>
          <w:rFonts w:ascii="Arial" w:hAnsi="Arial" w:cs="Arial"/>
        </w:rPr>
        <w:t>S</w:t>
      </w:r>
      <w:r>
        <w:rPr>
          <w:rFonts w:ascii="Arial" w:hAnsi="Arial" w:cs="Arial"/>
        </w:rPr>
        <w:t>e</w:t>
      </w:r>
      <w:r w:rsidRPr="009E2F1E">
        <w:rPr>
          <w:rFonts w:ascii="Arial" w:hAnsi="Arial" w:cs="Arial"/>
        </w:rPr>
        <w:t xml:space="preserve"> incluirán opciones de ingreso y modificación de datos de los </w:t>
      </w:r>
      <w:r>
        <w:rPr>
          <w:rFonts w:ascii="Arial" w:hAnsi="Arial" w:cs="Arial"/>
        </w:rPr>
        <w:t>usuarios.</w:t>
      </w:r>
    </w:p>
    <w:p w:rsidR="004E54A1" w:rsidRPr="009E2F1E" w:rsidRDefault="004E54A1" w:rsidP="004E54A1">
      <w:pPr>
        <w:numPr>
          <w:ilvl w:val="0"/>
          <w:numId w:val="18"/>
        </w:numPr>
        <w:tabs>
          <w:tab w:val="left" w:pos="426"/>
        </w:tabs>
        <w:suppressAutoHyphens w:val="0"/>
        <w:spacing w:after="120" w:line="276" w:lineRule="auto"/>
        <w:ind w:left="0" w:firstLine="0"/>
        <w:jc w:val="both"/>
        <w:rPr>
          <w:rFonts w:ascii="Arial" w:hAnsi="Arial" w:cs="Arial"/>
          <w:b/>
          <w:bCs/>
        </w:rPr>
      </w:pPr>
      <w:r w:rsidRPr="009E2F1E">
        <w:rPr>
          <w:rFonts w:ascii="Arial" w:hAnsi="Arial" w:cs="Arial"/>
        </w:rPr>
        <w:t xml:space="preserve">El administrador a través del sistema podrá modificar el acceso a algún </w:t>
      </w:r>
      <w:r>
        <w:rPr>
          <w:rFonts w:ascii="Arial" w:hAnsi="Arial" w:cs="Arial"/>
        </w:rPr>
        <w:t>usuario</w:t>
      </w:r>
      <w:r w:rsidRPr="009E2F1E">
        <w:rPr>
          <w:rFonts w:ascii="Arial" w:hAnsi="Arial" w:cs="Arial"/>
        </w:rPr>
        <w:t>.</w:t>
      </w:r>
    </w:p>
    <w:p w:rsidR="004E54A1" w:rsidRDefault="004E54A1" w:rsidP="004E54A1">
      <w:pPr>
        <w:tabs>
          <w:tab w:val="left" w:pos="426"/>
        </w:tabs>
        <w:suppressAutoHyphens w:val="0"/>
        <w:spacing w:after="120" w:line="276" w:lineRule="auto"/>
        <w:jc w:val="both"/>
        <w:rPr>
          <w:rFonts w:ascii="Arial" w:hAnsi="Arial" w:cs="Arial"/>
          <w:b/>
        </w:rPr>
      </w:pPr>
    </w:p>
    <w:p w:rsidR="004E54A1" w:rsidRPr="009E2F1E" w:rsidRDefault="004E54A1" w:rsidP="004E54A1">
      <w:pPr>
        <w:tabs>
          <w:tab w:val="left" w:pos="426"/>
        </w:tabs>
        <w:suppressAutoHyphens w:val="0"/>
        <w:spacing w:after="120" w:line="276" w:lineRule="auto"/>
        <w:jc w:val="both"/>
        <w:rPr>
          <w:rFonts w:ascii="Arial" w:hAnsi="Arial" w:cs="Arial"/>
          <w:b/>
        </w:rPr>
      </w:pPr>
      <w:r>
        <w:rPr>
          <w:rFonts w:ascii="Arial" w:hAnsi="Arial" w:cs="Arial"/>
          <w:b/>
        </w:rPr>
        <w:t xml:space="preserve">Modulo </w:t>
      </w:r>
      <w:r w:rsidRPr="009E2F1E">
        <w:rPr>
          <w:rFonts w:ascii="Arial" w:hAnsi="Arial" w:cs="Arial"/>
          <w:b/>
        </w:rPr>
        <w:t xml:space="preserve">de </w:t>
      </w:r>
      <w:r>
        <w:rPr>
          <w:rFonts w:ascii="Arial" w:hAnsi="Arial" w:cs="Arial"/>
          <w:b/>
        </w:rPr>
        <w:t>manejo</w:t>
      </w:r>
      <w:r w:rsidRPr="009E2F1E">
        <w:rPr>
          <w:rFonts w:ascii="Arial" w:hAnsi="Arial" w:cs="Arial"/>
          <w:b/>
        </w:rPr>
        <w:t xml:space="preserve"> de los </w:t>
      </w:r>
      <w:r>
        <w:rPr>
          <w:rFonts w:ascii="Arial" w:hAnsi="Arial" w:cs="Arial"/>
          <w:b/>
        </w:rPr>
        <w:t>Usuarios 1 y 2</w:t>
      </w:r>
      <w:r w:rsidRPr="009E2F1E">
        <w:rPr>
          <w:rFonts w:ascii="Arial" w:hAnsi="Arial" w:cs="Arial"/>
          <w:b/>
        </w:rPr>
        <w:t>.</w:t>
      </w:r>
    </w:p>
    <w:p w:rsidR="004E54A1" w:rsidRPr="009E2F1E" w:rsidRDefault="004E54A1" w:rsidP="004E54A1">
      <w:pPr>
        <w:numPr>
          <w:ilvl w:val="0"/>
          <w:numId w:val="15"/>
        </w:numPr>
        <w:tabs>
          <w:tab w:val="clear" w:pos="720"/>
          <w:tab w:val="left" w:pos="426"/>
        </w:tabs>
        <w:suppressAutoHyphens w:val="0"/>
        <w:spacing w:after="120" w:line="276" w:lineRule="auto"/>
        <w:ind w:left="0" w:firstLine="0"/>
        <w:jc w:val="both"/>
        <w:rPr>
          <w:rFonts w:ascii="Arial" w:hAnsi="Arial" w:cs="Arial"/>
        </w:rPr>
      </w:pPr>
      <w:r w:rsidRPr="009E2F1E">
        <w:rPr>
          <w:rFonts w:ascii="Arial" w:hAnsi="Arial" w:cs="Arial"/>
        </w:rPr>
        <w:t>Registro administración y control de pacientes del consultorio (citas).</w:t>
      </w:r>
    </w:p>
    <w:p w:rsidR="004E54A1" w:rsidRPr="009E2F1E" w:rsidRDefault="004E54A1" w:rsidP="004E54A1">
      <w:pPr>
        <w:numPr>
          <w:ilvl w:val="0"/>
          <w:numId w:val="15"/>
        </w:numPr>
        <w:tabs>
          <w:tab w:val="clear" w:pos="720"/>
          <w:tab w:val="left" w:pos="426"/>
        </w:tabs>
        <w:suppressAutoHyphens w:val="0"/>
        <w:spacing w:after="120" w:line="276" w:lineRule="auto"/>
        <w:ind w:left="0" w:firstLine="0"/>
        <w:jc w:val="both"/>
        <w:rPr>
          <w:rFonts w:ascii="Arial" w:hAnsi="Arial" w:cs="Arial"/>
        </w:rPr>
      </w:pPr>
      <w:r w:rsidRPr="009E2F1E">
        <w:rPr>
          <w:rFonts w:ascii="Arial" w:hAnsi="Arial" w:cs="Arial"/>
        </w:rPr>
        <w:t>Administración de servicio prestado ( odontológico, técnico dental)</w:t>
      </w:r>
    </w:p>
    <w:p w:rsidR="004E54A1" w:rsidRPr="009E2F1E" w:rsidRDefault="004E54A1" w:rsidP="004E54A1">
      <w:pPr>
        <w:numPr>
          <w:ilvl w:val="0"/>
          <w:numId w:val="15"/>
        </w:numPr>
        <w:tabs>
          <w:tab w:val="clear" w:pos="720"/>
          <w:tab w:val="left" w:pos="426"/>
        </w:tabs>
        <w:suppressAutoHyphens w:val="0"/>
        <w:spacing w:after="120" w:line="276" w:lineRule="auto"/>
        <w:ind w:left="0" w:firstLine="0"/>
        <w:jc w:val="both"/>
        <w:rPr>
          <w:rFonts w:ascii="Arial" w:hAnsi="Arial" w:cs="Arial"/>
          <w:b/>
        </w:rPr>
      </w:pPr>
      <w:r w:rsidRPr="009E2F1E">
        <w:rPr>
          <w:rFonts w:ascii="Arial" w:hAnsi="Arial" w:cs="Arial"/>
        </w:rPr>
        <w:t xml:space="preserve">Solicitudes de presupuestos por parte del paciente. </w:t>
      </w:r>
    </w:p>
    <w:p w:rsidR="004E54A1" w:rsidRPr="009E2F1E" w:rsidRDefault="004E54A1" w:rsidP="004E54A1">
      <w:pPr>
        <w:tabs>
          <w:tab w:val="left" w:pos="426"/>
        </w:tabs>
        <w:suppressAutoHyphens w:val="0"/>
        <w:spacing w:after="120" w:line="276" w:lineRule="auto"/>
        <w:jc w:val="both"/>
        <w:rPr>
          <w:rFonts w:ascii="Arial" w:hAnsi="Arial" w:cs="Arial"/>
        </w:rPr>
      </w:pPr>
    </w:p>
    <w:p w:rsidR="004E54A1" w:rsidRPr="009E2F1E" w:rsidRDefault="004E54A1" w:rsidP="004E54A1">
      <w:pPr>
        <w:tabs>
          <w:tab w:val="left" w:pos="426"/>
          <w:tab w:val="left" w:pos="1134"/>
        </w:tabs>
        <w:suppressAutoHyphens w:val="0"/>
        <w:spacing w:after="120" w:line="276" w:lineRule="auto"/>
        <w:jc w:val="both"/>
        <w:rPr>
          <w:rFonts w:ascii="Arial" w:hAnsi="Arial" w:cs="Arial"/>
          <w:b/>
          <w:bCs/>
        </w:rPr>
      </w:pPr>
      <w:r>
        <w:rPr>
          <w:rFonts w:ascii="Arial" w:hAnsi="Arial" w:cs="Arial"/>
          <w:b/>
          <w:bCs/>
        </w:rPr>
        <w:t>Modulo</w:t>
      </w:r>
      <w:r w:rsidRPr="009E2F1E">
        <w:rPr>
          <w:rFonts w:ascii="Arial" w:hAnsi="Arial" w:cs="Arial"/>
          <w:b/>
          <w:bCs/>
        </w:rPr>
        <w:t xml:space="preserve"> de</w:t>
      </w:r>
      <w:r>
        <w:rPr>
          <w:rFonts w:ascii="Arial" w:hAnsi="Arial" w:cs="Arial"/>
          <w:b/>
          <w:bCs/>
        </w:rPr>
        <w:t xml:space="preserve"> manejo del usuario 1</w:t>
      </w:r>
      <w:r w:rsidRPr="009E2F1E">
        <w:rPr>
          <w:rFonts w:ascii="Arial" w:hAnsi="Arial" w:cs="Arial"/>
          <w:b/>
          <w:bCs/>
        </w:rPr>
        <w:t>:</w:t>
      </w:r>
    </w:p>
    <w:p w:rsidR="004E54A1" w:rsidRPr="009E2F1E" w:rsidRDefault="004E54A1" w:rsidP="004E54A1">
      <w:pPr>
        <w:numPr>
          <w:ilvl w:val="0"/>
          <w:numId w:val="17"/>
        </w:numPr>
        <w:tabs>
          <w:tab w:val="clear" w:pos="720"/>
          <w:tab w:val="left" w:pos="426"/>
          <w:tab w:val="left" w:pos="1134"/>
        </w:tabs>
        <w:suppressAutoHyphens w:val="0"/>
        <w:spacing w:after="120" w:line="276" w:lineRule="auto"/>
        <w:ind w:left="0" w:firstLine="0"/>
        <w:jc w:val="both"/>
        <w:rPr>
          <w:rFonts w:ascii="Arial" w:hAnsi="Arial" w:cs="Arial"/>
        </w:rPr>
      </w:pPr>
      <w:r>
        <w:rPr>
          <w:rFonts w:ascii="Arial" w:hAnsi="Arial" w:cs="Arial"/>
        </w:rPr>
        <w:t>El</w:t>
      </w:r>
      <w:r w:rsidRPr="009E2F1E">
        <w:rPr>
          <w:rFonts w:ascii="Arial" w:hAnsi="Arial" w:cs="Arial"/>
        </w:rPr>
        <w:t xml:space="preserve"> </w:t>
      </w:r>
      <w:r>
        <w:rPr>
          <w:rFonts w:ascii="Arial" w:hAnsi="Arial" w:cs="Arial"/>
        </w:rPr>
        <w:t>usurario 1</w:t>
      </w:r>
      <w:r w:rsidRPr="009E2F1E">
        <w:rPr>
          <w:rFonts w:ascii="Arial" w:hAnsi="Arial" w:cs="Arial"/>
        </w:rPr>
        <w:t xml:space="preserve"> realizará la cita al paciente, solicitándole sus datos, haciendo la agenda al odontólogo o al Técnico Dental.</w:t>
      </w:r>
    </w:p>
    <w:p w:rsidR="004E54A1" w:rsidRPr="009E2F1E" w:rsidRDefault="004E54A1" w:rsidP="004E54A1">
      <w:pPr>
        <w:numPr>
          <w:ilvl w:val="0"/>
          <w:numId w:val="17"/>
        </w:numPr>
        <w:tabs>
          <w:tab w:val="clear" w:pos="720"/>
          <w:tab w:val="left" w:pos="426"/>
          <w:tab w:val="left" w:pos="1134"/>
        </w:tabs>
        <w:suppressAutoHyphens w:val="0"/>
        <w:spacing w:after="120" w:line="276" w:lineRule="auto"/>
        <w:ind w:left="0" w:firstLine="0"/>
        <w:jc w:val="both"/>
        <w:rPr>
          <w:rFonts w:ascii="Arial" w:hAnsi="Arial" w:cs="Arial"/>
        </w:rPr>
      </w:pPr>
      <w:r>
        <w:rPr>
          <w:rFonts w:ascii="Arial" w:hAnsi="Arial" w:cs="Arial"/>
        </w:rPr>
        <w:t>El</w:t>
      </w:r>
      <w:r w:rsidRPr="009E2F1E">
        <w:rPr>
          <w:rFonts w:ascii="Arial" w:hAnsi="Arial" w:cs="Arial"/>
        </w:rPr>
        <w:t xml:space="preserve"> </w:t>
      </w:r>
      <w:r>
        <w:rPr>
          <w:rFonts w:ascii="Arial" w:hAnsi="Arial" w:cs="Arial"/>
        </w:rPr>
        <w:t>usurario 1</w:t>
      </w:r>
      <w:r w:rsidRPr="009E2F1E">
        <w:rPr>
          <w:rFonts w:ascii="Arial" w:hAnsi="Arial" w:cs="Arial"/>
        </w:rPr>
        <w:t xml:space="preserve"> se encargara del registro de la Historia Clínica, validándolo con su cédula de identidad, una vez que llegue el paciente a la cita.</w:t>
      </w:r>
    </w:p>
    <w:p w:rsidR="004E54A1" w:rsidRPr="009E2F1E" w:rsidRDefault="004E54A1" w:rsidP="004E54A1">
      <w:pPr>
        <w:numPr>
          <w:ilvl w:val="0"/>
          <w:numId w:val="17"/>
        </w:numPr>
        <w:tabs>
          <w:tab w:val="clear" w:pos="720"/>
          <w:tab w:val="left" w:pos="426"/>
          <w:tab w:val="left" w:pos="1134"/>
        </w:tabs>
        <w:suppressAutoHyphens w:val="0"/>
        <w:spacing w:after="120" w:line="276" w:lineRule="auto"/>
        <w:ind w:left="0" w:firstLine="0"/>
        <w:jc w:val="both"/>
        <w:rPr>
          <w:rFonts w:ascii="Arial" w:hAnsi="Arial" w:cs="Arial"/>
        </w:rPr>
      </w:pPr>
      <w:r>
        <w:rPr>
          <w:rFonts w:ascii="Arial" w:hAnsi="Arial" w:cs="Arial"/>
        </w:rPr>
        <w:t>El</w:t>
      </w:r>
      <w:r w:rsidRPr="009E2F1E">
        <w:rPr>
          <w:rFonts w:ascii="Arial" w:hAnsi="Arial" w:cs="Arial"/>
        </w:rPr>
        <w:t xml:space="preserve"> </w:t>
      </w:r>
      <w:r>
        <w:rPr>
          <w:rFonts w:ascii="Arial" w:hAnsi="Arial" w:cs="Arial"/>
        </w:rPr>
        <w:t>usurario 1</w:t>
      </w:r>
      <w:r w:rsidRPr="009E2F1E">
        <w:rPr>
          <w:rFonts w:ascii="Arial" w:hAnsi="Arial" w:cs="Arial"/>
        </w:rPr>
        <w:t xml:space="preserve"> podrá consultar y modificar los datos del paciente, solicitando su cedula para acceder a su Historia Clínica.</w:t>
      </w:r>
    </w:p>
    <w:p w:rsidR="004E54A1" w:rsidRPr="009E2F1E" w:rsidRDefault="004E54A1" w:rsidP="004E54A1">
      <w:pPr>
        <w:numPr>
          <w:ilvl w:val="0"/>
          <w:numId w:val="17"/>
        </w:numPr>
        <w:tabs>
          <w:tab w:val="clear" w:pos="720"/>
          <w:tab w:val="left" w:pos="426"/>
          <w:tab w:val="left" w:pos="1134"/>
        </w:tabs>
        <w:suppressAutoHyphens w:val="0"/>
        <w:spacing w:after="120" w:line="276" w:lineRule="auto"/>
        <w:ind w:left="0" w:firstLine="0"/>
        <w:jc w:val="both"/>
        <w:rPr>
          <w:rFonts w:ascii="Arial" w:hAnsi="Arial" w:cs="Arial"/>
        </w:rPr>
      </w:pPr>
      <w:r>
        <w:rPr>
          <w:rFonts w:ascii="Arial" w:hAnsi="Arial" w:cs="Arial"/>
        </w:rPr>
        <w:t>El</w:t>
      </w:r>
      <w:r w:rsidRPr="009E2F1E">
        <w:rPr>
          <w:rFonts w:ascii="Arial" w:hAnsi="Arial" w:cs="Arial"/>
        </w:rPr>
        <w:t xml:space="preserve"> </w:t>
      </w:r>
      <w:r>
        <w:rPr>
          <w:rFonts w:ascii="Arial" w:hAnsi="Arial" w:cs="Arial"/>
        </w:rPr>
        <w:t>usurario 1</w:t>
      </w:r>
      <w:r w:rsidRPr="009E2F1E">
        <w:rPr>
          <w:rFonts w:ascii="Arial" w:hAnsi="Arial" w:cs="Arial"/>
        </w:rPr>
        <w:t xml:space="preserve"> registrara si hay algún pago del paciente (efectivo, cheque, transferencia, o depósito bancario).</w:t>
      </w:r>
    </w:p>
    <w:p w:rsidR="004E54A1" w:rsidRPr="009E2F1E" w:rsidRDefault="004E54A1" w:rsidP="004E54A1">
      <w:pPr>
        <w:numPr>
          <w:ilvl w:val="0"/>
          <w:numId w:val="17"/>
        </w:numPr>
        <w:tabs>
          <w:tab w:val="clear" w:pos="720"/>
          <w:tab w:val="left" w:pos="426"/>
          <w:tab w:val="left" w:pos="1134"/>
        </w:tabs>
        <w:suppressAutoHyphens w:val="0"/>
        <w:spacing w:after="120" w:line="276" w:lineRule="auto"/>
        <w:ind w:left="0" w:firstLine="0"/>
        <w:jc w:val="both"/>
        <w:rPr>
          <w:rFonts w:ascii="Arial" w:hAnsi="Arial" w:cs="Arial"/>
        </w:rPr>
      </w:pPr>
      <w:r w:rsidRPr="009E2F1E">
        <w:rPr>
          <w:rFonts w:ascii="Arial" w:hAnsi="Arial" w:cs="Arial"/>
        </w:rPr>
        <w:lastRenderedPageBreak/>
        <w:t>El sistema no contemplará la eliminación de pacientes, solo lo inactivara según su estatus.</w:t>
      </w:r>
    </w:p>
    <w:p w:rsidR="004E54A1" w:rsidRPr="009E2F1E" w:rsidRDefault="004E54A1" w:rsidP="004E54A1">
      <w:pPr>
        <w:tabs>
          <w:tab w:val="left" w:pos="426"/>
        </w:tabs>
        <w:spacing w:after="120" w:line="276" w:lineRule="auto"/>
        <w:rPr>
          <w:rFonts w:ascii="Arial" w:hAnsi="Arial" w:cs="Arial"/>
          <w:b/>
          <w:bCs/>
        </w:rPr>
      </w:pPr>
    </w:p>
    <w:p w:rsidR="004E54A1" w:rsidRPr="009E2F1E" w:rsidRDefault="004E54A1" w:rsidP="004E54A1">
      <w:pPr>
        <w:tabs>
          <w:tab w:val="left" w:pos="426"/>
        </w:tabs>
        <w:spacing w:after="120" w:line="276" w:lineRule="auto"/>
        <w:rPr>
          <w:rFonts w:ascii="Arial" w:hAnsi="Arial" w:cs="Arial"/>
          <w:b/>
          <w:bCs/>
        </w:rPr>
      </w:pPr>
      <w:r>
        <w:rPr>
          <w:rFonts w:ascii="Arial" w:hAnsi="Arial" w:cs="Arial"/>
          <w:b/>
          <w:bCs/>
        </w:rPr>
        <w:t xml:space="preserve">Modulo de manejo </w:t>
      </w:r>
      <w:r w:rsidRPr="00A66F7A">
        <w:rPr>
          <w:rFonts w:ascii="Arial" w:hAnsi="Arial" w:cs="Arial"/>
          <w:b/>
          <w:bCs/>
        </w:rPr>
        <w:t>d</w:t>
      </w:r>
      <w:r w:rsidRPr="00A66F7A">
        <w:rPr>
          <w:rFonts w:ascii="Arial" w:hAnsi="Arial" w:cs="Arial"/>
          <w:b/>
        </w:rPr>
        <w:t>el usurario 2</w:t>
      </w:r>
      <w:r w:rsidRPr="009E2F1E">
        <w:rPr>
          <w:rFonts w:ascii="Arial" w:hAnsi="Arial" w:cs="Arial"/>
          <w:b/>
          <w:bCs/>
        </w:rPr>
        <w:t>:</w:t>
      </w:r>
    </w:p>
    <w:p w:rsidR="004E54A1" w:rsidRDefault="004E54A1" w:rsidP="004E54A1">
      <w:pPr>
        <w:numPr>
          <w:ilvl w:val="0"/>
          <w:numId w:val="18"/>
        </w:numPr>
        <w:tabs>
          <w:tab w:val="left" w:pos="426"/>
        </w:tabs>
        <w:suppressAutoHyphens w:val="0"/>
        <w:spacing w:after="120" w:line="276" w:lineRule="auto"/>
        <w:ind w:left="0" w:firstLine="0"/>
        <w:jc w:val="both"/>
        <w:rPr>
          <w:rFonts w:ascii="Arial" w:hAnsi="Arial" w:cs="Arial"/>
        </w:rPr>
      </w:pPr>
      <w:r>
        <w:rPr>
          <w:rFonts w:ascii="Arial" w:hAnsi="Arial" w:cs="Arial"/>
        </w:rPr>
        <w:t>El</w:t>
      </w:r>
      <w:r w:rsidRPr="009E2F1E">
        <w:rPr>
          <w:rFonts w:ascii="Arial" w:hAnsi="Arial" w:cs="Arial"/>
        </w:rPr>
        <w:t xml:space="preserve"> </w:t>
      </w:r>
      <w:r>
        <w:rPr>
          <w:rFonts w:ascii="Arial" w:hAnsi="Arial" w:cs="Arial"/>
        </w:rPr>
        <w:t>usurario 2 registrará</w:t>
      </w:r>
      <w:r w:rsidRPr="009E2F1E">
        <w:rPr>
          <w:rFonts w:ascii="Arial" w:hAnsi="Arial" w:cs="Arial"/>
        </w:rPr>
        <w:t xml:space="preserve"> en consulta, la historia clínica,</w:t>
      </w:r>
      <w:r>
        <w:rPr>
          <w:rFonts w:ascii="Arial" w:hAnsi="Arial" w:cs="Arial"/>
        </w:rPr>
        <w:t xml:space="preserve"> y si el paciente lo requiere, hará</w:t>
      </w:r>
      <w:r w:rsidRPr="009E2F1E">
        <w:rPr>
          <w:rFonts w:ascii="Arial" w:hAnsi="Arial" w:cs="Arial"/>
        </w:rPr>
        <w:t xml:space="preserve"> el presupuesto en la misma</w:t>
      </w:r>
      <w:r>
        <w:rPr>
          <w:rFonts w:ascii="Arial" w:hAnsi="Arial" w:cs="Arial"/>
        </w:rPr>
        <w:t>,</w:t>
      </w:r>
      <w:r w:rsidRPr="002653F1">
        <w:rPr>
          <w:rFonts w:ascii="Arial" w:hAnsi="Arial" w:cs="Arial"/>
        </w:rPr>
        <w:t xml:space="preserve"> </w:t>
      </w:r>
      <w:r w:rsidRPr="009E2F1E">
        <w:rPr>
          <w:rFonts w:ascii="Arial" w:hAnsi="Arial" w:cs="Arial"/>
        </w:rPr>
        <w:t>según parámetros médicos</w:t>
      </w:r>
      <w:r>
        <w:rPr>
          <w:rFonts w:ascii="Arial" w:hAnsi="Arial" w:cs="Arial"/>
        </w:rPr>
        <w:t>.</w:t>
      </w:r>
    </w:p>
    <w:p w:rsidR="004E54A1" w:rsidRDefault="004E54A1" w:rsidP="004E54A1">
      <w:pPr>
        <w:tabs>
          <w:tab w:val="left" w:pos="426"/>
        </w:tabs>
        <w:suppressAutoHyphens w:val="0"/>
        <w:spacing w:after="120" w:line="276" w:lineRule="auto"/>
        <w:jc w:val="both"/>
        <w:rPr>
          <w:rFonts w:ascii="Arial" w:hAnsi="Arial" w:cs="Arial"/>
          <w:color w:val="FF0000"/>
        </w:rPr>
      </w:pPr>
    </w:p>
    <w:p w:rsidR="004E54A1" w:rsidRPr="00A66F7A" w:rsidRDefault="004E54A1" w:rsidP="004E54A1">
      <w:pPr>
        <w:tabs>
          <w:tab w:val="left" w:pos="426"/>
        </w:tabs>
        <w:suppressAutoHyphens w:val="0"/>
        <w:spacing w:after="120" w:line="276" w:lineRule="auto"/>
        <w:jc w:val="both"/>
        <w:rPr>
          <w:rFonts w:ascii="Arial" w:hAnsi="Arial" w:cs="Arial"/>
          <w:b/>
          <w:color w:val="FF0000"/>
        </w:rPr>
      </w:pPr>
      <w:r>
        <w:rPr>
          <w:rFonts w:ascii="Arial" w:hAnsi="Arial" w:cs="Arial"/>
          <w:b/>
        </w:rPr>
        <w:t>IDENTIFICACIÓN DE CLASES</w:t>
      </w:r>
    </w:p>
    <w:p w:rsidR="004E54A1" w:rsidRPr="00A66F7A" w:rsidRDefault="004E54A1" w:rsidP="004E54A1">
      <w:pPr>
        <w:pStyle w:val="Textoindependiente"/>
        <w:spacing w:line="240" w:lineRule="atLeast"/>
        <w:jc w:val="center"/>
        <w:rPr>
          <w:rFonts w:ascii="Arial" w:hAnsi="Arial" w:cs="Arial"/>
          <w:u w:val="single"/>
        </w:rPr>
      </w:pPr>
      <w:r>
        <w:rPr>
          <w:rFonts w:ascii="Arial" w:hAnsi="Arial" w:cs="Arial"/>
          <w:u w:val="single"/>
        </w:rPr>
        <w:t>Atributos y Operaciones del</w:t>
      </w:r>
      <w:r w:rsidRPr="00A66F7A">
        <w:rPr>
          <w:rFonts w:ascii="Arial" w:hAnsi="Arial" w:cs="Arial"/>
          <w:u w:val="single"/>
        </w:rPr>
        <w:t xml:space="preserve"> </w:t>
      </w:r>
      <w:r>
        <w:rPr>
          <w:rFonts w:ascii="Arial" w:hAnsi="Arial" w:cs="Arial"/>
          <w:u w:val="single"/>
        </w:rPr>
        <w:t>Administrador</w:t>
      </w:r>
      <w:r w:rsidRPr="00A66F7A">
        <w:rPr>
          <w:rFonts w:ascii="Arial" w:hAnsi="Arial" w:cs="Arial"/>
          <w:u w:val="single"/>
        </w:rPr>
        <w:t>.</w:t>
      </w:r>
    </w:p>
    <w:p w:rsidR="004E54A1" w:rsidRPr="00A66F7A" w:rsidRDefault="004E54A1" w:rsidP="004E54A1">
      <w:pPr>
        <w:pStyle w:val="Textoindependiente"/>
        <w:spacing w:line="240" w:lineRule="atLeast"/>
        <w:jc w:val="center"/>
        <w:rPr>
          <w:rFonts w:ascii="Arial" w:hAnsi="Arial" w:cs="Arial"/>
          <w:b/>
        </w:rPr>
      </w:pPr>
      <w:r w:rsidRPr="00A66F7A">
        <w:rPr>
          <w:rFonts w:ascii="Arial" w:hAnsi="Arial" w:cs="Arial"/>
          <w:b/>
        </w:rPr>
        <w:t xml:space="preserve">Clase: </w:t>
      </w:r>
      <w:r>
        <w:rPr>
          <w:rFonts w:ascii="Arial" w:hAnsi="Arial" w:cs="Arial"/>
          <w:b/>
        </w:rPr>
        <w:t>Administrador</w:t>
      </w:r>
      <w:r w:rsidRPr="00A66F7A">
        <w:rPr>
          <w:rFonts w:ascii="Arial" w:hAnsi="Arial" w:cs="Arial"/>
          <w:b/>
        </w:rPr>
        <w:t xml:space="preserve"> </w:t>
      </w:r>
    </w:p>
    <w:p w:rsidR="004E54A1" w:rsidRPr="00A66F7A" w:rsidRDefault="004E54A1" w:rsidP="004E54A1">
      <w:pPr>
        <w:pStyle w:val="Textoindependiente"/>
        <w:spacing w:after="0" w:line="360" w:lineRule="auto"/>
        <w:rPr>
          <w:rFonts w:ascii="Arial" w:hAnsi="Arial" w:cs="Arial"/>
          <w:b/>
        </w:rPr>
      </w:pPr>
      <w:r w:rsidRPr="00A66F7A">
        <w:rPr>
          <w:rFonts w:ascii="Arial" w:hAnsi="Arial" w:cs="Arial"/>
          <w:b/>
        </w:rPr>
        <w:tab/>
        <w:t>Atributos:</w:t>
      </w:r>
    </w:p>
    <w:p w:rsidR="004E54A1" w:rsidRDefault="004E54A1" w:rsidP="004E54A1">
      <w:pPr>
        <w:pStyle w:val="Textoindependiente"/>
        <w:spacing w:after="0" w:line="360" w:lineRule="auto"/>
        <w:rPr>
          <w:rFonts w:ascii="Arial" w:hAnsi="Arial" w:cs="Arial"/>
        </w:rPr>
      </w:pPr>
      <w:r w:rsidRPr="00A66F7A">
        <w:rPr>
          <w:rFonts w:ascii="Arial" w:hAnsi="Arial" w:cs="Arial"/>
        </w:rPr>
        <w:tab/>
      </w:r>
      <w:r w:rsidRPr="00A66F7A">
        <w:rPr>
          <w:rFonts w:ascii="Arial" w:hAnsi="Arial" w:cs="Arial"/>
        </w:rPr>
        <w:tab/>
      </w:r>
      <w:r w:rsidRPr="00A66F7A">
        <w:rPr>
          <w:rFonts w:ascii="Arial" w:hAnsi="Arial" w:cs="Arial"/>
        </w:rPr>
        <w:sym w:font="Symbol" w:char="F0B7"/>
      </w:r>
      <w:r>
        <w:rPr>
          <w:rFonts w:ascii="Arial" w:hAnsi="Arial" w:cs="Arial"/>
        </w:rPr>
        <w:t xml:space="preserve"> Cé</w:t>
      </w:r>
      <w:r w:rsidRPr="00A66F7A">
        <w:rPr>
          <w:rFonts w:ascii="Arial" w:hAnsi="Arial" w:cs="Arial"/>
        </w:rPr>
        <w:t>dula</w:t>
      </w:r>
      <w:r w:rsidRPr="00A66F7A">
        <w:rPr>
          <w:rFonts w:ascii="Arial" w:hAnsi="Arial" w:cs="Arial"/>
        </w:rPr>
        <w:tab/>
      </w:r>
      <w:r w:rsidRPr="00A66F7A">
        <w:rPr>
          <w:rFonts w:ascii="Arial" w:hAnsi="Arial" w:cs="Arial"/>
        </w:rPr>
        <w:tab/>
      </w:r>
      <w:r w:rsidRPr="00A66F7A">
        <w:rPr>
          <w:rFonts w:ascii="Arial" w:hAnsi="Arial" w:cs="Arial"/>
        </w:rPr>
        <w:tab/>
      </w:r>
      <w:r w:rsidRPr="00A66F7A">
        <w:rPr>
          <w:rFonts w:ascii="Arial" w:hAnsi="Arial" w:cs="Arial"/>
        </w:rPr>
        <w:tab/>
      </w:r>
      <w:r w:rsidRPr="00A66F7A">
        <w:rPr>
          <w:rFonts w:ascii="Arial" w:hAnsi="Arial" w:cs="Arial"/>
        </w:rPr>
        <w:tab/>
      </w:r>
      <w:r w:rsidRPr="00A66F7A">
        <w:rPr>
          <w:rFonts w:ascii="Arial" w:hAnsi="Arial" w:cs="Arial"/>
        </w:rPr>
        <w:sym w:font="Symbol" w:char="F0B7"/>
      </w:r>
      <w:r>
        <w:rPr>
          <w:rFonts w:ascii="Arial" w:hAnsi="Arial" w:cs="Arial"/>
        </w:rPr>
        <w:t xml:space="preserve"> Sexo</w:t>
      </w:r>
    </w:p>
    <w:p w:rsidR="004E54A1" w:rsidRPr="00A66F7A" w:rsidRDefault="004E54A1" w:rsidP="004E54A1">
      <w:pPr>
        <w:pStyle w:val="Textoindependiente"/>
        <w:spacing w:after="0" w:line="360" w:lineRule="auto"/>
        <w:rPr>
          <w:rFonts w:ascii="Arial" w:hAnsi="Arial" w:cs="Arial"/>
        </w:rPr>
      </w:pPr>
      <w:r w:rsidRPr="00A66F7A">
        <w:rPr>
          <w:rFonts w:ascii="Arial" w:hAnsi="Arial" w:cs="Arial"/>
        </w:rPr>
        <w:tab/>
      </w:r>
      <w:r w:rsidRPr="00A66F7A">
        <w:rPr>
          <w:rFonts w:ascii="Arial" w:hAnsi="Arial" w:cs="Arial"/>
        </w:rPr>
        <w:tab/>
      </w:r>
      <w:r w:rsidRPr="00A66F7A">
        <w:rPr>
          <w:rFonts w:ascii="Arial" w:hAnsi="Arial" w:cs="Arial"/>
        </w:rPr>
        <w:sym w:font="Symbol" w:char="F0B7"/>
      </w:r>
      <w:r w:rsidRPr="00A66F7A">
        <w:rPr>
          <w:rFonts w:ascii="Arial" w:hAnsi="Arial" w:cs="Arial"/>
        </w:rPr>
        <w:t xml:space="preserve"> Apellido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sym w:font="Symbol" w:char="F0B7"/>
      </w:r>
      <w:r>
        <w:rPr>
          <w:rFonts w:ascii="Arial" w:hAnsi="Arial" w:cs="Arial"/>
        </w:rPr>
        <w:t xml:space="preserve"> Fecha nacimiento</w:t>
      </w:r>
      <w:r w:rsidRPr="00A66F7A">
        <w:rPr>
          <w:rFonts w:ascii="Arial" w:hAnsi="Arial" w:cs="Arial"/>
        </w:rPr>
        <w:tab/>
      </w:r>
      <w:r w:rsidRPr="00A66F7A">
        <w:rPr>
          <w:rFonts w:ascii="Arial" w:hAnsi="Arial" w:cs="Arial"/>
        </w:rPr>
        <w:tab/>
      </w:r>
      <w:r w:rsidRPr="00A66F7A">
        <w:rPr>
          <w:rFonts w:ascii="Arial" w:hAnsi="Arial" w:cs="Arial"/>
        </w:rPr>
        <w:tab/>
      </w:r>
      <w:r w:rsidRPr="00A66F7A">
        <w:rPr>
          <w:rFonts w:ascii="Arial" w:hAnsi="Arial" w:cs="Arial"/>
        </w:rPr>
        <w:sym w:font="Symbol" w:char="F0B7"/>
      </w:r>
      <w:r w:rsidRPr="00A66F7A">
        <w:rPr>
          <w:rFonts w:ascii="Arial" w:hAnsi="Arial" w:cs="Arial"/>
        </w:rPr>
        <w:t xml:space="preserve"> </w:t>
      </w:r>
      <w:r>
        <w:rPr>
          <w:rFonts w:ascii="Arial" w:hAnsi="Arial" w:cs="Arial"/>
        </w:rPr>
        <w:t>Nombre</w:t>
      </w:r>
      <w:r w:rsidRPr="00A66F7A">
        <w:rPr>
          <w:rFonts w:ascii="Arial" w:hAnsi="Arial" w:cs="Arial"/>
        </w:rPr>
        <w:tab/>
      </w:r>
      <w:r w:rsidRPr="00A66F7A">
        <w:rPr>
          <w:rFonts w:ascii="Arial" w:hAnsi="Arial" w:cs="Arial"/>
        </w:rPr>
        <w:tab/>
      </w:r>
      <w:r w:rsidRPr="00A66F7A">
        <w:rPr>
          <w:rFonts w:ascii="Arial" w:hAnsi="Arial" w:cs="Arial"/>
        </w:rPr>
        <w:tab/>
      </w:r>
      <w:r w:rsidRPr="00A66F7A">
        <w:rPr>
          <w:rFonts w:ascii="Arial" w:hAnsi="Arial" w:cs="Arial"/>
        </w:rPr>
        <w:tab/>
      </w:r>
      <w:r>
        <w:rPr>
          <w:rFonts w:ascii="Arial" w:hAnsi="Arial" w:cs="Arial"/>
        </w:rPr>
        <w:tab/>
      </w:r>
      <w:r w:rsidRPr="00A66F7A">
        <w:rPr>
          <w:rFonts w:ascii="Arial" w:hAnsi="Arial" w:cs="Arial"/>
        </w:rPr>
        <w:sym w:font="Symbol" w:char="F0B7"/>
      </w:r>
      <w:r w:rsidRPr="00A66F7A">
        <w:rPr>
          <w:rFonts w:ascii="Arial" w:hAnsi="Arial" w:cs="Arial"/>
        </w:rPr>
        <w:t xml:space="preserve"> Dirección</w:t>
      </w:r>
      <w:r w:rsidRPr="00A66F7A">
        <w:rPr>
          <w:rFonts w:ascii="Arial" w:hAnsi="Arial" w:cs="Arial"/>
        </w:rPr>
        <w:tab/>
      </w:r>
      <w:r w:rsidRPr="00A66F7A">
        <w:rPr>
          <w:rFonts w:ascii="Arial" w:hAnsi="Arial" w:cs="Arial"/>
        </w:rPr>
        <w:tab/>
      </w:r>
      <w:r w:rsidRPr="00A66F7A">
        <w:rPr>
          <w:rFonts w:ascii="Arial" w:hAnsi="Arial" w:cs="Arial"/>
        </w:rPr>
        <w:tab/>
      </w:r>
      <w:r>
        <w:rPr>
          <w:rFonts w:ascii="Arial" w:hAnsi="Arial" w:cs="Arial"/>
        </w:rPr>
        <w:tab/>
      </w:r>
      <w:r w:rsidRPr="00A66F7A">
        <w:rPr>
          <w:rFonts w:ascii="Arial" w:hAnsi="Arial" w:cs="Arial"/>
        </w:rPr>
        <w:sym w:font="Symbol" w:char="F0B7"/>
      </w:r>
      <w:r w:rsidRPr="00F500DC">
        <w:rPr>
          <w:rFonts w:ascii="Arial" w:hAnsi="Arial" w:cs="Arial"/>
        </w:rPr>
        <w:t xml:space="preserve"> </w:t>
      </w:r>
      <w:r w:rsidRPr="00A66F7A">
        <w:rPr>
          <w:rFonts w:ascii="Arial" w:hAnsi="Arial" w:cs="Arial"/>
        </w:rPr>
        <w:t>Teléfono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A66F7A">
        <w:rPr>
          <w:rFonts w:ascii="Arial" w:hAnsi="Arial" w:cs="Arial"/>
        </w:rPr>
        <w:sym w:font="Symbol" w:char="F0B7"/>
      </w:r>
      <w:r>
        <w:rPr>
          <w:rFonts w:ascii="Arial" w:hAnsi="Arial" w:cs="Arial"/>
        </w:rPr>
        <w:t xml:space="preserve"> Cargo</w:t>
      </w:r>
    </w:p>
    <w:p w:rsidR="004E54A1" w:rsidRDefault="004E54A1" w:rsidP="004E54A1">
      <w:pPr>
        <w:pStyle w:val="Textoindependiente"/>
        <w:spacing w:after="0" w:line="360" w:lineRule="auto"/>
        <w:ind w:left="708" w:firstLine="708"/>
        <w:rPr>
          <w:rFonts w:ascii="Arial" w:hAnsi="Arial" w:cs="Arial"/>
        </w:rPr>
      </w:pPr>
      <w:r w:rsidRPr="00A66F7A">
        <w:rPr>
          <w:rFonts w:ascii="Arial" w:hAnsi="Arial" w:cs="Arial"/>
        </w:rPr>
        <w:sym w:font="Symbol" w:char="F0B7"/>
      </w:r>
      <w:r>
        <w:rPr>
          <w:rFonts w:ascii="Arial" w:hAnsi="Arial" w:cs="Arial"/>
        </w:rPr>
        <w:t xml:space="preserve"> Fecha de ingreso</w:t>
      </w:r>
      <w:r w:rsidRPr="00A66F7A">
        <w:rPr>
          <w:rFonts w:ascii="Arial" w:hAnsi="Arial" w:cs="Arial"/>
        </w:rPr>
        <w:tab/>
      </w:r>
      <w:r w:rsidRPr="00A66F7A">
        <w:rPr>
          <w:rFonts w:ascii="Arial" w:hAnsi="Arial" w:cs="Arial"/>
        </w:rPr>
        <w:tab/>
      </w:r>
      <w:r w:rsidRPr="00A66F7A">
        <w:rPr>
          <w:rFonts w:ascii="Arial" w:hAnsi="Arial" w:cs="Arial"/>
        </w:rPr>
        <w:tab/>
      </w:r>
      <w:r>
        <w:rPr>
          <w:rFonts w:ascii="Arial" w:hAnsi="Arial" w:cs="Arial"/>
        </w:rPr>
        <w:tab/>
      </w:r>
      <w:r w:rsidRPr="00A66F7A">
        <w:rPr>
          <w:rFonts w:ascii="Arial" w:hAnsi="Arial" w:cs="Arial"/>
        </w:rPr>
        <w:sym w:font="Symbol" w:char="F0B7"/>
      </w:r>
      <w:r>
        <w:rPr>
          <w:rFonts w:ascii="Arial" w:hAnsi="Arial" w:cs="Arial"/>
        </w:rPr>
        <w:t xml:space="preserve"> Sueldo básico</w:t>
      </w:r>
    </w:p>
    <w:p w:rsidR="004E54A1" w:rsidRDefault="004E54A1" w:rsidP="004E54A1">
      <w:pPr>
        <w:pStyle w:val="Textoindependiente"/>
        <w:spacing w:after="0" w:line="360" w:lineRule="auto"/>
        <w:ind w:left="708" w:firstLine="708"/>
        <w:rPr>
          <w:rFonts w:ascii="Arial" w:hAnsi="Arial" w:cs="Arial"/>
        </w:rPr>
      </w:pPr>
      <w:r w:rsidRPr="00A66F7A">
        <w:rPr>
          <w:rFonts w:ascii="Arial" w:hAnsi="Arial" w:cs="Arial"/>
        </w:rPr>
        <w:sym w:font="Symbol" w:char="F0B7"/>
      </w:r>
      <w:r>
        <w:rPr>
          <w:rFonts w:ascii="Arial" w:hAnsi="Arial" w:cs="Arial"/>
        </w:rPr>
        <w:t>Bono fin de año</w:t>
      </w:r>
      <w:r>
        <w:rPr>
          <w:rFonts w:ascii="Arial" w:hAnsi="Arial" w:cs="Arial"/>
        </w:rPr>
        <w:tab/>
      </w:r>
      <w:r>
        <w:rPr>
          <w:rFonts w:ascii="Arial" w:hAnsi="Arial" w:cs="Arial"/>
        </w:rPr>
        <w:tab/>
      </w:r>
      <w:r>
        <w:rPr>
          <w:rFonts w:ascii="Arial" w:hAnsi="Arial" w:cs="Arial"/>
        </w:rPr>
        <w:tab/>
      </w:r>
      <w:r>
        <w:rPr>
          <w:rFonts w:ascii="Arial" w:hAnsi="Arial" w:cs="Arial"/>
        </w:rPr>
        <w:tab/>
      </w:r>
      <w:r w:rsidRPr="00A66F7A">
        <w:rPr>
          <w:rFonts w:ascii="Arial" w:hAnsi="Arial" w:cs="Arial"/>
        </w:rPr>
        <w:sym w:font="Symbol" w:char="F0B7"/>
      </w:r>
      <w:r>
        <w:rPr>
          <w:rFonts w:ascii="Arial" w:hAnsi="Arial" w:cs="Arial"/>
        </w:rPr>
        <w:t xml:space="preserve"> Bono vacacional</w:t>
      </w:r>
    </w:p>
    <w:p w:rsidR="004E54A1" w:rsidRPr="00A66F7A" w:rsidRDefault="004E54A1" w:rsidP="004E54A1">
      <w:pPr>
        <w:pStyle w:val="Textoindependiente"/>
        <w:spacing w:after="0" w:line="360" w:lineRule="auto"/>
        <w:ind w:left="708" w:firstLine="708"/>
        <w:rPr>
          <w:rFonts w:ascii="Arial" w:hAnsi="Arial" w:cs="Arial"/>
        </w:rPr>
      </w:pPr>
      <w:r w:rsidRPr="00A66F7A">
        <w:rPr>
          <w:rFonts w:ascii="Arial" w:hAnsi="Arial" w:cs="Arial"/>
        </w:rPr>
        <w:sym w:font="Symbol" w:char="F0B7"/>
      </w:r>
      <w:r>
        <w:rPr>
          <w:rFonts w:ascii="Arial" w:hAnsi="Arial" w:cs="Arial"/>
        </w:rPr>
        <w:t xml:space="preserve"> LPH</w:t>
      </w:r>
      <w:r>
        <w:rPr>
          <w:rFonts w:ascii="Arial" w:hAnsi="Arial" w:cs="Arial"/>
        </w:rPr>
        <w:tab/>
      </w:r>
      <w:r>
        <w:rPr>
          <w:rFonts w:ascii="Arial" w:hAnsi="Arial" w:cs="Arial"/>
        </w:rPr>
        <w:tab/>
      </w:r>
      <w:r w:rsidRPr="00A66F7A">
        <w:rPr>
          <w:rFonts w:ascii="Arial" w:hAnsi="Arial" w:cs="Arial"/>
        </w:rPr>
        <w:sym w:font="Symbol" w:char="F0B7"/>
      </w:r>
      <w:r>
        <w:rPr>
          <w:rFonts w:ascii="Arial" w:hAnsi="Arial" w:cs="Arial"/>
        </w:rPr>
        <w:t xml:space="preserve"> SSO </w:t>
      </w:r>
      <w:r>
        <w:rPr>
          <w:rFonts w:ascii="Arial" w:hAnsi="Arial" w:cs="Arial"/>
        </w:rPr>
        <w:tab/>
      </w:r>
      <w:r w:rsidRPr="00A66F7A">
        <w:rPr>
          <w:rFonts w:ascii="Arial" w:hAnsi="Arial" w:cs="Arial"/>
        </w:rPr>
        <w:sym w:font="Symbol" w:char="F0B7"/>
      </w:r>
      <w:r>
        <w:rPr>
          <w:rFonts w:ascii="Arial" w:hAnsi="Arial" w:cs="Arial"/>
        </w:rPr>
        <w:t>HCM</w:t>
      </w:r>
      <w:r>
        <w:rPr>
          <w:rFonts w:ascii="Arial" w:hAnsi="Arial" w:cs="Arial"/>
        </w:rPr>
        <w:tab/>
      </w:r>
      <w:r>
        <w:rPr>
          <w:rFonts w:ascii="Arial" w:hAnsi="Arial" w:cs="Arial"/>
        </w:rPr>
        <w:tab/>
      </w:r>
      <w:r w:rsidRPr="00A66F7A">
        <w:rPr>
          <w:rFonts w:ascii="Arial" w:hAnsi="Arial" w:cs="Arial"/>
        </w:rPr>
        <w:sym w:font="Symbol" w:char="F0B7"/>
      </w:r>
      <w:r>
        <w:rPr>
          <w:rFonts w:ascii="Arial" w:hAnsi="Arial" w:cs="Arial"/>
        </w:rPr>
        <w:t xml:space="preserve"> Cesta Tiket</w:t>
      </w:r>
    </w:p>
    <w:p w:rsidR="004E54A1" w:rsidRPr="00A66F7A" w:rsidRDefault="004E54A1" w:rsidP="004E54A1">
      <w:pPr>
        <w:pStyle w:val="Textoindependiente"/>
        <w:spacing w:after="0" w:line="360" w:lineRule="auto"/>
        <w:rPr>
          <w:rFonts w:ascii="Arial" w:hAnsi="Arial" w:cs="Arial"/>
          <w:b/>
        </w:rPr>
      </w:pPr>
      <w:r w:rsidRPr="00A66F7A">
        <w:rPr>
          <w:rFonts w:ascii="Arial" w:hAnsi="Arial" w:cs="Arial"/>
        </w:rPr>
        <w:tab/>
      </w:r>
      <w:r w:rsidRPr="00A66F7A">
        <w:rPr>
          <w:rFonts w:ascii="Arial" w:hAnsi="Arial" w:cs="Arial"/>
          <w:b/>
        </w:rPr>
        <w:t>Operaciones:</w:t>
      </w:r>
    </w:p>
    <w:p w:rsidR="004E54A1" w:rsidRPr="00A66F7A" w:rsidRDefault="004E54A1" w:rsidP="004E54A1">
      <w:pPr>
        <w:pStyle w:val="Textoindependiente"/>
        <w:spacing w:after="0" w:line="360" w:lineRule="auto"/>
        <w:ind w:left="708" w:firstLine="702"/>
        <w:rPr>
          <w:rFonts w:ascii="Arial" w:hAnsi="Arial" w:cs="Arial"/>
        </w:rPr>
      </w:pPr>
      <w:r w:rsidRPr="00A66F7A">
        <w:rPr>
          <w:rFonts w:ascii="Arial" w:hAnsi="Arial" w:cs="Arial"/>
        </w:rPr>
        <w:sym w:font="Symbol" w:char="F0B7"/>
      </w:r>
      <w:r w:rsidRPr="00A66F7A">
        <w:rPr>
          <w:rFonts w:ascii="Arial" w:hAnsi="Arial" w:cs="Arial"/>
        </w:rPr>
        <w:t xml:space="preserve"> Incluir</w:t>
      </w:r>
      <w:r w:rsidRPr="00A66F7A">
        <w:rPr>
          <w:rFonts w:ascii="Arial" w:hAnsi="Arial" w:cs="Arial"/>
        </w:rPr>
        <w:tab/>
      </w:r>
      <w:r w:rsidRPr="00A66F7A">
        <w:rPr>
          <w:rFonts w:ascii="Arial" w:hAnsi="Arial" w:cs="Arial"/>
        </w:rPr>
        <w:tab/>
      </w:r>
      <w:r w:rsidRPr="00A66F7A">
        <w:rPr>
          <w:rFonts w:ascii="Arial" w:hAnsi="Arial" w:cs="Arial"/>
        </w:rPr>
        <w:tab/>
      </w:r>
      <w:r w:rsidRPr="00A66F7A">
        <w:rPr>
          <w:rFonts w:ascii="Arial" w:hAnsi="Arial" w:cs="Arial"/>
        </w:rPr>
        <w:tab/>
      </w:r>
      <w:r>
        <w:rPr>
          <w:rFonts w:ascii="Arial" w:hAnsi="Arial" w:cs="Arial"/>
        </w:rPr>
        <w:sym w:font="Symbol" w:char="F0B7"/>
      </w:r>
      <w:r>
        <w:rPr>
          <w:rFonts w:ascii="Arial" w:hAnsi="Arial" w:cs="Arial"/>
        </w:rPr>
        <w:t xml:space="preserve"> Habilitar</w:t>
      </w:r>
      <w:r w:rsidRPr="00A66F7A">
        <w:rPr>
          <w:rFonts w:ascii="Arial" w:hAnsi="Arial" w:cs="Arial"/>
        </w:rPr>
        <w:tab/>
      </w:r>
    </w:p>
    <w:p w:rsidR="004E54A1" w:rsidRDefault="004E54A1" w:rsidP="004E54A1">
      <w:pPr>
        <w:pStyle w:val="Textoindependiente"/>
        <w:spacing w:after="0" w:line="360" w:lineRule="auto"/>
        <w:ind w:left="708" w:firstLine="708"/>
        <w:rPr>
          <w:rFonts w:ascii="Arial" w:hAnsi="Arial" w:cs="Arial"/>
        </w:rPr>
      </w:pPr>
      <w:r w:rsidRPr="00A66F7A">
        <w:rPr>
          <w:rFonts w:ascii="Arial" w:hAnsi="Arial" w:cs="Arial"/>
        </w:rPr>
        <w:sym w:font="Symbol" w:char="F0B7"/>
      </w:r>
      <w:r w:rsidRPr="00A66F7A">
        <w:rPr>
          <w:rFonts w:ascii="Arial" w:hAnsi="Arial" w:cs="Arial"/>
        </w:rPr>
        <w:t xml:space="preserve"> Password</w:t>
      </w:r>
      <w:r w:rsidRPr="00A66F7A">
        <w:rPr>
          <w:rFonts w:ascii="Arial" w:hAnsi="Arial" w:cs="Arial"/>
        </w:rPr>
        <w:tab/>
      </w:r>
      <w:r w:rsidRPr="00A66F7A">
        <w:rPr>
          <w:rFonts w:ascii="Arial" w:hAnsi="Arial" w:cs="Arial"/>
        </w:rPr>
        <w:tab/>
      </w:r>
      <w:r w:rsidRPr="00A66F7A">
        <w:rPr>
          <w:rFonts w:ascii="Arial" w:hAnsi="Arial" w:cs="Arial"/>
        </w:rPr>
        <w:tab/>
      </w:r>
      <w:r w:rsidRPr="00A66F7A">
        <w:rPr>
          <w:rFonts w:ascii="Arial" w:hAnsi="Arial" w:cs="Arial"/>
        </w:rPr>
        <w:tab/>
      </w:r>
      <w:r w:rsidRPr="00A66F7A">
        <w:rPr>
          <w:rFonts w:ascii="Arial" w:hAnsi="Arial" w:cs="Arial"/>
        </w:rPr>
        <w:sym w:font="Symbol" w:char="F0B7"/>
      </w:r>
      <w:r>
        <w:rPr>
          <w:rFonts w:ascii="Arial" w:hAnsi="Arial" w:cs="Arial"/>
        </w:rPr>
        <w:t xml:space="preserve"> Nivel de Acceso</w:t>
      </w:r>
      <w:r>
        <w:rPr>
          <w:rFonts w:ascii="Arial" w:hAnsi="Arial" w:cs="Arial"/>
        </w:rPr>
        <w:tab/>
      </w:r>
    </w:p>
    <w:p w:rsidR="004E54A1" w:rsidRPr="00A66F7A" w:rsidRDefault="004E54A1" w:rsidP="004E54A1">
      <w:pPr>
        <w:pStyle w:val="Textoindependiente"/>
        <w:spacing w:after="0" w:line="360" w:lineRule="auto"/>
        <w:ind w:left="708" w:firstLine="708"/>
        <w:rPr>
          <w:rFonts w:ascii="Arial" w:hAnsi="Arial" w:cs="Arial"/>
        </w:rPr>
      </w:pPr>
      <w:r w:rsidRPr="00A66F7A">
        <w:rPr>
          <w:rFonts w:ascii="Arial" w:hAnsi="Arial" w:cs="Arial"/>
        </w:rPr>
        <w:sym w:font="Symbol" w:char="F0B7"/>
      </w:r>
      <w:r w:rsidRPr="00A66F7A">
        <w:rPr>
          <w:rFonts w:ascii="Arial" w:hAnsi="Arial" w:cs="Arial"/>
        </w:rPr>
        <w:t xml:space="preserve"> Login</w:t>
      </w:r>
      <w:r w:rsidRPr="00A66F7A">
        <w:rPr>
          <w:rFonts w:ascii="Arial" w:hAnsi="Arial" w:cs="Arial"/>
        </w:rPr>
        <w:tab/>
      </w:r>
      <w:r w:rsidRPr="00A66F7A">
        <w:rPr>
          <w:rFonts w:ascii="Arial" w:hAnsi="Arial" w:cs="Arial"/>
        </w:rPr>
        <w:tab/>
      </w:r>
      <w:r w:rsidRPr="00A66F7A">
        <w:rPr>
          <w:rFonts w:ascii="Arial" w:hAnsi="Arial" w:cs="Arial"/>
        </w:rPr>
        <w:tab/>
      </w:r>
      <w:r w:rsidRPr="00A66F7A">
        <w:rPr>
          <w:rFonts w:ascii="Arial" w:hAnsi="Arial" w:cs="Arial"/>
        </w:rPr>
        <w:tab/>
      </w:r>
      <w:r w:rsidRPr="00A66F7A">
        <w:rPr>
          <w:rFonts w:ascii="Arial" w:hAnsi="Arial" w:cs="Arial"/>
        </w:rPr>
        <w:sym w:font="Symbol" w:char="F0B7"/>
      </w:r>
      <w:r w:rsidRPr="00A66F7A">
        <w:rPr>
          <w:rFonts w:ascii="Arial" w:hAnsi="Arial" w:cs="Arial"/>
        </w:rPr>
        <w:t xml:space="preserve"> Estado </w:t>
      </w:r>
    </w:p>
    <w:p w:rsidR="004E54A1" w:rsidRDefault="004E54A1" w:rsidP="004E54A1">
      <w:pPr>
        <w:pStyle w:val="Textoindependiente"/>
        <w:spacing w:after="0" w:line="360" w:lineRule="auto"/>
        <w:rPr>
          <w:rFonts w:ascii="Arial" w:hAnsi="Arial" w:cs="Arial"/>
        </w:rPr>
      </w:pPr>
      <w:r>
        <w:rPr>
          <w:rFonts w:ascii="Arial" w:hAnsi="Arial" w:cs="Arial"/>
        </w:rPr>
        <w:tab/>
      </w:r>
      <w:r>
        <w:rPr>
          <w:rFonts w:ascii="Arial" w:hAnsi="Arial" w:cs="Arial"/>
        </w:rPr>
        <w:tab/>
      </w:r>
      <w:r>
        <w:rPr>
          <w:rFonts w:ascii="Arial" w:hAnsi="Arial" w:cs="Arial"/>
        </w:rPr>
        <w:sym w:font="Symbol" w:char="F0B7"/>
      </w:r>
      <w:r>
        <w:rPr>
          <w:rFonts w:ascii="Arial" w:hAnsi="Arial" w:cs="Arial"/>
        </w:rPr>
        <w:t xml:space="preserve"> Consultar</w:t>
      </w:r>
      <w:r>
        <w:rPr>
          <w:rFonts w:ascii="Arial" w:hAnsi="Arial" w:cs="Arial"/>
        </w:rPr>
        <w:tab/>
      </w:r>
      <w:r>
        <w:rPr>
          <w:rFonts w:ascii="Arial" w:hAnsi="Arial" w:cs="Arial"/>
        </w:rPr>
        <w:tab/>
      </w:r>
      <w:r>
        <w:rPr>
          <w:rFonts w:ascii="Arial" w:hAnsi="Arial" w:cs="Arial"/>
        </w:rPr>
        <w:tab/>
      </w:r>
      <w:r>
        <w:rPr>
          <w:rFonts w:ascii="Arial" w:hAnsi="Arial" w:cs="Arial"/>
        </w:rPr>
        <w:tab/>
      </w:r>
      <w:r w:rsidRPr="00A66F7A">
        <w:rPr>
          <w:rFonts w:ascii="Arial" w:hAnsi="Arial" w:cs="Arial"/>
        </w:rPr>
        <w:sym w:font="Symbol" w:char="F0B7"/>
      </w:r>
      <w:r>
        <w:rPr>
          <w:rFonts w:ascii="Arial" w:hAnsi="Arial" w:cs="Arial"/>
        </w:rPr>
        <w:t xml:space="preserve"> Reportar</w:t>
      </w:r>
    </w:p>
    <w:p w:rsidR="004E54A1" w:rsidRPr="00A66F7A" w:rsidRDefault="004E54A1" w:rsidP="004E54A1">
      <w:pPr>
        <w:pStyle w:val="Textoindependiente"/>
        <w:spacing w:after="0" w:line="360" w:lineRule="auto"/>
        <w:rPr>
          <w:rFonts w:ascii="Arial" w:hAnsi="Arial" w:cs="Arial"/>
        </w:rPr>
      </w:pPr>
      <w:r>
        <w:rPr>
          <w:rFonts w:ascii="Arial" w:hAnsi="Arial" w:cs="Arial"/>
        </w:rPr>
        <w:tab/>
      </w:r>
      <w:r>
        <w:rPr>
          <w:rFonts w:ascii="Arial" w:hAnsi="Arial" w:cs="Arial"/>
        </w:rPr>
        <w:tab/>
      </w:r>
      <w:r w:rsidRPr="00A66F7A">
        <w:rPr>
          <w:rFonts w:ascii="Arial" w:hAnsi="Arial" w:cs="Arial"/>
        </w:rPr>
        <w:sym w:font="Symbol" w:char="F0B7"/>
      </w:r>
      <w:r>
        <w:rPr>
          <w:rFonts w:ascii="Arial" w:hAnsi="Arial" w:cs="Arial"/>
        </w:rPr>
        <w:t xml:space="preserve"> Modificar</w:t>
      </w:r>
    </w:p>
    <w:p w:rsidR="004E54A1" w:rsidRDefault="004E54A1" w:rsidP="004E54A1">
      <w:pPr>
        <w:pStyle w:val="Textoindependiente"/>
        <w:spacing w:line="360" w:lineRule="auto"/>
        <w:jc w:val="center"/>
        <w:rPr>
          <w:rFonts w:ascii="Arial" w:hAnsi="Arial" w:cs="Arial"/>
          <w:u w:val="single"/>
        </w:rPr>
      </w:pPr>
    </w:p>
    <w:p w:rsidR="004E54A1" w:rsidRPr="00A66F7A" w:rsidRDefault="004E54A1" w:rsidP="004E54A1">
      <w:pPr>
        <w:pStyle w:val="Textoindependiente"/>
        <w:spacing w:after="0" w:line="360" w:lineRule="auto"/>
        <w:jc w:val="center"/>
        <w:rPr>
          <w:rFonts w:ascii="Arial" w:hAnsi="Arial" w:cs="Arial"/>
          <w:b/>
          <w:u w:val="single"/>
        </w:rPr>
      </w:pPr>
      <w:r w:rsidRPr="00A66F7A">
        <w:rPr>
          <w:rFonts w:ascii="Arial" w:hAnsi="Arial" w:cs="Arial"/>
          <w:u w:val="single"/>
        </w:rPr>
        <w:t xml:space="preserve">Atributos y Operaciones de la Clase </w:t>
      </w:r>
      <w:r>
        <w:rPr>
          <w:rFonts w:ascii="Arial" w:hAnsi="Arial" w:cs="Arial"/>
          <w:u w:val="single"/>
        </w:rPr>
        <w:t>Paciente</w:t>
      </w:r>
      <w:r w:rsidRPr="00A66F7A">
        <w:rPr>
          <w:rFonts w:ascii="Arial" w:hAnsi="Arial" w:cs="Arial"/>
          <w:u w:val="single"/>
        </w:rPr>
        <w:t>.</w:t>
      </w:r>
    </w:p>
    <w:p w:rsidR="004E54A1" w:rsidRDefault="004E54A1" w:rsidP="004E54A1">
      <w:pPr>
        <w:pStyle w:val="Textoindependiente"/>
        <w:spacing w:after="0" w:line="360" w:lineRule="auto"/>
        <w:jc w:val="center"/>
        <w:rPr>
          <w:rFonts w:ascii="Arial" w:hAnsi="Arial" w:cs="Arial"/>
          <w:b/>
        </w:rPr>
      </w:pPr>
      <w:r w:rsidRPr="00A66F7A">
        <w:rPr>
          <w:rFonts w:ascii="Arial" w:hAnsi="Arial" w:cs="Arial"/>
          <w:b/>
        </w:rPr>
        <w:t>Clase: Paciente</w:t>
      </w:r>
    </w:p>
    <w:p w:rsidR="004E54A1" w:rsidRPr="00A66F7A" w:rsidRDefault="004E54A1" w:rsidP="004E54A1">
      <w:pPr>
        <w:pStyle w:val="Textoindependiente"/>
        <w:spacing w:after="0" w:line="360" w:lineRule="auto"/>
        <w:ind w:firstLine="708"/>
        <w:rPr>
          <w:rFonts w:ascii="Arial" w:hAnsi="Arial" w:cs="Arial"/>
          <w:b/>
        </w:rPr>
      </w:pPr>
      <w:r w:rsidRPr="00A66F7A">
        <w:rPr>
          <w:rFonts w:ascii="Arial" w:hAnsi="Arial" w:cs="Arial"/>
          <w:b/>
        </w:rPr>
        <w:t>Atributos</w:t>
      </w:r>
    </w:p>
    <w:p w:rsidR="004E54A1" w:rsidRPr="00A66F7A" w:rsidRDefault="004E54A1" w:rsidP="004E54A1">
      <w:pPr>
        <w:pStyle w:val="Textoindependiente"/>
        <w:spacing w:after="0" w:line="360" w:lineRule="auto"/>
        <w:rPr>
          <w:rFonts w:ascii="Arial" w:hAnsi="Arial" w:cs="Arial"/>
        </w:rPr>
      </w:pPr>
      <w:r w:rsidRPr="00A66F7A">
        <w:rPr>
          <w:rFonts w:ascii="Arial" w:hAnsi="Arial" w:cs="Arial"/>
          <w:b/>
        </w:rPr>
        <w:lastRenderedPageBreak/>
        <w:tab/>
      </w:r>
      <w:r w:rsidRPr="00A66F7A">
        <w:rPr>
          <w:rFonts w:ascii="Arial" w:hAnsi="Arial" w:cs="Arial"/>
          <w:b/>
        </w:rPr>
        <w:tab/>
      </w:r>
      <w:r w:rsidRPr="00A66F7A">
        <w:rPr>
          <w:rFonts w:ascii="Arial" w:hAnsi="Arial" w:cs="Arial"/>
        </w:rPr>
        <w:sym w:font="Symbol" w:char="F0B7"/>
      </w:r>
      <w:r>
        <w:rPr>
          <w:rFonts w:ascii="Arial" w:hAnsi="Arial" w:cs="Arial"/>
        </w:rPr>
        <w:t xml:space="preserve"> Cé</w:t>
      </w:r>
      <w:r w:rsidRPr="00A66F7A">
        <w:rPr>
          <w:rFonts w:ascii="Arial" w:hAnsi="Arial" w:cs="Arial"/>
        </w:rPr>
        <w:t>dula</w:t>
      </w:r>
      <w:r w:rsidRPr="00A66F7A">
        <w:rPr>
          <w:rFonts w:ascii="Arial" w:hAnsi="Arial" w:cs="Arial"/>
        </w:rPr>
        <w:tab/>
      </w:r>
      <w:r w:rsidRPr="00A66F7A">
        <w:rPr>
          <w:rFonts w:ascii="Arial" w:hAnsi="Arial" w:cs="Arial"/>
        </w:rPr>
        <w:tab/>
      </w:r>
      <w:r w:rsidRPr="00A66F7A">
        <w:rPr>
          <w:rFonts w:ascii="Arial" w:hAnsi="Arial" w:cs="Arial"/>
        </w:rPr>
        <w:tab/>
      </w:r>
      <w:r w:rsidRPr="00A66F7A">
        <w:rPr>
          <w:rFonts w:ascii="Arial" w:hAnsi="Arial" w:cs="Arial"/>
        </w:rPr>
        <w:tab/>
      </w:r>
      <w:r w:rsidRPr="00A66F7A">
        <w:rPr>
          <w:rFonts w:ascii="Arial" w:hAnsi="Arial" w:cs="Arial"/>
        </w:rPr>
        <w:sym w:font="Symbol" w:char="F0B7"/>
      </w:r>
      <w:r w:rsidRPr="00A66F7A">
        <w:rPr>
          <w:rFonts w:ascii="Arial" w:hAnsi="Arial" w:cs="Arial"/>
        </w:rPr>
        <w:t xml:space="preserve"> Nombre.</w:t>
      </w:r>
      <w:r w:rsidRPr="00A66F7A">
        <w:rPr>
          <w:rFonts w:ascii="Arial" w:hAnsi="Arial" w:cs="Arial"/>
        </w:rPr>
        <w:tab/>
      </w:r>
      <w:r w:rsidRPr="00A66F7A">
        <w:rPr>
          <w:rFonts w:ascii="Arial" w:hAnsi="Arial" w:cs="Arial"/>
        </w:rPr>
        <w:tab/>
      </w:r>
    </w:p>
    <w:p w:rsidR="004E54A1" w:rsidRPr="00A66F7A" w:rsidRDefault="004E54A1" w:rsidP="004E54A1">
      <w:pPr>
        <w:pStyle w:val="Textoindependiente"/>
        <w:spacing w:after="0" w:line="360" w:lineRule="auto"/>
        <w:rPr>
          <w:rFonts w:ascii="Arial" w:hAnsi="Arial" w:cs="Arial"/>
        </w:rPr>
      </w:pPr>
      <w:r w:rsidRPr="00A66F7A">
        <w:rPr>
          <w:rFonts w:ascii="Arial" w:hAnsi="Arial" w:cs="Arial"/>
        </w:rPr>
        <w:tab/>
      </w:r>
      <w:r w:rsidRPr="00A66F7A">
        <w:rPr>
          <w:rFonts w:ascii="Arial" w:hAnsi="Arial" w:cs="Arial"/>
        </w:rPr>
        <w:tab/>
      </w:r>
      <w:r w:rsidRPr="00A66F7A">
        <w:rPr>
          <w:rFonts w:ascii="Arial" w:hAnsi="Arial" w:cs="Arial"/>
        </w:rPr>
        <w:sym w:font="Symbol" w:char="F0B7"/>
      </w:r>
      <w:r w:rsidRPr="00A66F7A">
        <w:rPr>
          <w:rFonts w:ascii="Arial" w:hAnsi="Arial" w:cs="Arial"/>
        </w:rPr>
        <w:t xml:space="preserve"> Apellido</w:t>
      </w:r>
      <w:r w:rsidRPr="00A66F7A">
        <w:rPr>
          <w:rFonts w:ascii="Arial" w:hAnsi="Arial" w:cs="Arial"/>
        </w:rPr>
        <w:tab/>
      </w:r>
      <w:r w:rsidRPr="00A66F7A">
        <w:rPr>
          <w:rFonts w:ascii="Arial" w:hAnsi="Arial" w:cs="Arial"/>
        </w:rPr>
        <w:tab/>
      </w:r>
      <w:r w:rsidRPr="00A66F7A">
        <w:rPr>
          <w:rFonts w:ascii="Arial" w:hAnsi="Arial" w:cs="Arial"/>
        </w:rPr>
        <w:tab/>
      </w:r>
      <w:r w:rsidRPr="00A66F7A">
        <w:rPr>
          <w:rFonts w:ascii="Arial" w:hAnsi="Arial" w:cs="Arial"/>
        </w:rPr>
        <w:tab/>
      </w:r>
      <w:r w:rsidRPr="00A66F7A">
        <w:rPr>
          <w:rFonts w:ascii="Arial" w:hAnsi="Arial" w:cs="Arial"/>
        </w:rPr>
        <w:sym w:font="Symbol" w:char="F0B7"/>
      </w:r>
      <w:r w:rsidRPr="00A66F7A">
        <w:rPr>
          <w:rFonts w:ascii="Arial" w:hAnsi="Arial" w:cs="Arial"/>
        </w:rPr>
        <w:t xml:space="preserve"> Dirección</w:t>
      </w:r>
      <w:r w:rsidRPr="00A66F7A">
        <w:rPr>
          <w:rFonts w:ascii="Arial" w:hAnsi="Arial" w:cs="Arial"/>
        </w:rPr>
        <w:tab/>
      </w:r>
      <w:r w:rsidRPr="00A66F7A">
        <w:rPr>
          <w:rFonts w:ascii="Arial" w:hAnsi="Arial" w:cs="Arial"/>
        </w:rPr>
        <w:tab/>
      </w:r>
      <w:r w:rsidRPr="00A66F7A">
        <w:rPr>
          <w:rFonts w:ascii="Arial" w:hAnsi="Arial" w:cs="Arial"/>
        </w:rPr>
        <w:tab/>
      </w:r>
    </w:p>
    <w:p w:rsidR="004E54A1" w:rsidRDefault="004E54A1" w:rsidP="004E54A1">
      <w:pPr>
        <w:pStyle w:val="Textoindependiente"/>
        <w:spacing w:after="0" w:line="360" w:lineRule="auto"/>
        <w:ind w:left="1080" w:firstLine="336"/>
        <w:rPr>
          <w:rFonts w:ascii="Arial" w:hAnsi="Arial" w:cs="Arial"/>
        </w:rPr>
      </w:pPr>
      <w:r w:rsidRPr="00A66F7A">
        <w:rPr>
          <w:rFonts w:ascii="Arial" w:hAnsi="Arial" w:cs="Arial"/>
        </w:rPr>
        <w:sym w:font="Symbol" w:char="F0B7"/>
      </w:r>
      <w:r w:rsidRPr="00A66F7A">
        <w:rPr>
          <w:rFonts w:ascii="Arial" w:hAnsi="Arial" w:cs="Arial"/>
        </w:rPr>
        <w:t xml:space="preserve"> Teléfono </w:t>
      </w:r>
      <w:r>
        <w:rPr>
          <w:rFonts w:ascii="Arial" w:hAnsi="Arial" w:cs="Arial"/>
        </w:rPr>
        <w:t>propio</w:t>
      </w:r>
      <w:r w:rsidRPr="00A66F7A">
        <w:rPr>
          <w:rFonts w:ascii="Arial" w:hAnsi="Arial" w:cs="Arial"/>
        </w:rPr>
        <w:tab/>
      </w:r>
      <w:r>
        <w:rPr>
          <w:rFonts w:ascii="Arial" w:hAnsi="Arial" w:cs="Arial"/>
        </w:rPr>
        <w:tab/>
      </w:r>
      <w:r>
        <w:rPr>
          <w:rFonts w:ascii="Arial" w:hAnsi="Arial" w:cs="Arial"/>
        </w:rPr>
        <w:tab/>
      </w:r>
      <w:r w:rsidRPr="00A66F7A">
        <w:rPr>
          <w:rFonts w:ascii="Arial" w:hAnsi="Arial" w:cs="Arial"/>
        </w:rPr>
        <w:sym w:font="Symbol" w:char="F0B7"/>
      </w:r>
      <w:r>
        <w:rPr>
          <w:rFonts w:ascii="Arial" w:hAnsi="Arial" w:cs="Arial"/>
        </w:rPr>
        <w:t xml:space="preserve"> Fecha nacimiento </w:t>
      </w:r>
      <w:r w:rsidRPr="00A66F7A">
        <w:rPr>
          <w:rFonts w:ascii="Arial" w:hAnsi="Arial" w:cs="Arial"/>
        </w:rPr>
        <w:tab/>
      </w:r>
      <w:r w:rsidRPr="00A66F7A">
        <w:rPr>
          <w:rFonts w:ascii="Arial" w:hAnsi="Arial" w:cs="Arial"/>
        </w:rPr>
        <w:tab/>
      </w:r>
      <w:r w:rsidRPr="00A66F7A">
        <w:rPr>
          <w:rFonts w:ascii="Arial" w:hAnsi="Arial" w:cs="Arial"/>
        </w:rPr>
        <w:sym w:font="Symbol" w:char="F0B7"/>
      </w:r>
      <w:r w:rsidRPr="00A66F7A">
        <w:rPr>
          <w:rFonts w:ascii="Arial" w:hAnsi="Arial" w:cs="Arial"/>
        </w:rPr>
        <w:t xml:space="preserve"> Sexo</w:t>
      </w:r>
      <w:r>
        <w:rPr>
          <w:rFonts w:ascii="Arial" w:hAnsi="Arial" w:cs="Arial"/>
        </w:rPr>
        <w:tab/>
      </w:r>
      <w:r>
        <w:rPr>
          <w:rFonts w:ascii="Arial" w:hAnsi="Arial" w:cs="Arial"/>
        </w:rPr>
        <w:tab/>
      </w:r>
      <w:r>
        <w:rPr>
          <w:rFonts w:ascii="Arial" w:hAnsi="Arial" w:cs="Arial"/>
        </w:rPr>
        <w:tab/>
      </w:r>
      <w:r>
        <w:rPr>
          <w:rFonts w:ascii="Arial" w:hAnsi="Arial" w:cs="Arial"/>
        </w:rPr>
        <w:tab/>
      </w:r>
      <w:r w:rsidRPr="00A66F7A">
        <w:rPr>
          <w:rFonts w:ascii="Arial" w:hAnsi="Arial" w:cs="Arial"/>
        </w:rPr>
        <w:sym w:font="Symbol" w:char="F0B7"/>
      </w:r>
      <w:r>
        <w:rPr>
          <w:rFonts w:ascii="Arial" w:hAnsi="Arial" w:cs="Arial"/>
        </w:rPr>
        <w:t xml:space="preserve"> Edad</w:t>
      </w:r>
      <w:r>
        <w:rPr>
          <w:rFonts w:ascii="Arial" w:hAnsi="Arial" w:cs="Arial"/>
        </w:rPr>
        <w:tab/>
      </w:r>
      <w:r>
        <w:rPr>
          <w:rFonts w:ascii="Arial" w:hAnsi="Arial" w:cs="Arial"/>
        </w:rPr>
        <w:tab/>
      </w:r>
      <w:r>
        <w:rPr>
          <w:rFonts w:ascii="Arial" w:hAnsi="Arial" w:cs="Arial"/>
        </w:rPr>
        <w:tab/>
      </w:r>
    </w:p>
    <w:p w:rsidR="004E54A1" w:rsidRDefault="004E54A1" w:rsidP="004E54A1">
      <w:pPr>
        <w:pStyle w:val="Textoindependiente"/>
        <w:spacing w:after="0" w:line="360" w:lineRule="auto"/>
        <w:ind w:left="708" w:firstLine="708"/>
        <w:rPr>
          <w:rFonts w:ascii="Arial" w:hAnsi="Arial" w:cs="Arial"/>
        </w:rPr>
      </w:pPr>
      <w:r w:rsidRPr="00A66F7A">
        <w:rPr>
          <w:rFonts w:ascii="Arial" w:hAnsi="Arial" w:cs="Arial"/>
        </w:rPr>
        <w:sym w:font="Symbol" w:char="F0B7"/>
      </w:r>
      <w:r w:rsidRPr="00A66F7A">
        <w:rPr>
          <w:rFonts w:ascii="Arial" w:hAnsi="Arial" w:cs="Arial"/>
        </w:rPr>
        <w:t xml:space="preserve"> Estado </w:t>
      </w:r>
      <w:r>
        <w:rPr>
          <w:rFonts w:ascii="Arial" w:hAnsi="Arial" w:cs="Arial"/>
        </w:rPr>
        <w:t>civil</w:t>
      </w:r>
      <w:r>
        <w:rPr>
          <w:rFonts w:ascii="Arial" w:hAnsi="Arial" w:cs="Arial"/>
        </w:rPr>
        <w:tab/>
      </w:r>
      <w:r>
        <w:rPr>
          <w:rFonts w:ascii="Arial" w:hAnsi="Arial" w:cs="Arial"/>
        </w:rPr>
        <w:tab/>
      </w:r>
      <w:r>
        <w:rPr>
          <w:rFonts w:ascii="Arial" w:hAnsi="Arial" w:cs="Arial"/>
        </w:rPr>
        <w:tab/>
      </w:r>
      <w:r>
        <w:rPr>
          <w:rFonts w:ascii="Arial" w:hAnsi="Arial" w:cs="Arial"/>
        </w:rPr>
        <w:tab/>
      </w:r>
      <w:r w:rsidRPr="00A66F7A">
        <w:rPr>
          <w:rFonts w:ascii="Arial" w:hAnsi="Arial" w:cs="Arial"/>
        </w:rPr>
        <w:sym w:font="Symbol" w:char="F0B7"/>
      </w:r>
      <w:r>
        <w:rPr>
          <w:rFonts w:ascii="Arial" w:hAnsi="Arial" w:cs="Arial"/>
        </w:rPr>
        <w:t xml:space="preserve"> Fecha de ingreso</w:t>
      </w:r>
    </w:p>
    <w:p w:rsidR="004E54A1" w:rsidRPr="00A66F7A" w:rsidRDefault="004E54A1" w:rsidP="004E54A1">
      <w:pPr>
        <w:pStyle w:val="Textoindependiente"/>
        <w:spacing w:after="0" w:line="360" w:lineRule="auto"/>
        <w:ind w:left="708" w:firstLine="708"/>
        <w:rPr>
          <w:rFonts w:ascii="Arial" w:hAnsi="Arial" w:cs="Arial"/>
        </w:rPr>
      </w:pPr>
      <w:r>
        <w:rPr>
          <w:rFonts w:ascii="Arial" w:hAnsi="Arial" w:cs="Arial"/>
        </w:rPr>
        <w:sym w:font="Symbol" w:char="F0B7"/>
      </w:r>
      <w:r>
        <w:rPr>
          <w:rFonts w:ascii="Arial" w:hAnsi="Arial" w:cs="Arial"/>
        </w:rPr>
        <w:t xml:space="preserve"> </w:t>
      </w:r>
      <w:r w:rsidRPr="00A66F7A">
        <w:rPr>
          <w:rFonts w:ascii="Arial" w:hAnsi="Arial" w:cs="Arial"/>
        </w:rPr>
        <w:t xml:space="preserve">Teléfono </w:t>
      </w:r>
      <w:r>
        <w:rPr>
          <w:rFonts w:ascii="Arial" w:hAnsi="Arial" w:cs="Arial"/>
        </w:rPr>
        <w:t xml:space="preserve">emergencia </w:t>
      </w:r>
    </w:p>
    <w:p w:rsidR="004E54A1" w:rsidRPr="00A66F7A" w:rsidRDefault="004E54A1" w:rsidP="004E54A1">
      <w:pPr>
        <w:pStyle w:val="Textoindependiente"/>
        <w:spacing w:after="0" w:line="360" w:lineRule="auto"/>
        <w:rPr>
          <w:rFonts w:ascii="Arial" w:hAnsi="Arial" w:cs="Arial"/>
          <w:b/>
        </w:rPr>
      </w:pPr>
      <w:r w:rsidRPr="00A66F7A">
        <w:rPr>
          <w:rFonts w:ascii="Arial" w:hAnsi="Arial" w:cs="Arial"/>
        </w:rPr>
        <w:tab/>
      </w:r>
      <w:r w:rsidRPr="00A66F7A">
        <w:rPr>
          <w:rFonts w:ascii="Arial" w:hAnsi="Arial" w:cs="Arial"/>
          <w:b/>
        </w:rPr>
        <w:t>Operaciones:</w:t>
      </w:r>
    </w:p>
    <w:p w:rsidR="004E54A1" w:rsidRDefault="004E54A1" w:rsidP="004E54A1">
      <w:pPr>
        <w:pStyle w:val="Textoindependiente"/>
        <w:spacing w:after="0" w:line="360" w:lineRule="auto"/>
        <w:ind w:left="1410"/>
        <w:rPr>
          <w:rFonts w:ascii="Arial" w:hAnsi="Arial" w:cs="Arial"/>
        </w:rPr>
      </w:pPr>
      <w:r w:rsidRPr="00A66F7A">
        <w:rPr>
          <w:rFonts w:ascii="Arial" w:hAnsi="Arial" w:cs="Arial"/>
          <w:b/>
        </w:rPr>
        <w:tab/>
      </w:r>
      <w:r w:rsidRPr="00A66F7A">
        <w:rPr>
          <w:rFonts w:ascii="Arial" w:hAnsi="Arial" w:cs="Arial"/>
        </w:rPr>
        <w:sym w:font="Symbol" w:char="F0B7"/>
      </w:r>
      <w:r w:rsidRPr="00A66F7A">
        <w:rPr>
          <w:rFonts w:ascii="Arial" w:hAnsi="Arial" w:cs="Arial"/>
        </w:rPr>
        <w:t xml:space="preserve"> Incluir</w:t>
      </w:r>
      <w:r w:rsidRPr="00A66F7A">
        <w:rPr>
          <w:rFonts w:ascii="Arial" w:hAnsi="Arial" w:cs="Arial"/>
        </w:rPr>
        <w:tab/>
      </w:r>
      <w:r w:rsidRPr="00A66F7A">
        <w:rPr>
          <w:rFonts w:ascii="Arial" w:hAnsi="Arial" w:cs="Arial"/>
        </w:rPr>
        <w:tab/>
      </w:r>
      <w:r w:rsidRPr="00A66F7A">
        <w:rPr>
          <w:rFonts w:ascii="Arial" w:hAnsi="Arial" w:cs="Arial"/>
        </w:rPr>
        <w:tab/>
      </w:r>
      <w:r w:rsidRPr="00A66F7A">
        <w:rPr>
          <w:rFonts w:ascii="Arial" w:hAnsi="Arial" w:cs="Arial"/>
        </w:rPr>
        <w:tab/>
      </w:r>
      <w:r w:rsidRPr="00A66F7A">
        <w:rPr>
          <w:rFonts w:ascii="Arial" w:hAnsi="Arial" w:cs="Arial"/>
        </w:rPr>
        <w:sym w:font="Symbol" w:char="F0B7"/>
      </w:r>
      <w:r w:rsidRPr="00A66F7A">
        <w:rPr>
          <w:rFonts w:ascii="Arial" w:hAnsi="Arial" w:cs="Arial"/>
        </w:rPr>
        <w:t xml:space="preserve"> Habilitar</w:t>
      </w:r>
      <w:r w:rsidRPr="00831677">
        <w:rPr>
          <w:rFonts w:ascii="Arial" w:hAnsi="Arial" w:cs="Arial"/>
        </w:rPr>
        <w:t xml:space="preserve"> </w:t>
      </w:r>
    </w:p>
    <w:p w:rsidR="004E54A1" w:rsidRPr="00A66F7A" w:rsidRDefault="004E54A1" w:rsidP="004E54A1">
      <w:pPr>
        <w:pStyle w:val="Textoindependiente"/>
        <w:numPr>
          <w:ilvl w:val="0"/>
          <w:numId w:val="18"/>
        </w:numPr>
        <w:spacing w:after="0" w:line="360" w:lineRule="auto"/>
        <w:ind w:left="1560" w:hanging="142"/>
        <w:rPr>
          <w:rFonts w:ascii="Arial" w:hAnsi="Arial" w:cs="Arial"/>
        </w:rPr>
      </w:pPr>
      <w:r w:rsidRPr="00A66F7A">
        <w:rPr>
          <w:rFonts w:ascii="Arial" w:hAnsi="Arial" w:cs="Arial"/>
        </w:rPr>
        <w:t>Consultar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sym w:font="Symbol" w:char="F0B7"/>
      </w:r>
      <w:r w:rsidRPr="00A66F7A">
        <w:rPr>
          <w:rFonts w:ascii="Arial" w:hAnsi="Arial" w:cs="Arial"/>
        </w:rPr>
        <w:t xml:space="preserve"> </w:t>
      </w:r>
      <w:r>
        <w:rPr>
          <w:rFonts w:ascii="Arial" w:hAnsi="Arial" w:cs="Arial"/>
        </w:rPr>
        <w:t>Desh</w:t>
      </w:r>
      <w:r w:rsidRPr="00A66F7A">
        <w:rPr>
          <w:rFonts w:ascii="Arial" w:hAnsi="Arial" w:cs="Arial"/>
        </w:rPr>
        <w:t xml:space="preserve">abilitar </w:t>
      </w:r>
    </w:p>
    <w:p w:rsidR="004E54A1" w:rsidRPr="00A66F7A" w:rsidRDefault="004E54A1" w:rsidP="004E54A1">
      <w:pPr>
        <w:pStyle w:val="Textoindependiente"/>
        <w:spacing w:after="0" w:line="360" w:lineRule="auto"/>
        <w:ind w:left="1410"/>
        <w:rPr>
          <w:rFonts w:ascii="Arial" w:hAnsi="Arial" w:cs="Arial"/>
        </w:rPr>
      </w:pPr>
      <w:r w:rsidRPr="00A66F7A">
        <w:rPr>
          <w:rFonts w:ascii="Arial" w:hAnsi="Arial" w:cs="Arial"/>
        </w:rPr>
        <w:sym w:font="Symbol" w:char="F0B7"/>
      </w:r>
      <w:r w:rsidRPr="00A66F7A">
        <w:rPr>
          <w:rFonts w:ascii="Arial" w:hAnsi="Arial" w:cs="Arial"/>
        </w:rPr>
        <w:t xml:space="preserve"> Modificar</w:t>
      </w:r>
      <w:r w:rsidRPr="00A66F7A">
        <w:rPr>
          <w:rFonts w:ascii="Arial" w:hAnsi="Arial" w:cs="Arial"/>
        </w:rPr>
        <w:tab/>
      </w:r>
      <w:r w:rsidRPr="00A66F7A">
        <w:rPr>
          <w:rFonts w:ascii="Arial" w:hAnsi="Arial" w:cs="Arial"/>
        </w:rPr>
        <w:tab/>
      </w:r>
      <w:r w:rsidRPr="00A66F7A">
        <w:rPr>
          <w:rFonts w:ascii="Arial" w:hAnsi="Arial" w:cs="Arial"/>
        </w:rPr>
        <w:tab/>
      </w:r>
      <w:r>
        <w:rPr>
          <w:rFonts w:ascii="Arial" w:hAnsi="Arial" w:cs="Arial"/>
        </w:rPr>
        <w:tab/>
      </w:r>
      <w:r>
        <w:rPr>
          <w:rFonts w:ascii="Arial" w:hAnsi="Arial" w:cs="Arial"/>
        </w:rPr>
        <w:sym w:font="Symbol" w:char="F0B7"/>
      </w:r>
      <w:r>
        <w:rPr>
          <w:rFonts w:ascii="Arial" w:hAnsi="Arial" w:cs="Arial"/>
        </w:rPr>
        <w:t xml:space="preserve"> Pago</w:t>
      </w:r>
      <w:r w:rsidRPr="00A66F7A">
        <w:rPr>
          <w:rFonts w:ascii="Arial" w:hAnsi="Arial" w:cs="Arial"/>
        </w:rPr>
        <w:tab/>
      </w:r>
      <w:r w:rsidRPr="00A66F7A">
        <w:rPr>
          <w:rFonts w:ascii="Arial" w:hAnsi="Arial" w:cs="Arial"/>
        </w:rPr>
        <w:tab/>
      </w:r>
      <w:r w:rsidRPr="00A66F7A">
        <w:rPr>
          <w:rFonts w:ascii="Arial" w:hAnsi="Arial" w:cs="Arial"/>
        </w:rPr>
        <w:tab/>
      </w:r>
    </w:p>
    <w:p w:rsidR="004E54A1" w:rsidRPr="00A66F7A" w:rsidRDefault="004E54A1" w:rsidP="004E54A1">
      <w:pPr>
        <w:spacing w:line="360" w:lineRule="auto"/>
        <w:ind w:left="702" w:firstLine="708"/>
        <w:rPr>
          <w:rFonts w:ascii="Arial" w:hAnsi="Arial" w:cs="Arial"/>
          <w:lang w:val="es-VE"/>
        </w:rPr>
      </w:pPr>
      <w:r w:rsidRPr="00A66F7A">
        <w:rPr>
          <w:rFonts w:ascii="Arial" w:hAnsi="Arial" w:cs="Arial"/>
        </w:rPr>
        <w:sym w:font="Symbol" w:char="F0B7"/>
      </w:r>
      <w:r w:rsidRPr="00A66F7A">
        <w:rPr>
          <w:rFonts w:ascii="Arial" w:hAnsi="Arial" w:cs="Arial"/>
          <w:lang w:val="es-VE"/>
        </w:rPr>
        <w:t xml:space="preserve"> Reporta</w:t>
      </w:r>
      <w:r w:rsidRPr="00A66F7A">
        <w:rPr>
          <w:rFonts w:ascii="Arial" w:hAnsi="Arial" w:cs="Arial"/>
          <w:lang w:val="es-VE"/>
        </w:rPr>
        <w:tab/>
      </w:r>
      <w:r>
        <w:rPr>
          <w:rFonts w:ascii="Arial" w:hAnsi="Arial" w:cs="Arial"/>
          <w:lang w:val="es-VE"/>
        </w:rPr>
        <w:tab/>
      </w:r>
      <w:r>
        <w:rPr>
          <w:rFonts w:ascii="Arial" w:hAnsi="Arial" w:cs="Arial"/>
          <w:lang w:val="es-VE"/>
        </w:rPr>
        <w:tab/>
      </w:r>
      <w:r>
        <w:rPr>
          <w:rFonts w:ascii="Arial" w:hAnsi="Arial" w:cs="Arial"/>
          <w:lang w:val="es-VE"/>
        </w:rPr>
        <w:tab/>
      </w:r>
      <w:r>
        <w:rPr>
          <w:rFonts w:ascii="Arial" w:hAnsi="Arial" w:cs="Arial"/>
        </w:rPr>
        <w:sym w:font="Symbol" w:char="F0B7"/>
      </w:r>
      <w:r>
        <w:rPr>
          <w:rFonts w:ascii="Arial" w:hAnsi="Arial" w:cs="Arial"/>
        </w:rPr>
        <w:t xml:space="preserve"> Deuda</w:t>
      </w:r>
    </w:p>
    <w:p w:rsidR="004E54A1" w:rsidRDefault="004E54A1" w:rsidP="004E54A1">
      <w:pPr>
        <w:pStyle w:val="Textoindependiente"/>
        <w:spacing w:line="360" w:lineRule="auto"/>
        <w:rPr>
          <w:rFonts w:ascii="Arial" w:hAnsi="Arial" w:cs="Arial"/>
          <w:b/>
        </w:rPr>
      </w:pPr>
      <w:r>
        <w:rPr>
          <w:rFonts w:ascii="Arial" w:hAnsi="Arial" w:cs="Arial"/>
          <w:b/>
        </w:rPr>
        <w:tab/>
      </w:r>
      <w:r>
        <w:rPr>
          <w:rFonts w:ascii="Arial" w:hAnsi="Arial" w:cs="Arial"/>
          <w:b/>
        </w:rPr>
        <w:tab/>
      </w:r>
      <w:r w:rsidRPr="00A66F7A">
        <w:rPr>
          <w:rFonts w:ascii="Arial" w:hAnsi="Arial" w:cs="Arial"/>
        </w:rPr>
        <w:sym w:font="Symbol" w:char="F0B7"/>
      </w:r>
      <w:r>
        <w:rPr>
          <w:rFonts w:ascii="Arial" w:hAnsi="Arial" w:cs="Arial"/>
        </w:rPr>
        <w:t xml:space="preserve"> Odontólogo</w:t>
      </w:r>
      <w:r>
        <w:rPr>
          <w:rFonts w:ascii="Arial" w:hAnsi="Arial" w:cs="Arial"/>
        </w:rPr>
        <w:tab/>
      </w:r>
      <w:r>
        <w:rPr>
          <w:rFonts w:ascii="Arial" w:hAnsi="Arial" w:cs="Arial"/>
        </w:rPr>
        <w:tab/>
      </w:r>
      <w:r>
        <w:rPr>
          <w:rFonts w:ascii="Arial" w:hAnsi="Arial" w:cs="Arial"/>
        </w:rPr>
        <w:tab/>
      </w:r>
      <w:r w:rsidRPr="00A66F7A">
        <w:rPr>
          <w:rFonts w:ascii="Arial" w:hAnsi="Arial" w:cs="Arial"/>
        </w:rPr>
        <w:sym w:font="Symbol" w:char="F0B7"/>
      </w:r>
      <w:r>
        <w:rPr>
          <w:rFonts w:ascii="Arial" w:hAnsi="Arial" w:cs="Arial"/>
        </w:rPr>
        <w:t xml:space="preserve"> Técnico</w:t>
      </w:r>
    </w:p>
    <w:p w:rsidR="004E54A1" w:rsidRDefault="004E54A1" w:rsidP="004E54A1">
      <w:pPr>
        <w:pStyle w:val="Textoindependiente"/>
        <w:spacing w:line="360" w:lineRule="auto"/>
        <w:rPr>
          <w:rFonts w:ascii="Arial" w:hAnsi="Arial" w:cs="Arial"/>
          <w:b/>
        </w:rPr>
      </w:pPr>
    </w:p>
    <w:p w:rsidR="004E54A1" w:rsidRPr="00A66F7A" w:rsidRDefault="004E54A1" w:rsidP="004E54A1">
      <w:pPr>
        <w:pStyle w:val="Textoindependiente"/>
        <w:spacing w:after="0" w:line="360" w:lineRule="auto"/>
        <w:jc w:val="center"/>
        <w:rPr>
          <w:rFonts w:ascii="Arial" w:hAnsi="Arial" w:cs="Arial"/>
          <w:b/>
          <w:u w:val="single"/>
        </w:rPr>
      </w:pPr>
      <w:r w:rsidRPr="00A66F7A">
        <w:rPr>
          <w:rFonts w:ascii="Arial" w:hAnsi="Arial" w:cs="Arial"/>
          <w:u w:val="single"/>
        </w:rPr>
        <w:t xml:space="preserve">Atributos y Operaciones de la Clase </w:t>
      </w:r>
      <w:r>
        <w:rPr>
          <w:rFonts w:ascii="Arial" w:hAnsi="Arial" w:cs="Arial"/>
          <w:u w:val="single"/>
        </w:rPr>
        <w:t>Usuario 1 y 2</w:t>
      </w:r>
    </w:p>
    <w:p w:rsidR="004E54A1" w:rsidRPr="0034562D" w:rsidRDefault="004E54A1" w:rsidP="004E54A1">
      <w:pPr>
        <w:pStyle w:val="Textoindependiente"/>
        <w:spacing w:line="240" w:lineRule="atLeast"/>
        <w:jc w:val="center"/>
        <w:rPr>
          <w:rFonts w:ascii="Arial" w:hAnsi="Arial" w:cs="Arial"/>
          <w:b/>
        </w:rPr>
      </w:pPr>
      <w:r w:rsidRPr="0034562D">
        <w:rPr>
          <w:rFonts w:ascii="Arial" w:hAnsi="Arial" w:cs="Arial"/>
          <w:b/>
        </w:rPr>
        <w:t xml:space="preserve">Clase: </w:t>
      </w:r>
      <w:r>
        <w:rPr>
          <w:rFonts w:ascii="Arial" w:hAnsi="Arial" w:cs="Arial"/>
          <w:b/>
        </w:rPr>
        <w:t>Usuario 1 y 2</w:t>
      </w:r>
    </w:p>
    <w:p w:rsidR="004E54A1" w:rsidRPr="0034562D" w:rsidRDefault="004E54A1" w:rsidP="004E54A1">
      <w:pPr>
        <w:pStyle w:val="Textoindependiente"/>
        <w:spacing w:line="240" w:lineRule="atLeast"/>
        <w:rPr>
          <w:rFonts w:ascii="Arial" w:hAnsi="Arial" w:cs="Arial"/>
          <w:b/>
        </w:rPr>
      </w:pPr>
      <w:r w:rsidRPr="0034562D">
        <w:rPr>
          <w:rFonts w:ascii="Arial" w:hAnsi="Arial" w:cs="Arial"/>
          <w:b/>
        </w:rPr>
        <w:tab/>
        <w:t>Atributos:</w:t>
      </w:r>
    </w:p>
    <w:p w:rsidR="004E54A1" w:rsidRPr="0034562D" w:rsidRDefault="004E54A1" w:rsidP="004E54A1">
      <w:pPr>
        <w:pStyle w:val="Textoindependiente"/>
        <w:spacing w:line="240" w:lineRule="atLeast"/>
        <w:rPr>
          <w:rFonts w:ascii="Arial" w:hAnsi="Arial" w:cs="Arial"/>
        </w:rPr>
      </w:pPr>
      <w:r w:rsidRPr="0034562D">
        <w:rPr>
          <w:rFonts w:ascii="Arial" w:hAnsi="Arial" w:cs="Arial"/>
        </w:rPr>
        <w:tab/>
      </w:r>
      <w:r w:rsidRPr="0034562D">
        <w:rPr>
          <w:rFonts w:ascii="Arial" w:hAnsi="Arial" w:cs="Arial"/>
        </w:rPr>
        <w:tab/>
      </w:r>
      <w:r w:rsidRPr="0034562D">
        <w:rPr>
          <w:rFonts w:ascii="Arial" w:hAnsi="Arial" w:cs="Arial"/>
        </w:rPr>
        <w:sym w:font="Symbol" w:char="F0B7"/>
      </w:r>
      <w:r>
        <w:rPr>
          <w:rFonts w:ascii="Arial" w:hAnsi="Arial" w:cs="Arial"/>
        </w:rPr>
        <w:t xml:space="preserve"> Cé</w:t>
      </w:r>
      <w:r w:rsidRPr="0034562D">
        <w:rPr>
          <w:rFonts w:ascii="Arial" w:hAnsi="Arial" w:cs="Arial"/>
        </w:rPr>
        <w:t>dula</w:t>
      </w:r>
      <w:r w:rsidRPr="0034562D">
        <w:rPr>
          <w:rFonts w:ascii="Arial" w:hAnsi="Arial" w:cs="Arial"/>
        </w:rPr>
        <w:tab/>
      </w:r>
      <w:r w:rsidRPr="0034562D">
        <w:rPr>
          <w:rFonts w:ascii="Arial" w:hAnsi="Arial" w:cs="Arial"/>
        </w:rPr>
        <w:tab/>
      </w:r>
      <w:r w:rsidRPr="0034562D">
        <w:rPr>
          <w:rFonts w:ascii="Arial" w:hAnsi="Arial" w:cs="Arial"/>
        </w:rPr>
        <w:tab/>
      </w:r>
      <w:r w:rsidRPr="0034562D">
        <w:rPr>
          <w:rFonts w:ascii="Arial" w:hAnsi="Arial" w:cs="Arial"/>
        </w:rPr>
        <w:tab/>
      </w:r>
      <w:r w:rsidRPr="0034562D">
        <w:rPr>
          <w:rFonts w:ascii="Arial" w:hAnsi="Arial" w:cs="Arial"/>
        </w:rPr>
        <w:tab/>
      </w:r>
      <w:r w:rsidRPr="0034562D">
        <w:rPr>
          <w:rFonts w:ascii="Arial" w:hAnsi="Arial" w:cs="Arial"/>
        </w:rPr>
        <w:sym w:font="Symbol" w:char="F0B7"/>
      </w:r>
      <w:r w:rsidRPr="0034562D">
        <w:rPr>
          <w:rFonts w:ascii="Arial" w:hAnsi="Arial" w:cs="Arial"/>
        </w:rPr>
        <w:t xml:space="preserve"> Nombre.</w:t>
      </w:r>
      <w:r w:rsidRPr="0034562D">
        <w:rPr>
          <w:rFonts w:ascii="Arial" w:hAnsi="Arial" w:cs="Arial"/>
        </w:rPr>
        <w:tab/>
      </w:r>
      <w:r w:rsidRPr="0034562D">
        <w:rPr>
          <w:rFonts w:ascii="Arial" w:hAnsi="Arial" w:cs="Arial"/>
        </w:rPr>
        <w:tab/>
      </w:r>
    </w:p>
    <w:p w:rsidR="004E54A1" w:rsidRPr="0034562D" w:rsidRDefault="004E54A1" w:rsidP="004E54A1">
      <w:pPr>
        <w:pStyle w:val="Textoindependiente"/>
        <w:spacing w:line="240" w:lineRule="atLeast"/>
        <w:rPr>
          <w:rFonts w:ascii="Arial" w:hAnsi="Arial" w:cs="Arial"/>
        </w:rPr>
      </w:pPr>
      <w:r w:rsidRPr="0034562D">
        <w:rPr>
          <w:rFonts w:ascii="Arial" w:hAnsi="Arial" w:cs="Arial"/>
        </w:rPr>
        <w:tab/>
      </w:r>
      <w:r w:rsidRPr="0034562D">
        <w:rPr>
          <w:rFonts w:ascii="Arial" w:hAnsi="Arial" w:cs="Arial"/>
        </w:rPr>
        <w:tab/>
      </w:r>
      <w:r w:rsidRPr="0034562D">
        <w:rPr>
          <w:rFonts w:ascii="Arial" w:hAnsi="Arial" w:cs="Arial"/>
        </w:rPr>
        <w:sym w:font="Symbol" w:char="F0B7"/>
      </w:r>
      <w:r w:rsidRPr="0034562D">
        <w:rPr>
          <w:rFonts w:ascii="Arial" w:hAnsi="Arial" w:cs="Arial"/>
        </w:rPr>
        <w:t xml:space="preserve"> Apellido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sym w:font="Symbol" w:char="F0B7"/>
      </w:r>
      <w:r>
        <w:rPr>
          <w:rFonts w:ascii="Arial" w:hAnsi="Arial" w:cs="Arial"/>
        </w:rPr>
        <w:t xml:space="preserve"> Fecha nacimiento</w:t>
      </w:r>
      <w:r w:rsidRPr="0034562D">
        <w:rPr>
          <w:rFonts w:ascii="Arial" w:hAnsi="Arial" w:cs="Arial"/>
        </w:rPr>
        <w:tab/>
      </w:r>
    </w:p>
    <w:p w:rsidR="004E54A1" w:rsidRPr="0034562D" w:rsidRDefault="004E54A1" w:rsidP="004E54A1">
      <w:pPr>
        <w:pStyle w:val="Textoindependiente"/>
        <w:spacing w:line="240" w:lineRule="atLeast"/>
        <w:rPr>
          <w:rFonts w:ascii="Arial" w:hAnsi="Arial" w:cs="Arial"/>
          <w:b/>
        </w:rPr>
      </w:pPr>
      <w:r w:rsidRPr="0034562D">
        <w:rPr>
          <w:rFonts w:ascii="Arial" w:hAnsi="Arial" w:cs="Arial"/>
        </w:rPr>
        <w:tab/>
      </w:r>
      <w:r w:rsidRPr="0034562D">
        <w:rPr>
          <w:rFonts w:ascii="Arial" w:hAnsi="Arial" w:cs="Arial"/>
          <w:b/>
        </w:rPr>
        <w:t>Operaciones:</w:t>
      </w:r>
    </w:p>
    <w:p w:rsidR="004E54A1" w:rsidRPr="0034562D" w:rsidRDefault="004E54A1" w:rsidP="004E54A1">
      <w:pPr>
        <w:pStyle w:val="Textoindependiente"/>
        <w:spacing w:line="360" w:lineRule="auto"/>
        <w:ind w:left="708" w:firstLine="708"/>
        <w:rPr>
          <w:rFonts w:ascii="Arial" w:hAnsi="Arial" w:cs="Arial"/>
          <w:b/>
        </w:rPr>
      </w:pPr>
      <w:r w:rsidRPr="0034562D">
        <w:rPr>
          <w:rFonts w:ascii="Arial" w:hAnsi="Arial" w:cs="Arial"/>
        </w:rPr>
        <w:sym w:font="Symbol" w:char="F0B7"/>
      </w:r>
      <w:r w:rsidRPr="0034562D">
        <w:rPr>
          <w:rFonts w:ascii="Arial" w:hAnsi="Arial" w:cs="Arial"/>
        </w:rPr>
        <w:t xml:space="preserve"> Incluir</w:t>
      </w:r>
      <w:r w:rsidRPr="0034562D">
        <w:rPr>
          <w:rFonts w:ascii="Arial" w:hAnsi="Arial" w:cs="Arial"/>
        </w:rPr>
        <w:tab/>
      </w:r>
      <w:r w:rsidRPr="0034562D">
        <w:rPr>
          <w:rFonts w:ascii="Arial" w:hAnsi="Arial" w:cs="Arial"/>
        </w:rPr>
        <w:tab/>
      </w:r>
      <w:r w:rsidRPr="0034562D">
        <w:rPr>
          <w:rFonts w:ascii="Arial" w:hAnsi="Arial" w:cs="Arial"/>
        </w:rPr>
        <w:tab/>
      </w:r>
      <w:r w:rsidRPr="0034562D">
        <w:rPr>
          <w:rFonts w:ascii="Arial" w:hAnsi="Arial" w:cs="Arial"/>
        </w:rPr>
        <w:tab/>
      </w:r>
    </w:p>
    <w:p w:rsidR="004E54A1" w:rsidRPr="00A66F7A" w:rsidRDefault="004E54A1" w:rsidP="004E54A1">
      <w:pPr>
        <w:spacing w:after="120" w:line="360" w:lineRule="auto"/>
        <w:ind w:firstLine="709"/>
        <w:jc w:val="center"/>
        <w:rPr>
          <w:rFonts w:ascii="Arial" w:hAnsi="Arial" w:cs="Arial"/>
          <w:b/>
          <w:bCs/>
        </w:rPr>
      </w:pPr>
    </w:p>
    <w:p w:rsidR="004E54A1" w:rsidRDefault="004E54A1" w:rsidP="004E54A1">
      <w:pPr>
        <w:spacing w:after="120" w:line="360" w:lineRule="auto"/>
        <w:ind w:firstLine="709"/>
        <w:jc w:val="center"/>
        <w:rPr>
          <w:rFonts w:ascii="Arial" w:hAnsi="Arial" w:cs="Arial"/>
          <w:b/>
          <w:bCs/>
        </w:rPr>
      </w:pPr>
    </w:p>
    <w:p w:rsidR="004E54A1" w:rsidRPr="001C5E5A" w:rsidRDefault="004E54A1" w:rsidP="004E54A1">
      <w:pPr>
        <w:spacing w:after="120" w:line="360" w:lineRule="auto"/>
        <w:ind w:firstLine="709"/>
        <w:jc w:val="center"/>
        <w:rPr>
          <w:rFonts w:ascii="Arial" w:hAnsi="Arial" w:cs="Arial"/>
          <w:b/>
          <w:bCs/>
        </w:rPr>
      </w:pPr>
      <w:r w:rsidRPr="001C5E5A">
        <w:rPr>
          <w:rFonts w:ascii="Arial" w:hAnsi="Arial" w:cs="Arial"/>
          <w:b/>
          <w:bCs/>
        </w:rPr>
        <w:t xml:space="preserve">REQUERIMIENTOS NO FUNCIONALES </w:t>
      </w:r>
    </w:p>
    <w:p w:rsidR="004E54A1" w:rsidRPr="001C5E5A" w:rsidRDefault="004E54A1" w:rsidP="004E54A1">
      <w:pPr>
        <w:spacing w:after="120" w:line="360" w:lineRule="auto"/>
        <w:jc w:val="both"/>
        <w:rPr>
          <w:rFonts w:ascii="Arial" w:hAnsi="Arial" w:cs="Arial"/>
          <w:b/>
          <w:bCs/>
          <w:i/>
          <w:iCs/>
        </w:rPr>
      </w:pPr>
      <w:r w:rsidRPr="001C5E5A">
        <w:rPr>
          <w:rFonts w:ascii="Arial" w:hAnsi="Arial" w:cs="Arial"/>
          <w:b/>
          <w:bCs/>
          <w:i/>
          <w:iCs/>
        </w:rPr>
        <w:t>Escalabilidad</w:t>
      </w:r>
      <w:r w:rsidRPr="001C5E5A">
        <w:rPr>
          <w:rFonts w:ascii="Arial" w:hAnsi="Arial" w:cs="Arial"/>
          <w:b/>
          <w:bCs/>
        </w:rPr>
        <w:t>:</w:t>
      </w:r>
    </w:p>
    <w:p w:rsidR="004E54A1" w:rsidRPr="001C5E5A" w:rsidRDefault="004E54A1" w:rsidP="004E54A1">
      <w:pPr>
        <w:spacing w:after="120" w:line="360" w:lineRule="auto"/>
        <w:ind w:firstLine="709"/>
        <w:jc w:val="both"/>
        <w:rPr>
          <w:rFonts w:ascii="Arial" w:hAnsi="Arial" w:cs="Arial"/>
        </w:rPr>
      </w:pPr>
      <w:r w:rsidRPr="001C5E5A">
        <w:rPr>
          <w:rFonts w:ascii="Arial" w:hAnsi="Arial" w:cs="Arial"/>
        </w:rPr>
        <w:t xml:space="preserve">El sistema se construirá sobre la base de un desarrollo evolutivo e incremental, para que permita que las nuevas funcionalidades y </w:t>
      </w:r>
      <w:r w:rsidRPr="001C5E5A">
        <w:rPr>
          <w:rFonts w:ascii="Arial" w:hAnsi="Arial" w:cs="Arial"/>
        </w:rPr>
        <w:lastRenderedPageBreak/>
        <w:t>requerimientos relacionados puedan ser incorporados afectando el código existente lo menos posible siendo capaz de admitir nuevas funcionalidades o modificaciones de las existentes:</w:t>
      </w:r>
    </w:p>
    <w:p w:rsidR="004E54A1" w:rsidRPr="001C5E5A" w:rsidRDefault="004E54A1" w:rsidP="004E54A1">
      <w:pPr>
        <w:numPr>
          <w:ilvl w:val="0"/>
          <w:numId w:val="27"/>
        </w:numPr>
        <w:suppressAutoHyphens w:val="0"/>
        <w:spacing w:after="120" w:line="360" w:lineRule="auto"/>
        <w:ind w:left="709" w:hanging="283"/>
        <w:jc w:val="both"/>
        <w:rPr>
          <w:rFonts w:ascii="Arial" w:hAnsi="Arial" w:cs="Arial"/>
        </w:rPr>
      </w:pPr>
      <w:r w:rsidRPr="001C5E5A">
        <w:rPr>
          <w:rFonts w:ascii="Arial" w:hAnsi="Arial" w:cs="Arial"/>
        </w:rPr>
        <w:t>El diseño debe contemplar el uso óptimo de recursos tales como conexiones a la base de datos.</w:t>
      </w:r>
    </w:p>
    <w:p w:rsidR="004E54A1" w:rsidRPr="001C5E5A" w:rsidRDefault="004E54A1" w:rsidP="004E54A1">
      <w:pPr>
        <w:numPr>
          <w:ilvl w:val="0"/>
          <w:numId w:val="27"/>
        </w:numPr>
        <w:suppressAutoHyphens w:val="0"/>
        <w:spacing w:after="120" w:line="360" w:lineRule="auto"/>
        <w:ind w:left="709" w:hanging="283"/>
        <w:jc w:val="both"/>
        <w:rPr>
          <w:rFonts w:ascii="Arial" w:hAnsi="Arial" w:cs="Arial"/>
        </w:rPr>
      </w:pPr>
      <w:r w:rsidRPr="001C5E5A">
        <w:rPr>
          <w:rFonts w:ascii="Arial" w:hAnsi="Arial" w:cs="Arial"/>
        </w:rPr>
        <w:t>La clara partición entre datos, recursos y aplicaciones para optimizar la escalabilidad del sistema.</w:t>
      </w:r>
    </w:p>
    <w:p w:rsidR="004E54A1" w:rsidRPr="001C5E5A" w:rsidRDefault="004E54A1" w:rsidP="004E54A1">
      <w:pPr>
        <w:numPr>
          <w:ilvl w:val="0"/>
          <w:numId w:val="27"/>
        </w:numPr>
        <w:suppressAutoHyphens w:val="0"/>
        <w:spacing w:after="120" w:line="360" w:lineRule="auto"/>
        <w:ind w:left="709" w:hanging="283"/>
        <w:jc w:val="both"/>
        <w:rPr>
          <w:rFonts w:ascii="Arial" w:hAnsi="Arial" w:cs="Arial"/>
        </w:rPr>
      </w:pPr>
      <w:r w:rsidRPr="001C5E5A">
        <w:rPr>
          <w:rFonts w:ascii="Arial" w:hAnsi="Arial" w:cs="Arial"/>
        </w:rPr>
        <w:t>Los requerimientos de crecimiento para usuarios tanto internos como externos.</w:t>
      </w:r>
    </w:p>
    <w:p w:rsidR="004E54A1" w:rsidRPr="001C5E5A" w:rsidRDefault="004E54A1" w:rsidP="004E54A1">
      <w:pPr>
        <w:tabs>
          <w:tab w:val="left" w:pos="2328"/>
        </w:tabs>
        <w:spacing w:after="120" w:line="360" w:lineRule="auto"/>
        <w:ind w:left="709" w:hanging="283"/>
        <w:jc w:val="both"/>
        <w:rPr>
          <w:rFonts w:ascii="Arial" w:hAnsi="Arial" w:cs="Arial"/>
        </w:rPr>
      </w:pPr>
      <w:r w:rsidRPr="001C5E5A">
        <w:rPr>
          <w:rFonts w:ascii="Arial" w:hAnsi="Arial" w:cs="Arial"/>
        </w:rPr>
        <w:tab/>
      </w:r>
    </w:p>
    <w:p w:rsidR="004E54A1" w:rsidRPr="001C5E5A" w:rsidRDefault="004E54A1" w:rsidP="004E54A1">
      <w:pPr>
        <w:spacing w:after="120" w:line="360" w:lineRule="auto"/>
        <w:ind w:left="709" w:hanging="709"/>
        <w:jc w:val="both"/>
        <w:rPr>
          <w:rFonts w:ascii="Arial" w:hAnsi="Arial" w:cs="Arial"/>
          <w:b/>
          <w:bCs/>
        </w:rPr>
      </w:pPr>
      <w:r w:rsidRPr="001C5E5A">
        <w:rPr>
          <w:rFonts w:ascii="Arial" w:hAnsi="Arial" w:cs="Arial"/>
          <w:b/>
          <w:bCs/>
        </w:rPr>
        <w:t>Rendimiento:</w:t>
      </w:r>
    </w:p>
    <w:p w:rsidR="004E54A1" w:rsidRPr="001C5E5A" w:rsidRDefault="004E54A1" w:rsidP="004E54A1">
      <w:pPr>
        <w:spacing w:after="120" w:line="360" w:lineRule="auto"/>
        <w:ind w:firstLine="709"/>
        <w:jc w:val="both"/>
        <w:rPr>
          <w:rFonts w:ascii="Arial" w:hAnsi="Arial" w:cs="Arial"/>
        </w:rPr>
      </w:pPr>
      <w:r w:rsidRPr="001C5E5A">
        <w:rPr>
          <w:rFonts w:ascii="Arial" w:hAnsi="Arial" w:cs="Arial"/>
        </w:rPr>
        <w:t>La respuesta de la aplicación a la hora de generar una cita, un presupuesto, una consulta o modificación, no debe alargarse en demasía en el tiempo, obteniendo una respuesta rápida así como también debe hacerlo de una manera inequívoca.</w:t>
      </w:r>
    </w:p>
    <w:p w:rsidR="004E54A1" w:rsidRPr="001C5E5A" w:rsidRDefault="004E54A1" w:rsidP="004E54A1">
      <w:pPr>
        <w:numPr>
          <w:ilvl w:val="0"/>
          <w:numId w:val="27"/>
        </w:numPr>
        <w:suppressAutoHyphens w:val="0"/>
        <w:spacing w:after="120" w:line="360" w:lineRule="auto"/>
        <w:ind w:left="709" w:hanging="283"/>
        <w:jc w:val="both"/>
        <w:rPr>
          <w:rFonts w:ascii="Arial" w:hAnsi="Arial" w:cs="Arial"/>
        </w:rPr>
      </w:pPr>
      <w:r w:rsidRPr="001C5E5A">
        <w:rPr>
          <w:rFonts w:ascii="Arial" w:hAnsi="Arial" w:cs="Arial"/>
        </w:rPr>
        <w:t>La disponibilidad de sistema debe ser continua con el nivel de servicio para los usuarios de 7 días por 24 horas, garantizando un esquema adecuado que permita, ante una posible falla, de la solución en cualquiera de sus componentes, contar con una contingencia, generación de alarmas.</w:t>
      </w:r>
    </w:p>
    <w:p w:rsidR="004E54A1" w:rsidRPr="001C5E5A" w:rsidRDefault="004E54A1" w:rsidP="004E54A1">
      <w:pPr>
        <w:numPr>
          <w:ilvl w:val="0"/>
          <w:numId w:val="27"/>
        </w:numPr>
        <w:suppressAutoHyphens w:val="0"/>
        <w:spacing w:after="120" w:line="360" w:lineRule="auto"/>
        <w:ind w:left="709" w:hanging="283"/>
        <w:jc w:val="both"/>
        <w:rPr>
          <w:rFonts w:ascii="Arial" w:hAnsi="Arial" w:cs="Arial"/>
        </w:rPr>
      </w:pPr>
      <w:r w:rsidRPr="001C5E5A">
        <w:rPr>
          <w:rFonts w:ascii="Arial" w:hAnsi="Arial" w:cs="Arial"/>
        </w:rPr>
        <w:t>Debe contemplar requerimientos de confiabilidad y consistencia de los componentes de negocio ante recuperaciones. En caso de fallas de algún componente, no debe haber pérdida de información.</w:t>
      </w:r>
    </w:p>
    <w:p w:rsidR="004E54A1" w:rsidRPr="001C5E5A" w:rsidRDefault="004E54A1" w:rsidP="004E54A1">
      <w:pPr>
        <w:numPr>
          <w:ilvl w:val="0"/>
          <w:numId w:val="27"/>
        </w:numPr>
        <w:suppressAutoHyphens w:val="0"/>
        <w:spacing w:after="120" w:line="360" w:lineRule="auto"/>
        <w:ind w:left="709" w:hanging="283"/>
        <w:jc w:val="both"/>
        <w:rPr>
          <w:rFonts w:ascii="Arial" w:hAnsi="Arial" w:cs="Arial"/>
        </w:rPr>
      </w:pPr>
      <w:r w:rsidRPr="001C5E5A">
        <w:rPr>
          <w:rFonts w:ascii="Arial" w:hAnsi="Arial" w:cs="Arial"/>
        </w:rPr>
        <w:t xml:space="preserve">Debe contemplar requerimientos de consistencia transaccional. Ante la falla del aplicativo, se debe contar con mecanismos que contemplen </w:t>
      </w:r>
      <w:r w:rsidRPr="001C5E5A">
        <w:rPr>
          <w:rFonts w:ascii="Arial" w:hAnsi="Arial" w:cs="Arial"/>
        </w:rPr>
        <w:lastRenderedPageBreak/>
        <w:t>la interrupción de transacciones para que estas finalicen de manera correcta.</w:t>
      </w:r>
    </w:p>
    <w:p w:rsidR="004E54A1" w:rsidRPr="001C5E5A" w:rsidRDefault="004E54A1" w:rsidP="004E54A1">
      <w:pPr>
        <w:spacing w:after="120" w:line="360" w:lineRule="auto"/>
        <w:ind w:left="709"/>
        <w:jc w:val="both"/>
        <w:rPr>
          <w:rFonts w:ascii="Arial" w:hAnsi="Arial" w:cs="Arial"/>
          <w:b/>
          <w:bCs/>
        </w:rPr>
      </w:pPr>
    </w:p>
    <w:p w:rsidR="004E54A1" w:rsidRDefault="004E54A1" w:rsidP="004E54A1">
      <w:pPr>
        <w:spacing w:after="120" w:line="360" w:lineRule="auto"/>
        <w:ind w:left="709" w:hanging="709"/>
        <w:jc w:val="both"/>
        <w:rPr>
          <w:rFonts w:ascii="Arial" w:hAnsi="Arial" w:cs="Arial"/>
          <w:b/>
          <w:bCs/>
        </w:rPr>
      </w:pPr>
    </w:p>
    <w:p w:rsidR="004E54A1" w:rsidRDefault="004E54A1" w:rsidP="004E54A1">
      <w:pPr>
        <w:spacing w:after="120" w:line="360" w:lineRule="auto"/>
        <w:ind w:left="709" w:hanging="709"/>
        <w:jc w:val="both"/>
        <w:rPr>
          <w:rFonts w:ascii="Arial" w:hAnsi="Arial" w:cs="Arial"/>
          <w:b/>
          <w:bCs/>
        </w:rPr>
      </w:pPr>
    </w:p>
    <w:p w:rsidR="004E54A1" w:rsidRPr="001C5E5A" w:rsidRDefault="004E54A1" w:rsidP="004E54A1">
      <w:pPr>
        <w:spacing w:after="120" w:line="360" w:lineRule="auto"/>
        <w:ind w:left="709" w:hanging="709"/>
        <w:jc w:val="both"/>
        <w:rPr>
          <w:rFonts w:ascii="Arial" w:hAnsi="Arial" w:cs="Arial"/>
          <w:b/>
          <w:bCs/>
        </w:rPr>
      </w:pPr>
      <w:r w:rsidRPr="001C5E5A">
        <w:rPr>
          <w:rFonts w:ascii="Arial" w:hAnsi="Arial" w:cs="Arial"/>
          <w:b/>
          <w:bCs/>
        </w:rPr>
        <w:t>Seguridad:</w:t>
      </w:r>
    </w:p>
    <w:p w:rsidR="004E54A1" w:rsidRPr="001C5E5A" w:rsidRDefault="004E54A1" w:rsidP="004E54A1">
      <w:pPr>
        <w:spacing w:after="120" w:line="360" w:lineRule="auto"/>
        <w:ind w:firstLine="709"/>
        <w:jc w:val="both"/>
        <w:rPr>
          <w:rFonts w:ascii="Arial" w:hAnsi="Arial" w:cs="Arial"/>
        </w:rPr>
      </w:pPr>
      <w:r w:rsidRPr="001C5E5A">
        <w:rPr>
          <w:rFonts w:ascii="Arial" w:hAnsi="Arial" w:cs="Arial"/>
        </w:rPr>
        <w:t>Solo los empleados del consultorio acreditados con su nombre de usuario y contraseña podrán realizar tareas en diversos apartados de la aplicación, dependiendo del rol que desempeñen.</w:t>
      </w:r>
    </w:p>
    <w:p w:rsidR="004E54A1" w:rsidRPr="001C5E5A" w:rsidRDefault="004E54A1" w:rsidP="004E54A1">
      <w:pPr>
        <w:spacing w:after="120" w:line="360" w:lineRule="auto"/>
        <w:ind w:firstLine="709"/>
        <w:jc w:val="both"/>
        <w:rPr>
          <w:rFonts w:ascii="Arial" w:hAnsi="Arial" w:cs="Arial"/>
        </w:rPr>
      </w:pPr>
      <w:r w:rsidRPr="001C5E5A">
        <w:rPr>
          <w:rFonts w:ascii="Arial" w:hAnsi="Arial" w:cs="Arial"/>
        </w:rPr>
        <w:t>La seguridad del sistema debe estar regida por las políticas de seguridad Informática de la Comisión Internacional de Políticas y Gestión de la información para la Administración Pública.</w:t>
      </w:r>
    </w:p>
    <w:p w:rsidR="004E54A1" w:rsidRPr="001C5E5A" w:rsidRDefault="004E54A1" w:rsidP="004E54A1">
      <w:pPr>
        <w:numPr>
          <w:ilvl w:val="0"/>
          <w:numId w:val="27"/>
        </w:numPr>
        <w:suppressAutoHyphens w:val="0"/>
        <w:spacing w:after="120" w:line="360" w:lineRule="auto"/>
        <w:ind w:left="709" w:hanging="283"/>
        <w:jc w:val="both"/>
        <w:rPr>
          <w:rFonts w:ascii="Arial" w:hAnsi="Arial" w:cs="Arial"/>
        </w:rPr>
      </w:pPr>
      <w:r w:rsidRPr="001C5E5A">
        <w:rPr>
          <w:rFonts w:ascii="Arial" w:hAnsi="Arial" w:cs="Arial"/>
        </w:rPr>
        <w:t xml:space="preserve">Los niveles de accesibilidad van desde cero (0) hasta (#)… siendo cero (0) el nivel más alto o bajo y el número (#)… el más bajo o alto. Solo podrán ingresar al sistema las personas que estén autorizadas, estos usuarios serán calificados en varios tipos de usuarios (o roles) con acceso a las opciones de trabajo definidas para cada rol. </w:t>
      </w:r>
    </w:p>
    <w:p w:rsidR="004E54A1" w:rsidRPr="001C5E5A" w:rsidRDefault="004E54A1" w:rsidP="004E54A1">
      <w:pPr>
        <w:numPr>
          <w:ilvl w:val="0"/>
          <w:numId w:val="27"/>
        </w:numPr>
        <w:suppressAutoHyphens w:val="0"/>
        <w:spacing w:after="120" w:line="360" w:lineRule="auto"/>
        <w:ind w:left="709" w:hanging="283"/>
        <w:jc w:val="both"/>
        <w:rPr>
          <w:rFonts w:ascii="Arial" w:hAnsi="Arial" w:cs="Arial"/>
        </w:rPr>
      </w:pPr>
      <w:r w:rsidRPr="001C5E5A">
        <w:rPr>
          <w:rFonts w:ascii="Arial" w:hAnsi="Arial" w:cs="Arial"/>
        </w:rPr>
        <w:t>El control de acceso implementado debe permitir asignar los perfiles para cada uno de los roles identificados.</w:t>
      </w:r>
    </w:p>
    <w:p w:rsidR="004E54A1" w:rsidRPr="001C5E5A" w:rsidRDefault="004E54A1" w:rsidP="004E54A1">
      <w:pPr>
        <w:numPr>
          <w:ilvl w:val="0"/>
          <w:numId w:val="27"/>
        </w:numPr>
        <w:suppressAutoHyphens w:val="0"/>
        <w:spacing w:after="120" w:line="360" w:lineRule="auto"/>
        <w:ind w:left="709" w:hanging="283"/>
        <w:jc w:val="both"/>
        <w:rPr>
          <w:rFonts w:ascii="Arial" w:hAnsi="Arial" w:cs="Arial"/>
        </w:rPr>
      </w:pPr>
      <w:r w:rsidRPr="001C5E5A">
        <w:rPr>
          <w:rFonts w:ascii="Arial" w:hAnsi="Arial" w:cs="Arial"/>
        </w:rPr>
        <w:t>Respecto a la confiabilidad, el sistema debe estar en capacidad de rechazar accesos o modificaciones no autorizadas a la información y proveer los servicios requeridos por los usuarios legítimos del sistema.</w:t>
      </w:r>
    </w:p>
    <w:p w:rsidR="004E54A1" w:rsidRPr="001C5E5A" w:rsidRDefault="004E54A1" w:rsidP="004E54A1">
      <w:pPr>
        <w:numPr>
          <w:ilvl w:val="0"/>
          <w:numId w:val="27"/>
        </w:numPr>
        <w:suppressAutoHyphens w:val="0"/>
        <w:spacing w:after="120" w:line="360" w:lineRule="auto"/>
        <w:ind w:left="709" w:hanging="283"/>
        <w:jc w:val="both"/>
        <w:rPr>
          <w:rFonts w:ascii="Arial" w:hAnsi="Arial" w:cs="Arial"/>
        </w:rPr>
      </w:pPr>
      <w:r w:rsidRPr="001C5E5A">
        <w:rPr>
          <w:rFonts w:ascii="Arial" w:hAnsi="Arial" w:cs="Arial"/>
        </w:rPr>
        <w:t>El sistema deberá contar con mecanismos que permitan el registro de actividades con identificación de los usuarios que los realizaron.</w:t>
      </w:r>
    </w:p>
    <w:p w:rsidR="004E54A1" w:rsidRPr="001C5E5A" w:rsidRDefault="004E54A1" w:rsidP="004E54A1">
      <w:pPr>
        <w:numPr>
          <w:ilvl w:val="0"/>
          <w:numId w:val="27"/>
        </w:numPr>
        <w:suppressAutoHyphens w:val="0"/>
        <w:spacing w:after="120" w:line="360" w:lineRule="auto"/>
        <w:ind w:left="709" w:hanging="283"/>
        <w:jc w:val="both"/>
        <w:rPr>
          <w:rFonts w:ascii="Arial" w:hAnsi="Arial" w:cs="Arial"/>
        </w:rPr>
      </w:pPr>
      <w:r w:rsidRPr="001C5E5A">
        <w:rPr>
          <w:rFonts w:ascii="Arial" w:hAnsi="Arial" w:cs="Arial"/>
        </w:rPr>
        <w:lastRenderedPageBreak/>
        <w:t>El sistema debe contar con pistas de auditoría de las actividades que se realizan sobre el sistema con sistemas con niveles razonables para su construcción e identificación de los hechos, en archivos o tablas con niveles de seguridad alto.</w:t>
      </w:r>
    </w:p>
    <w:p w:rsidR="004E54A1" w:rsidRDefault="004E54A1" w:rsidP="004E54A1">
      <w:pPr>
        <w:spacing w:before="120" w:after="120" w:line="360" w:lineRule="auto"/>
        <w:ind w:firstLine="709"/>
        <w:jc w:val="center"/>
        <w:rPr>
          <w:rFonts w:ascii="Arial" w:hAnsi="Arial" w:cs="Arial"/>
          <w:b/>
        </w:rPr>
      </w:pPr>
    </w:p>
    <w:p w:rsidR="004E54A1" w:rsidRDefault="004E54A1" w:rsidP="004E54A1">
      <w:pPr>
        <w:spacing w:before="120" w:after="120" w:line="360" w:lineRule="auto"/>
        <w:ind w:firstLine="709"/>
        <w:jc w:val="center"/>
        <w:rPr>
          <w:rFonts w:ascii="Arial" w:hAnsi="Arial" w:cs="Arial"/>
          <w:b/>
        </w:rPr>
      </w:pPr>
    </w:p>
    <w:p w:rsidR="004E54A1" w:rsidRPr="005A717A" w:rsidRDefault="004E54A1" w:rsidP="004E54A1">
      <w:pPr>
        <w:spacing w:before="120" w:after="120" w:line="360" w:lineRule="auto"/>
        <w:ind w:firstLine="709"/>
        <w:jc w:val="center"/>
        <w:rPr>
          <w:rFonts w:ascii="Arial" w:hAnsi="Arial" w:cs="Arial"/>
          <w:b/>
        </w:rPr>
      </w:pPr>
      <w:r w:rsidRPr="005A717A">
        <w:rPr>
          <w:rFonts w:ascii="Arial" w:hAnsi="Arial" w:cs="Arial"/>
          <w:b/>
        </w:rPr>
        <w:t>ESTUDIO DE FACTIBILIDAD</w:t>
      </w:r>
    </w:p>
    <w:p w:rsidR="004E54A1" w:rsidRPr="004B7F2A" w:rsidRDefault="004E54A1" w:rsidP="004E54A1">
      <w:pPr>
        <w:spacing w:before="120" w:after="120" w:line="360" w:lineRule="auto"/>
        <w:ind w:firstLine="709"/>
        <w:jc w:val="both"/>
        <w:rPr>
          <w:rFonts w:ascii="Arial" w:hAnsi="Arial" w:cs="Arial"/>
          <w:spacing w:val="-6"/>
        </w:rPr>
      </w:pPr>
      <w:r w:rsidRPr="004B7F2A">
        <w:rPr>
          <w:rFonts w:ascii="Arial" w:hAnsi="Arial" w:cs="Arial"/>
          <w:spacing w:val="-6"/>
        </w:rPr>
        <w:t>Después de definir la problemática presente y establecer las causas que ameritan de un sistema informático, se realizo el estudio de factibilidad para determinar la infraestructura tecnológica y la capacidad técnica que implica la propuesta de un sistema, así como los costos, beneficios y aceptación de la organización. Este análisis permitió determinar las posibilidades de diseñar el sistema propuesto y su posterior implementación, los aspectos tomados en cuenta para este estudio se clasificaron en tres áreas, las cuales se describen a continuación:</w:t>
      </w:r>
    </w:p>
    <w:p w:rsidR="004E54A1" w:rsidRPr="005A717A" w:rsidRDefault="004E54A1" w:rsidP="004E54A1">
      <w:pPr>
        <w:spacing w:before="120" w:after="120" w:line="360" w:lineRule="auto"/>
        <w:jc w:val="both"/>
        <w:rPr>
          <w:rFonts w:ascii="Arial" w:hAnsi="Arial" w:cs="Arial"/>
          <w:b/>
        </w:rPr>
      </w:pPr>
      <w:r w:rsidRPr="005A717A">
        <w:rPr>
          <w:rFonts w:ascii="Arial" w:hAnsi="Arial" w:cs="Arial"/>
          <w:b/>
        </w:rPr>
        <w:t>Factibilidad Técnica.</w:t>
      </w:r>
    </w:p>
    <w:p w:rsidR="004E54A1" w:rsidRPr="004B7F2A" w:rsidRDefault="004E54A1" w:rsidP="004E54A1">
      <w:pPr>
        <w:spacing w:before="120" w:after="120" w:line="360" w:lineRule="auto"/>
        <w:ind w:firstLine="709"/>
        <w:jc w:val="both"/>
        <w:rPr>
          <w:rFonts w:ascii="Arial" w:hAnsi="Arial" w:cs="Arial"/>
          <w:spacing w:val="-6"/>
        </w:rPr>
      </w:pPr>
      <w:r w:rsidRPr="005A717A">
        <w:rPr>
          <w:rFonts w:ascii="Arial" w:hAnsi="Arial" w:cs="Arial"/>
        </w:rPr>
        <w:t xml:space="preserve"> </w:t>
      </w:r>
      <w:r w:rsidRPr="004B7F2A">
        <w:rPr>
          <w:rFonts w:ascii="Arial" w:hAnsi="Arial" w:cs="Arial"/>
          <w:spacing w:val="-6"/>
        </w:rPr>
        <w:t>La Factibilidad Técnica consiste en realizar una evaluación destinada a recolectar información sobre los componentes técnicos que posee la organización y la posibilidad de hacer uso de los mismos en el diseño para su posterior desarrollo e implementación del sistema que se propone y los requerimientos tecnológicos que deben ser adquiridos para su puesta en marcha.</w:t>
      </w:r>
    </w:p>
    <w:p w:rsidR="004E54A1" w:rsidRDefault="004E54A1" w:rsidP="004E54A1">
      <w:pPr>
        <w:pStyle w:val="Predeterminado"/>
        <w:spacing w:before="120" w:after="120"/>
        <w:rPr>
          <w:rFonts w:ascii="Arial" w:hAnsi="Arial" w:cs="Arial"/>
          <w:spacing w:val="-6"/>
          <w:kern w:val="3"/>
        </w:rPr>
      </w:pPr>
      <w:r w:rsidRPr="004B7F2A">
        <w:rPr>
          <w:rFonts w:ascii="Arial" w:hAnsi="Arial" w:cs="Arial"/>
          <w:spacing w:val="-6"/>
          <w:kern w:val="3"/>
        </w:rPr>
        <w:t xml:space="preserve">         De acuerdo al estudio realizado, la tecnología necesaria para la implementación del Sistema </w:t>
      </w:r>
      <w:r w:rsidRPr="004B7F2A">
        <w:rPr>
          <w:rFonts w:ascii="Arial" w:eastAsia="Calibri" w:hAnsi="Arial" w:cs="Arial"/>
          <w:spacing w:val="-6"/>
          <w:kern w:val="3"/>
        </w:rPr>
        <w:t>de Información y Control Administrativo de los Pacientes del Consultorio Técnico Dental “Mage Prodent” de la ciudad de Los Teques</w:t>
      </w:r>
      <w:r w:rsidRPr="004B7F2A">
        <w:rPr>
          <w:rFonts w:ascii="Arial" w:hAnsi="Arial" w:cs="Arial"/>
          <w:spacing w:val="-6"/>
          <w:kern w:val="3"/>
        </w:rPr>
        <w:t xml:space="preserve">, se evaluó bajo los enfoques: Hardware y Software. </w:t>
      </w:r>
    </w:p>
    <w:p w:rsidR="004E54A1" w:rsidRPr="004B7F2A" w:rsidRDefault="004E54A1" w:rsidP="004E54A1">
      <w:pPr>
        <w:pStyle w:val="Predeterminado"/>
        <w:spacing w:before="120" w:after="120"/>
        <w:rPr>
          <w:rFonts w:ascii="Arial" w:hAnsi="Arial" w:cs="Arial"/>
          <w:b/>
        </w:rPr>
      </w:pPr>
      <w:r w:rsidRPr="004B7F2A">
        <w:rPr>
          <w:rFonts w:ascii="Arial" w:hAnsi="Arial" w:cs="Arial"/>
          <w:b/>
        </w:rPr>
        <w:t>Hardware.</w:t>
      </w:r>
    </w:p>
    <w:p w:rsidR="004E54A1" w:rsidRPr="005A717A" w:rsidRDefault="004E54A1" w:rsidP="004E54A1">
      <w:pPr>
        <w:spacing w:before="120" w:after="120" w:line="360" w:lineRule="auto"/>
        <w:ind w:firstLine="709"/>
        <w:jc w:val="both"/>
        <w:rPr>
          <w:rFonts w:ascii="Arial" w:hAnsi="Arial" w:cs="Arial"/>
        </w:rPr>
      </w:pPr>
      <w:r>
        <w:rPr>
          <w:rFonts w:ascii="Arial" w:hAnsi="Arial" w:cs="Arial"/>
        </w:rPr>
        <w:lastRenderedPageBreak/>
        <w:t xml:space="preserve">  E</w:t>
      </w:r>
      <w:r w:rsidRPr="005A717A">
        <w:rPr>
          <w:rFonts w:ascii="Arial" w:hAnsi="Arial" w:cs="Arial"/>
        </w:rPr>
        <w:t>l servidor donde debe estar</w:t>
      </w:r>
      <w:r>
        <w:rPr>
          <w:rFonts w:ascii="Arial" w:hAnsi="Arial" w:cs="Arial"/>
        </w:rPr>
        <w:t xml:space="preserve"> </w:t>
      </w:r>
      <w:r w:rsidRPr="005A717A">
        <w:rPr>
          <w:rFonts w:ascii="Arial" w:hAnsi="Arial" w:cs="Arial"/>
        </w:rPr>
        <w:t xml:space="preserve">instalado el sistema propuesto, debe </w:t>
      </w:r>
      <w:r>
        <w:rPr>
          <w:rFonts w:ascii="Arial" w:hAnsi="Arial" w:cs="Arial"/>
        </w:rPr>
        <w:t>contar</w:t>
      </w:r>
      <w:r w:rsidRPr="005A717A">
        <w:rPr>
          <w:rFonts w:ascii="Arial" w:hAnsi="Arial" w:cs="Arial"/>
        </w:rPr>
        <w:t xml:space="preserve"> con los requerimientos mínimos</w:t>
      </w:r>
      <w:r>
        <w:rPr>
          <w:rFonts w:ascii="Arial" w:hAnsi="Arial" w:cs="Arial"/>
        </w:rPr>
        <w:t xml:space="preserve"> que se describen a continuación</w:t>
      </w:r>
      <w:r w:rsidRPr="005A717A">
        <w:rPr>
          <w:rFonts w:ascii="Arial" w:hAnsi="Arial" w:cs="Arial"/>
        </w:rPr>
        <w:t>:</w:t>
      </w:r>
    </w:p>
    <w:p w:rsidR="004E54A1" w:rsidRPr="00704B2A" w:rsidRDefault="004E54A1" w:rsidP="004E54A1">
      <w:pPr>
        <w:widowControl w:val="0"/>
        <w:numPr>
          <w:ilvl w:val="2"/>
          <w:numId w:val="33"/>
        </w:numPr>
        <w:autoSpaceDN w:val="0"/>
        <w:spacing w:line="360" w:lineRule="auto"/>
        <w:ind w:left="0" w:firstLine="709"/>
        <w:jc w:val="both"/>
        <w:textAlignment w:val="baseline"/>
        <w:rPr>
          <w:rFonts w:ascii="Arial" w:hAnsi="Arial" w:cs="Arial"/>
          <w:color w:val="FF0000"/>
        </w:rPr>
      </w:pPr>
      <w:r w:rsidRPr="00704B2A">
        <w:rPr>
          <w:rFonts w:ascii="Arial" w:hAnsi="Arial" w:cs="Arial"/>
          <w:color w:val="FF0000"/>
        </w:rPr>
        <w:t>Procesador Pentium 166 Mhz.</w:t>
      </w:r>
    </w:p>
    <w:p w:rsidR="004E54A1" w:rsidRPr="00704B2A" w:rsidRDefault="004E54A1" w:rsidP="004E54A1">
      <w:pPr>
        <w:widowControl w:val="0"/>
        <w:numPr>
          <w:ilvl w:val="2"/>
          <w:numId w:val="33"/>
        </w:numPr>
        <w:autoSpaceDN w:val="0"/>
        <w:spacing w:line="360" w:lineRule="auto"/>
        <w:ind w:left="0" w:firstLine="709"/>
        <w:jc w:val="both"/>
        <w:textAlignment w:val="baseline"/>
        <w:rPr>
          <w:rFonts w:ascii="Arial" w:hAnsi="Arial" w:cs="Arial"/>
          <w:color w:val="FF0000"/>
        </w:rPr>
      </w:pPr>
      <w:r w:rsidRPr="00704B2A">
        <w:rPr>
          <w:rFonts w:ascii="Arial" w:hAnsi="Arial" w:cs="Arial"/>
          <w:color w:val="FF0000"/>
        </w:rPr>
        <w:t>Tarjeta Madre.</w:t>
      </w:r>
    </w:p>
    <w:p w:rsidR="004E54A1" w:rsidRPr="00704B2A" w:rsidRDefault="004E54A1" w:rsidP="004E54A1">
      <w:pPr>
        <w:widowControl w:val="0"/>
        <w:numPr>
          <w:ilvl w:val="2"/>
          <w:numId w:val="33"/>
        </w:numPr>
        <w:autoSpaceDN w:val="0"/>
        <w:spacing w:line="360" w:lineRule="auto"/>
        <w:ind w:left="0" w:firstLine="709"/>
        <w:jc w:val="both"/>
        <w:textAlignment w:val="baseline"/>
        <w:rPr>
          <w:rFonts w:ascii="Arial" w:hAnsi="Arial" w:cs="Arial"/>
          <w:color w:val="FF0000"/>
        </w:rPr>
      </w:pPr>
      <w:r w:rsidRPr="00704B2A">
        <w:rPr>
          <w:rFonts w:ascii="Arial" w:hAnsi="Arial" w:cs="Arial"/>
          <w:color w:val="FF0000"/>
        </w:rPr>
        <w:t>1 BG de Memoria RAM</w:t>
      </w:r>
    </w:p>
    <w:p w:rsidR="004E54A1" w:rsidRPr="00704B2A" w:rsidRDefault="004E54A1" w:rsidP="004E54A1">
      <w:pPr>
        <w:widowControl w:val="0"/>
        <w:numPr>
          <w:ilvl w:val="2"/>
          <w:numId w:val="33"/>
        </w:numPr>
        <w:autoSpaceDN w:val="0"/>
        <w:spacing w:line="360" w:lineRule="auto"/>
        <w:ind w:left="0" w:firstLine="709"/>
        <w:jc w:val="both"/>
        <w:textAlignment w:val="baseline"/>
        <w:rPr>
          <w:rFonts w:ascii="Arial" w:hAnsi="Arial" w:cs="Arial"/>
          <w:color w:val="FF0000"/>
        </w:rPr>
      </w:pPr>
      <w:r w:rsidRPr="00704B2A">
        <w:rPr>
          <w:rFonts w:ascii="Arial" w:hAnsi="Arial" w:cs="Arial"/>
          <w:color w:val="FF0000"/>
        </w:rPr>
        <w:t>Disco Duro de 100 GB.</w:t>
      </w:r>
    </w:p>
    <w:p w:rsidR="004E54A1" w:rsidRPr="00704B2A" w:rsidRDefault="004E54A1" w:rsidP="004E54A1">
      <w:pPr>
        <w:widowControl w:val="0"/>
        <w:numPr>
          <w:ilvl w:val="2"/>
          <w:numId w:val="33"/>
        </w:numPr>
        <w:autoSpaceDN w:val="0"/>
        <w:spacing w:line="360" w:lineRule="auto"/>
        <w:ind w:left="0" w:firstLine="709"/>
        <w:jc w:val="both"/>
        <w:textAlignment w:val="baseline"/>
        <w:rPr>
          <w:rFonts w:ascii="Arial" w:hAnsi="Arial" w:cs="Arial"/>
          <w:color w:val="FF0000"/>
        </w:rPr>
      </w:pPr>
      <w:r w:rsidRPr="00704B2A">
        <w:rPr>
          <w:rFonts w:ascii="Arial" w:hAnsi="Arial" w:cs="Arial"/>
          <w:color w:val="FF0000"/>
        </w:rPr>
        <w:t>Unidad de CD-ROM</w:t>
      </w:r>
    </w:p>
    <w:p w:rsidR="004E54A1" w:rsidRPr="00704B2A" w:rsidRDefault="004E54A1" w:rsidP="004E54A1">
      <w:pPr>
        <w:widowControl w:val="0"/>
        <w:numPr>
          <w:ilvl w:val="2"/>
          <w:numId w:val="33"/>
        </w:numPr>
        <w:autoSpaceDN w:val="0"/>
        <w:spacing w:line="360" w:lineRule="auto"/>
        <w:ind w:left="0" w:firstLine="709"/>
        <w:jc w:val="both"/>
        <w:textAlignment w:val="baseline"/>
        <w:rPr>
          <w:rFonts w:ascii="Arial" w:hAnsi="Arial" w:cs="Arial"/>
          <w:color w:val="FF0000"/>
        </w:rPr>
      </w:pPr>
      <w:r w:rsidRPr="00704B2A">
        <w:rPr>
          <w:rFonts w:ascii="Arial" w:hAnsi="Arial" w:cs="Arial"/>
          <w:color w:val="FF0000"/>
        </w:rPr>
        <w:t>Tarjeta de Red.</w:t>
      </w:r>
    </w:p>
    <w:p w:rsidR="004E54A1" w:rsidRPr="00704B2A" w:rsidRDefault="004E54A1" w:rsidP="004E54A1">
      <w:pPr>
        <w:widowControl w:val="0"/>
        <w:numPr>
          <w:ilvl w:val="2"/>
          <w:numId w:val="33"/>
        </w:numPr>
        <w:autoSpaceDN w:val="0"/>
        <w:spacing w:line="360" w:lineRule="auto"/>
        <w:ind w:left="0" w:firstLine="709"/>
        <w:jc w:val="both"/>
        <w:textAlignment w:val="baseline"/>
        <w:rPr>
          <w:rFonts w:ascii="Arial" w:hAnsi="Arial" w:cs="Arial"/>
          <w:color w:val="FF0000"/>
        </w:rPr>
      </w:pPr>
      <w:r w:rsidRPr="00704B2A">
        <w:rPr>
          <w:rFonts w:ascii="Arial" w:hAnsi="Arial" w:cs="Arial"/>
          <w:color w:val="FF0000"/>
        </w:rPr>
        <w:t>Tarjeta de Vídeo.</w:t>
      </w:r>
    </w:p>
    <w:p w:rsidR="004E54A1" w:rsidRPr="00704B2A" w:rsidRDefault="004E54A1" w:rsidP="004E54A1">
      <w:pPr>
        <w:widowControl w:val="0"/>
        <w:numPr>
          <w:ilvl w:val="2"/>
          <w:numId w:val="33"/>
        </w:numPr>
        <w:autoSpaceDN w:val="0"/>
        <w:spacing w:line="360" w:lineRule="auto"/>
        <w:ind w:left="0" w:firstLine="709"/>
        <w:jc w:val="both"/>
        <w:textAlignment w:val="baseline"/>
        <w:rPr>
          <w:rFonts w:ascii="Arial" w:hAnsi="Arial" w:cs="Arial"/>
          <w:color w:val="FF0000"/>
        </w:rPr>
      </w:pPr>
      <w:r w:rsidRPr="00704B2A">
        <w:rPr>
          <w:rFonts w:ascii="Arial" w:hAnsi="Arial" w:cs="Arial"/>
          <w:color w:val="FF0000"/>
        </w:rPr>
        <w:t>Monitor SVGA.</w:t>
      </w:r>
    </w:p>
    <w:p w:rsidR="004E54A1" w:rsidRPr="00704B2A" w:rsidRDefault="004E54A1" w:rsidP="004E54A1">
      <w:pPr>
        <w:widowControl w:val="0"/>
        <w:numPr>
          <w:ilvl w:val="2"/>
          <w:numId w:val="33"/>
        </w:numPr>
        <w:autoSpaceDN w:val="0"/>
        <w:spacing w:line="360" w:lineRule="auto"/>
        <w:ind w:left="0" w:firstLine="709"/>
        <w:jc w:val="both"/>
        <w:textAlignment w:val="baseline"/>
        <w:rPr>
          <w:rFonts w:ascii="Arial" w:hAnsi="Arial" w:cs="Arial"/>
          <w:color w:val="FF0000"/>
        </w:rPr>
      </w:pPr>
      <w:r w:rsidRPr="00704B2A">
        <w:rPr>
          <w:rFonts w:ascii="Arial" w:hAnsi="Arial" w:cs="Arial"/>
          <w:color w:val="FF0000"/>
        </w:rPr>
        <w:t>Teclado.</w:t>
      </w:r>
    </w:p>
    <w:p w:rsidR="004E54A1" w:rsidRPr="00704B2A" w:rsidRDefault="004E54A1" w:rsidP="004E54A1">
      <w:pPr>
        <w:widowControl w:val="0"/>
        <w:numPr>
          <w:ilvl w:val="2"/>
          <w:numId w:val="33"/>
        </w:numPr>
        <w:autoSpaceDN w:val="0"/>
        <w:spacing w:line="360" w:lineRule="auto"/>
        <w:ind w:left="0" w:firstLine="709"/>
        <w:jc w:val="both"/>
        <w:textAlignment w:val="baseline"/>
        <w:rPr>
          <w:rFonts w:ascii="Arial" w:hAnsi="Arial" w:cs="Arial"/>
          <w:color w:val="FF0000"/>
        </w:rPr>
      </w:pPr>
      <w:r w:rsidRPr="00704B2A">
        <w:rPr>
          <w:rFonts w:ascii="Arial" w:hAnsi="Arial" w:cs="Arial"/>
          <w:color w:val="FF0000"/>
        </w:rPr>
        <w:t>Mouse.</w:t>
      </w:r>
    </w:p>
    <w:p w:rsidR="004E54A1" w:rsidRPr="00704B2A" w:rsidRDefault="004E54A1" w:rsidP="004E54A1">
      <w:pPr>
        <w:widowControl w:val="0"/>
        <w:numPr>
          <w:ilvl w:val="2"/>
          <w:numId w:val="33"/>
        </w:numPr>
        <w:autoSpaceDN w:val="0"/>
        <w:spacing w:line="360" w:lineRule="auto"/>
        <w:ind w:left="0" w:firstLine="709"/>
        <w:jc w:val="both"/>
        <w:textAlignment w:val="baseline"/>
        <w:rPr>
          <w:rFonts w:ascii="Arial" w:hAnsi="Arial" w:cs="Arial"/>
          <w:color w:val="FF0000"/>
        </w:rPr>
      </w:pPr>
      <w:r w:rsidRPr="00704B2A">
        <w:rPr>
          <w:rFonts w:ascii="Arial" w:hAnsi="Arial" w:cs="Arial"/>
          <w:color w:val="FF0000"/>
        </w:rPr>
        <w:t>Unidad de Protección UPS.</w:t>
      </w:r>
    </w:p>
    <w:p w:rsidR="004E54A1" w:rsidRPr="00704B2A" w:rsidRDefault="004E54A1" w:rsidP="004E54A1">
      <w:pPr>
        <w:spacing w:before="120" w:after="120" w:line="360" w:lineRule="auto"/>
        <w:ind w:firstLine="709"/>
        <w:jc w:val="both"/>
        <w:rPr>
          <w:rFonts w:ascii="Arial" w:hAnsi="Arial" w:cs="Arial"/>
          <w:color w:val="FF0000"/>
        </w:rPr>
      </w:pPr>
      <w:r w:rsidRPr="005A717A">
        <w:rPr>
          <w:rFonts w:ascii="Arial" w:hAnsi="Arial" w:cs="Arial"/>
        </w:rPr>
        <w:t xml:space="preserve">      </w:t>
      </w:r>
      <w:r w:rsidR="00704B2A" w:rsidRPr="00704B2A">
        <w:rPr>
          <w:rFonts w:ascii="Arial" w:hAnsi="Arial" w:cs="Arial"/>
          <w:color w:val="FF0000"/>
        </w:rPr>
        <w:t>ACTUALIZAR …</w:t>
      </w:r>
    </w:p>
    <w:p w:rsidR="004E54A1" w:rsidRDefault="004E54A1" w:rsidP="004E54A1">
      <w:pPr>
        <w:spacing w:before="120" w:after="120" w:line="360" w:lineRule="auto"/>
        <w:ind w:firstLine="709"/>
        <w:jc w:val="both"/>
        <w:rPr>
          <w:rFonts w:ascii="Arial" w:hAnsi="Arial" w:cs="Arial"/>
        </w:rPr>
      </w:pPr>
      <w:r w:rsidRPr="005A717A">
        <w:rPr>
          <w:rFonts w:ascii="Arial" w:hAnsi="Arial" w:cs="Arial"/>
        </w:rPr>
        <w:t xml:space="preserve"> Evaluando </w:t>
      </w:r>
      <w:r>
        <w:rPr>
          <w:rFonts w:ascii="Arial" w:hAnsi="Arial" w:cs="Arial"/>
        </w:rPr>
        <w:t>los</w:t>
      </w:r>
      <w:r w:rsidRPr="005A717A">
        <w:rPr>
          <w:rFonts w:ascii="Arial" w:hAnsi="Arial" w:cs="Arial"/>
        </w:rPr>
        <w:t xml:space="preserve"> hardware</w:t>
      </w:r>
      <w:r>
        <w:rPr>
          <w:rFonts w:ascii="Arial" w:hAnsi="Arial" w:cs="Arial"/>
        </w:rPr>
        <w:t>s</w:t>
      </w:r>
      <w:r w:rsidRPr="005A717A">
        <w:rPr>
          <w:rFonts w:ascii="Arial" w:hAnsi="Arial" w:cs="Arial"/>
        </w:rPr>
        <w:t xml:space="preserve"> existente</w:t>
      </w:r>
      <w:r>
        <w:rPr>
          <w:rFonts w:ascii="Arial" w:hAnsi="Arial" w:cs="Arial"/>
        </w:rPr>
        <w:t>s</w:t>
      </w:r>
      <w:r w:rsidRPr="005A717A">
        <w:rPr>
          <w:rFonts w:ascii="Arial" w:hAnsi="Arial" w:cs="Arial"/>
        </w:rPr>
        <w:t xml:space="preserve"> y tomando en cuenta la configuración</w:t>
      </w:r>
      <w:r>
        <w:rPr>
          <w:rFonts w:ascii="Arial" w:hAnsi="Arial" w:cs="Arial"/>
        </w:rPr>
        <w:t xml:space="preserve"> </w:t>
      </w:r>
      <w:r w:rsidRPr="005A717A">
        <w:rPr>
          <w:rFonts w:ascii="Arial" w:hAnsi="Arial" w:cs="Arial"/>
        </w:rPr>
        <w:t xml:space="preserve">mínima necesaria, la </w:t>
      </w:r>
      <w:r>
        <w:rPr>
          <w:rFonts w:ascii="Arial" w:hAnsi="Arial" w:cs="Arial"/>
        </w:rPr>
        <w:t>organización</w:t>
      </w:r>
      <w:r w:rsidRPr="005A717A">
        <w:rPr>
          <w:rFonts w:ascii="Arial" w:hAnsi="Arial" w:cs="Arial"/>
        </w:rPr>
        <w:t xml:space="preserve"> no requirió realizar inversión para la</w:t>
      </w:r>
      <w:r>
        <w:rPr>
          <w:rFonts w:ascii="Arial" w:hAnsi="Arial" w:cs="Arial"/>
        </w:rPr>
        <w:t xml:space="preserve"> </w:t>
      </w:r>
      <w:r w:rsidRPr="005A717A">
        <w:rPr>
          <w:rFonts w:ascii="Arial" w:hAnsi="Arial" w:cs="Arial"/>
        </w:rPr>
        <w:t>adquisición de nuevos equipos, ni tampoco para repotenciar o actualizar los</w:t>
      </w:r>
      <w:r>
        <w:rPr>
          <w:rFonts w:ascii="Arial" w:hAnsi="Arial" w:cs="Arial"/>
        </w:rPr>
        <w:t xml:space="preserve"> </w:t>
      </w:r>
      <w:r w:rsidRPr="005A717A">
        <w:rPr>
          <w:rFonts w:ascii="Arial" w:hAnsi="Arial" w:cs="Arial"/>
        </w:rPr>
        <w:t>equipos existentes, ya que los mismos satisfacen los requerimientos</w:t>
      </w:r>
      <w:r>
        <w:rPr>
          <w:rFonts w:ascii="Arial" w:hAnsi="Arial" w:cs="Arial"/>
        </w:rPr>
        <w:t xml:space="preserve"> </w:t>
      </w:r>
      <w:r w:rsidRPr="005A717A">
        <w:rPr>
          <w:rFonts w:ascii="Arial" w:hAnsi="Arial" w:cs="Arial"/>
        </w:rPr>
        <w:t>establecidos tanto para el desarrollo y puesta en funcionamiento del sistema</w:t>
      </w:r>
      <w:r>
        <w:rPr>
          <w:rFonts w:ascii="Arial" w:hAnsi="Arial" w:cs="Arial"/>
        </w:rPr>
        <w:t xml:space="preserve"> </w:t>
      </w:r>
      <w:r w:rsidRPr="005A717A">
        <w:rPr>
          <w:rFonts w:ascii="Arial" w:hAnsi="Arial" w:cs="Arial"/>
        </w:rPr>
        <w:t>propuesto</w:t>
      </w:r>
      <w:r>
        <w:rPr>
          <w:rFonts w:ascii="Arial" w:hAnsi="Arial" w:cs="Arial"/>
        </w:rPr>
        <w:t>.</w:t>
      </w:r>
    </w:p>
    <w:p w:rsidR="004E54A1" w:rsidRDefault="004E54A1" w:rsidP="004E54A1">
      <w:pPr>
        <w:spacing w:before="120" w:after="120" w:line="360" w:lineRule="auto"/>
        <w:ind w:firstLine="709"/>
        <w:jc w:val="both"/>
        <w:rPr>
          <w:rFonts w:ascii="Arial" w:hAnsi="Arial" w:cs="Arial"/>
        </w:rPr>
      </w:pPr>
      <w:r w:rsidRPr="005A717A">
        <w:rPr>
          <w:rFonts w:ascii="Arial" w:hAnsi="Arial" w:cs="Arial"/>
        </w:rPr>
        <w:t>En el siguiente cuadro se muestra la descripción del hardware</w:t>
      </w:r>
      <w:r>
        <w:rPr>
          <w:rFonts w:ascii="Arial" w:hAnsi="Arial" w:cs="Arial"/>
        </w:rPr>
        <w:t xml:space="preserve"> </w:t>
      </w:r>
      <w:r w:rsidRPr="005A717A">
        <w:rPr>
          <w:rFonts w:ascii="Arial" w:hAnsi="Arial" w:cs="Arial"/>
        </w:rPr>
        <w:t>disponible en la Organización</w:t>
      </w:r>
      <w:r w:rsidR="00704B2A">
        <w:rPr>
          <w:rFonts w:ascii="Arial" w:hAnsi="Arial"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3"/>
        <w:gridCol w:w="7406"/>
      </w:tblGrid>
      <w:tr w:rsidR="004E54A1" w:rsidRPr="00704B2A" w:rsidTr="008B1774">
        <w:trPr>
          <w:trHeight w:val="418"/>
        </w:trPr>
        <w:tc>
          <w:tcPr>
            <w:tcW w:w="0" w:type="auto"/>
            <w:gridSpan w:val="2"/>
            <w:vAlign w:val="center"/>
          </w:tcPr>
          <w:p w:rsidR="004E54A1" w:rsidRPr="00704B2A" w:rsidRDefault="004E54A1" w:rsidP="008B1774">
            <w:pPr>
              <w:spacing w:before="120" w:after="120"/>
              <w:jc w:val="center"/>
              <w:rPr>
                <w:color w:val="FF0000"/>
                <w:sz w:val="28"/>
              </w:rPr>
            </w:pPr>
            <w:r w:rsidRPr="00704B2A">
              <w:rPr>
                <w:color w:val="FF0000"/>
                <w:sz w:val="28"/>
              </w:rPr>
              <w:t>Hardware Disponible</w:t>
            </w:r>
          </w:p>
        </w:tc>
      </w:tr>
      <w:tr w:rsidR="004E54A1" w:rsidRPr="00704B2A" w:rsidTr="008B1774">
        <w:tc>
          <w:tcPr>
            <w:tcW w:w="0" w:type="auto"/>
            <w:vAlign w:val="center"/>
          </w:tcPr>
          <w:p w:rsidR="004E54A1" w:rsidRPr="00704B2A" w:rsidRDefault="004E54A1" w:rsidP="008B1774">
            <w:pPr>
              <w:spacing w:before="120" w:after="120"/>
              <w:jc w:val="center"/>
              <w:rPr>
                <w:color w:val="FF0000"/>
              </w:rPr>
            </w:pPr>
            <w:r w:rsidRPr="00704B2A">
              <w:rPr>
                <w:color w:val="FF0000"/>
              </w:rPr>
              <w:t>Cantidad</w:t>
            </w:r>
          </w:p>
        </w:tc>
        <w:tc>
          <w:tcPr>
            <w:tcW w:w="0" w:type="auto"/>
            <w:vAlign w:val="center"/>
          </w:tcPr>
          <w:p w:rsidR="004E54A1" w:rsidRPr="00704B2A" w:rsidRDefault="004E54A1" w:rsidP="008B1774">
            <w:pPr>
              <w:spacing w:before="120" w:after="120"/>
              <w:jc w:val="center"/>
              <w:rPr>
                <w:color w:val="FF0000"/>
              </w:rPr>
            </w:pPr>
            <w:r w:rsidRPr="00704B2A">
              <w:rPr>
                <w:color w:val="FF0000"/>
              </w:rPr>
              <w:t>Descripción</w:t>
            </w:r>
          </w:p>
        </w:tc>
      </w:tr>
      <w:tr w:rsidR="004E54A1" w:rsidRPr="00704B2A" w:rsidTr="008B1774">
        <w:tc>
          <w:tcPr>
            <w:tcW w:w="0" w:type="auto"/>
            <w:vAlign w:val="center"/>
          </w:tcPr>
          <w:p w:rsidR="004E54A1" w:rsidRPr="00704B2A" w:rsidRDefault="004E54A1" w:rsidP="008B1774">
            <w:pPr>
              <w:spacing w:before="120" w:after="120"/>
              <w:jc w:val="center"/>
              <w:rPr>
                <w:color w:val="FF0000"/>
              </w:rPr>
            </w:pPr>
            <w:r w:rsidRPr="00704B2A">
              <w:rPr>
                <w:color w:val="FF0000"/>
              </w:rPr>
              <w:t>01</w:t>
            </w:r>
          </w:p>
        </w:tc>
        <w:tc>
          <w:tcPr>
            <w:tcW w:w="0" w:type="auto"/>
            <w:vAlign w:val="center"/>
          </w:tcPr>
          <w:p w:rsidR="004E54A1" w:rsidRPr="00704B2A" w:rsidRDefault="004E54A1" w:rsidP="008B1774">
            <w:pPr>
              <w:spacing w:before="120" w:after="120"/>
              <w:jc w:val="both"/>
              <w:rPr>
                <w:color w:val="FF0000"/>
              </w:rPr>
            </w:pPr>
            <w:r w:rsidRPr="00704B2A">
              <w:rPr>
                <w:color w:val="FF0000"/>
              </w:rPr>
              <w:t xml:space="preserve">Motherboard INTEL 440BX ATX,  Procesador Pentium III 550 Mhz, 128 MB de RAM; Tarjeta de Video, 2 Discos Duro SCSI de 9.2 Giga, Floppy 3 1⁄2, Tarjeta de Red etherneth, Monitor  SVGA 30”, Teclado, Mouse, </w:t>
            </w:r>
            <w:r w:rsidRPr="00704B2A">
              <w:rPr>
                <w:color w:val="FF0000"/>
              </w:rPr>
              <w:lastRenderedPageBreak/>
              <w:t>DVD-ROM Creative, CD-Rewritable HP, Tarjeta Fax MODEM , Teclado; Mouse; Micrófono; Cornetas; Mouse Pad; Regulador de Voltaje</w:t>
            </w:r>
          </w:p>
        </w:tc>
      </w:tr>
      <w:tr w:rsidR="004E54A1" w:rsidRPr="00704B2A" w:rsidTr="008B1774">
        <w:tc>
          <w:tcPr>
            <w:tcW w:w="0" w:type="auto"/>
            <w:vAlign w:val="center"/>
          </w:tcPr>
          <w:p w:rsidR="004E54A1" w:rsidRPr="00704B2A" w:rsidRDefault="004E54A1" w:rsidP="008B1774">
            <w:pPr>
              <w:spacing w:before="120" w:after="120"/>
              <w:jc w:val="center"/>
              <w:rPr>
                <w:color w:val="FF0000"/>
              </w:rPr>
            </w:pPr>
            <w:r w:rsidRPr="00704B2A">
              <w:rPr>
                <w:color w:val="FF0000"/>
              </w:rPr>
              <w:lastRenderedPageBreak/>
              <w:t>01</w:t>
            </w:r>
          </w:p>
        </w:tc>
        <w:tc>
          <w:tcPr>
            <w:tcW w:w="0" w:type="auto"/>
            <w:vAlign w:val="center"/>
          </w:tcPr>
          <w:p w:rsidR="004E54A1" w:rsidRPr="00704B2A" w:rsidRDefault="004E54A1" w:rsidP="008B1774">
            <w:pPr>
              <w:spacing w:before="120" w:after="120"/>
              <w:jc w:val="both"/>
              <w:rPr>
                <w:color w:val="FF0000"/>
              </w:rPr>
            </w:pPr>
            <w:r w:rsidRPr="00704B2A">
              <w:rPr>
                <w:color w:val="FF0000"/>
              </w:rPr>
              <w:t>Motherboard INTEL VXPRO, Procesador Intel Pentium II 300 MHZ MMX, 64 MB de RAM, Tarjeta de Video, Disco Duro 4.2  Floppy 3 1⁄2., Tarjeta Fax MODEM, Monitor SVGA 30”; Teclado; Mouse; Cornetas; Mouse Pad; Regulador de Voltaje</w:t>
            </w:r>
          </w:p>
        </w:tc>
      </w:tr>
      <w:tr w:rsidR="004E54A1" w:rsidRPr="00704B2A" w:rsidTr="008B1774">
        <w:tc>
          <w:tcPr>
            <w:tcW w:w="0" w:type="auto"/>
            <w:vAlign w:val="center"/>
          </w:tcPr>
          <w:p w:rsidR="004E54A1" w:rsidRPr="00704B2A" w:rsidRDefault="004E54A1" w:rsidP="008B1774">
            <w:pPr>
              <w:spacing w:before="120" w:after="120"/>
              <w:jc w:val="center"/>
              <w:rPr>
                <w:color w:val="FF0000"/>
              </w:rPr>
            </w:pPr>
            <w:r w:rsidRPr="00704B2A">
              <w:rPr>
                <w:color w:val="FF0000"/>
              </w:rPr>
              <w:t>01</w:t>
            </w:r>
          </w:p>
        </w:tc>
        <w:tc>
          <w:tcPr>
            <w:tcW w:w="0" w:type="auto"/>
            <w:vAlign w:val="center"/>
          </w:tcPr>
          <w:p w:rsidR="004E54A1" w:rsidRPr="00704B2A" w:rsidRDefault="004E54A1" w:rsidP="008B1774">
            <w:pPr>
              <w:spacing w:before="120" w:after="120"/>
              <w:jc w:val="both"/>
              <w:rPr>
                <w:color w:val="FF0000"/>
              </w:rPr>
            </w:pPr>
            <w:r w:rsidRPr="00704B2A">
              <w:rPr>
                <w:color w:val="FF0000"/>
              </w:rPr>
              <w:t>Motherboard Xcel2000 AGP8M TXPRO, Procesador Intel Pentium III 450 MHZ MMX, 128 MB de RAM EDO; Disco Duro Samsung 6.4 Giga, Floppy 3 1⁄2 , Tarjeta de Red FastEthernet, CD-ROM 44X, Monitor SVGA 30”; Teclado; Mouse; Cornetas;; Mouse Pad; Regulador de Voltaje</w:t>
            </w:r>
          </w:p>
        </w:tc>
      </w:tr>
      <w:tr w:rsidR="004E54A1" w:rsidRPr="00704B2A" w:rsidTr="008B1774">
        <w:tc>
          <w:tcPr>
            <w:tcW w:w="0" w:type="auto"/>
            <w:vAlign w:val="center"/>
          </w:tcPr>
          <w:p w:rsidR="004E54A1" w:rsidRPr="00704B2A" w:rsidRDefault="004E54A1" w:rsidP="008B1774">
            <w:pPr>
              <w:spacing w:before="120" w:after="120"/>
              <w:jc w:val="center"/>
              <w:rPr>
                <w:color w:val="FF0000"/>
              </w:rPr>
            </w:pPr>
            <w:r w:rsidRPr="00704B2A">
              <w:rPr>
                <w:color w:val="FF0000"/>
              </w:rPr>
              <w:t>01</w:t>
            </w:r>
          </w:p>
        </w:tc>
        <w:tc>
          <w:tcPr>
            <w:tcW w:w="0" w:type="auto"/>
            <w:vAlign w:val="center"/>
          </w:tcPr>
          <w:p w:rsidR="004E54A1" w:rsidRPr="00704B2A" w:rsidRDefault="004E54A1" w:rsidP="008B1774">
            <w:pPr>
              <w:spacing w:before="120" w:after="120"/>
              <w:jc w:val="both"/>
              <w:rPr>
                <w:color w:val="FF0000"/>
              </w:rPr>
            </w:pPr>
            <w:r w:rsidRPr="00704B2A">
              <w:rPr>
                <w:color w:val="FF0000"/>
              </w:rPr>
              <w:t>Red Ethernet Topología Estrella</w:t>
            </w:r>
          </w:p>
        </w:tc>
      </w:tr>
      <w:tr w:rsidR="004E54A1" w:rsidRPr="00704B2A" w:rsidTr="008B1774">
        <w:tc>
          <w:tcPr>
            <w:tcW w:w="0" w:type="auto"/>
            <w:vAlign w:val="center"/>
          </w:tcPr>
          <w:p w:rsidR="004E54A1" w:rsidRPr="00704B2A" w:rsidRDefault="004E54A1" w:rsidP="008B1774">
            <w:pPr>
              <w:spacing w:before="120" w:after="120"/>
              <w:jc w:val="center"/>
              <w:rPr>
                <w:color w:val="FF0000"/>
              </w:rPr>
            </w:pPr>
            <w:r w:rsidRPr="00704B2A">
              <w:rPr>
                <w:color w:val="FF0000"/>
              </w:rPr>
              <w:t>01</w:t>
            </w:r>
          </w:p>
        </w:tc>
        <w:tc>
          <w:tcPr>
            <w:tcW w:w="0" w:type="auto"/>
            <w:vAlign w:val="center"/>
          </w:tcPr>
          <w:p w:rsidR="004E54A1" w:rsidRPr="00704B2A" w:rsidRDefault="004E54A1" w:rsidP="008B1774">
            <w:pPr>
              <w:spacing w:before="120" w:after="120"/>
              <w:jc w:val="both"/>
              <w:rPr>
                <w:color w:val="FF0000"/>
              </w:rPr>
            </w:pPr>
            <w:r w:rsidRPr="00704B2A">
              <w:rPr>
                <w:color w:val="FF0000"/>
              </w:rPr>
              <w:t>Cableado estructurado</w:t>
            </w:r>
          </w:p>
        </w:tc>
      </w:tr>
      <w:tr w:rsidR="004E54A1" w:rsidRPr="00704B2A" w:rsidTr="008B1774">
        <w:tc>
          <w:tcPr>
            <w:tcW w:w="0" w:type="auto"/>
            <w:vAlign w:val="center"/>
          </w:tcPr>
          <w:p w:rsidR="004E54A1" w:rsidRPr="00704B2A" w:rsidRDefault="004E54A1" w:rsidP="008B1774">
            <w:pPr>
              <w:spacing w:before="120" w:after="120"/>
              <w:jc w:val="center"/>
              <w:rPr>
                <w:color w:val="FF0000"/>
              </w:rPr>
            </w:pPr>
            <w:r w:rsidRPr="00704B2A">
              <w:rPr>
                <w:color w:val="FF0000"/>
              </w:rPr>
              <w:t>01</w:t>
            </w:r>
          </w:p>
        </w:tc>
        <w:tc>
          <w:tcPr>
            <w:tcW w:w="0" w:type="auto"/>
            <w:vAlign w:val="center"/>
          </w:tcPr>
          <w:p w:rsidR="004E54A1" w:rsidRPr="00704B2A" w:rsidRDefault="004E54A1" w:rsidP="008B1774">
            <w:pPr>
              <w:spacing w:before="120" w:after="120"/>
              <w:jc w:val="both"/>
              <w:rPr>
                <w:color w:val="FF0000"/>
              </w:rPr>
            </w:pPr>
            <w:r w:rsidRPr="00704B2A">
              <w:rPr>
                <w:color w:val="FF0000"/>
              </w:rPr>
              <w:t>Router  AGS de 10 puertos</w:t>
            </w:r>
          </w:p>
        </w:tc>
      </w:tr>
      <w:tr w:rsidR="004E54A1" w:rsidRPr="00704B2A" w:rsidTr="008B1774">
        <w:tc>
          <w:tcPr>
            <w:tcW w:w="0" w:type="auto"/>
            <w:vAlign w:val="center"/>
          </w:tcPr>
          <w:p w:rsidR="004E54A1" w:rsidRPr="00704B2A" w:rsidRDefault="004E54A1" w:rsidP="008B1774">
            <w:pPr>
              <w:spacing w:before="120" w:after="120"/>
              <w:jc w:val="center"/>
              <w:rPr>
                <w:color w:val="FF0000"/>
              </w:rPr>
            </w:pPr>
            <w:r w:rsidRPr="00704B2A">
              <w:rPr>
                <w:color w:val="FF0000"/>
              </w:rPr>
              <w:t>01</w:t>
            </w:r>
          </w:p>
        </w:tc>
        <w:tc>
          <w:tcPr>
            <w:tcW w:w="0" w:type="auto"/>
            <w:vAlign w:val="center"/>
          </w:tcPr>
          <w:p w:rsidR="004E54A1" w:rsidRPr="00704B2A" w:rsidRDefault="004E54A1" w:rsidP="008B1774">
            <w:pPr>
              <w:spacing w:before="120" w:after="120"/>
              <w:jc w:val="both"/>
              <w:rPr>
                <w:color w:val="FF0000"/>
              </w:rPr>
            </w:pPr>
            <w:r w:rsidRPr="00704B2A">
              <w:rPr>
                <w:color w:val="FF0000"/>
              </w:rPr>
              <w:t>Rack</w:t>
            </w:r>
          </w:p>
        </w:tc>
      </w:tr>
      <w:tr w:rsidR="004E54A1" w:rsidRPr="00704B2A" w:rsidTr="008B1774">
        <w:tc>
          <w:tcPr>
            <w:tcW w:w="0" w:type="auto"/>
            <w:vAlign w:val="center"/>
          </w:tcPr>
          <w:p w:rsidR="004E54A1" w:rsidRPr="00704B2A" w:rsidRDefault="004E54A1" w:rsidP="008B1774">
            <w:pPr>
              <w:spacing w:before="120" w:after="120"/>
              <w:jc w:val="center"/>
              <w:rPr>
                <w:color w:val="FF0000"/>
              </w:rPr>
            </w:pPr>
            <w:r w:rsidRPr="00704B2A">
              <w:rPr>
                <w:color w:val="FF0000"/>
              </w:rPr>
              <w:t>01</w:t>
            </w:r>
          </w:p>
        </w:tc>
        <w:tc>
          <w:tcPr>
            <w:tcW w:w="0" w:type="auto"/>
            <w:vAlign w:val="center"/>
          </w:tcPr>
          <w:p w:rsidR="004E54A1" w:rsidRPr="00704B2A" w:rsidRDefault="004E54A1" w:rsidP="008B1774">
            <w:pPr>
              <w:spacing w:before="120" w:after="120"/>
              <w:jc w:val="both"/>
              <w:rPr>
                <w:color w:val="FF0000"/>
              </w:rPr>
            </w:pPr>
            <w:r w:rsidRPr="00704B2A">
              <w:rPr>
                <w:color w:val="FF0000"/>
              </w:rPr>
              <w:t>CONCENTRADOR DE 8 PUERTOS UTP</w:t>
            </w:r>
          </w:p>
        </w:tc>
      </w:tr>
      <w:tr w:rsidR="004E54A1" w:rsidRPr="00704B2A" w:rsidTr="008B1774">
        <w:tc>
          <w:tcPr>
            <w:tcW w:w="0" w:type="auto"/>
            <w:vAlign w:val="center"/>
          </w:tcPr>
          <w:p w:rsidR="004E54A1" w:rsidRPr="00704B2A" w:rsidRDefault="004E54A1" w:rsidP="008B1774">
            <w:pPr>
              <w:spacing w:before="120" w:after="120"/>
              <w:jc w:val="center"/>
              <w:rPr>
                <w:color w:val="FF0000"/>
              </w:rPr>
            </w:pPr>
            <w:r w:rsidRPr="00704B2A">
              <w:rPr>
                <w:color w:val="FF0000"/>
              </w:rPr>
              <w:t>01</w:t>
            </w:r>
          </w:p>
        </w:tc>
        <w:tc>
          <w:tcPr>
            <w:tcW w:w="0" w:type="auto"/>
            <w:vAlign w:val="center"/>
          </w:tcPr>
          <w:p w:rsidR="004E54A1" w:rsidRPr="00704B2A" w:rsidRDefault="004E54A1" w:rsidP="008B1774">
            <w:pPr>
              <w:spacing w:before="120" w:after="120"/>
              <w:jc w:val="both"/>
              <w:rPr>
                <w:color w:val="FF0000"/>
                <w:lang w:val="en-US"/>
              </w:rPr>
            </w:pPr>
            <w:r w:rsidRPr="00704B2A">
              <w:rPr>
                <w:color w:val="FF0000"/>
                <w:lang w:val="en-US"/>
              </w:rPr>
              <w:t>UPS AVTEK, modelo: BK-PRO 1500</w:t>
            </w:r>
          </w:p>
        </w:tc>
      </w:tr>
      <w:tr w:rsidR="004E54A1" w:rsidRPr="00704B2A" w:rsidTr="008B1774">
        <w:tc>
          <w:tcPr>
            <w:tcW w:w="0" w:type="auto"/>
            <w:vAlign w:val="center"/>
          </w:tcPr>
          <w:p w:rsidR="004E54A1" w:rsidRPr="00704B2A" w:rsidRDefault="004E54A1" w:rsidP="008B1774">
            <w:pPr>
              <w:spacing w:before="120" w:after="120"/>
              <w:jc w:val="center"/>
              <w:rPr>
                <w:color w:val="FF0000"/>
              </w:rPr>
            </w:pPr>
            <w:r w:rsidRPr="00704B2A">
              <w:rPr>
                <w:color w:val="FF0000"/>
              </w:rPr>
              <w:t>01</w:t>
            </w:r>
          </w:p>
        </w:tc>
        <w:tc>
          <w:tcPr>
            <w:tcW w:w="0" w:type="auto"/>
            <w:vAlign w:val="center"/>
          </w:tcPr>
          <w:p w:rsidR="004E54A1" w:rsidRPr="00704B2A" w:rsidRDefault="004E54A1" w:rsidP="008B1774">
            <w:pPr>
              <w:spacing w:before="120" w:after="120"/>
              <w:jc w:val="both"/>
              <w:rPr>
                <w:color w:val="FF0000"/>
              </w:rPr>
            </w:pPr>
            <w:r w:rsidRPr="00704B2A">
              <w:rPr>
                <w:color w:val="FF0000"/>
              </w:rPr>
              <w:t>Impresora Laser Canon LBP-MARK III</w:t>
            </w:r>
          </w:p>
        </w:tc>
      </w:tr>
      <w:tr w:rsidR="004E54A1" w:rsidRPr="00704B2A" w:rsidTr="008B1774">
        <w:tc>
          <w:tcPr>
            <w:tcW w:w="0" w:type="auto"/>
            <w:vAlign w:val="center"/>
          </w:tcPr>
          <w:p w:rsidR="004E54A1" w:rsidRPr="00704B2A" w:rsidRDefault="004E54A1" w:rsidP="008B1774">
            <w:pPr>
              <w:spacing w:before="120" w:after="120"/>
              <w:jc w:val="center"/>
              <w:rPr>
                <w:color w:val="FF0000"/>
              </w:rPr>
            </w:pPr>
            <w:r w:rsidRPr="00704B2A">
              <w:rPr>
                <w:color w:val="FF0000"/>
              </w:rPr>
              <w:t>01</w:t>
            </w:r>
          </w:p>
        </w:tc>
        <w:tc>
          <w:tcPr>
            <w:tcW w:w="0" w:type="auto"/>
            <w:vAlign w:val="center"/>
          </w:tcPr>
          <w:p w:rsidR="004E54A1" w:rsidRPr="00704B2A" w:rsidRDefault="004E54A1" w:rsidP="008B1774">
            <w:pPr>
              <w:spacing w:before="120" w:after="120"/>
              <w:jc w:val="both"/>
              <w:rPr>
                <w:color w:val="FF0000"/>
              </w:rPr>
            </w:pPr>
            <w:r w:rsidRPr="00704B2A">
              <w:rPr>
                <w:color w:val="FF0000"/>
              </w:rPr>
              <w:t>Red dorsal de Fibra óptica.</w:t>
            </w:r>
          </w:p>
        </w:tc>
      </w:tr>
    </w:tbl>
    <w:p w:rsidR="004E54A1" w:rsidRPr="00310162" w:rsidRDefault="004E54A1" w:rsidP="004E54A1">
      <w:pPr>
        <w:spacing w:before="120" w:after="120" w:line="360" w:lineRule="auto"/>
        <w:ind w:firstLine="709"/>
        <w:jc w:val="center"/>
        <w:rPr>
          <w:rFonts w:ascii="Arial" w:hAnsi="Arial" w:cs="Arial"/>
          <w:sz w:val="22"/>
        </w:rPr>
      </w:pPr>
      <w:r w:rsidRPr="00310162">
        <w:rPr>
          <w:rFonts w:ascii="Arial" w:hAnsi="Arial" w:cs="Arial"/>
          <w:sz w:val="22"/>
        </w:rPr>
        <w:t>TABLA 1</w:t>
      </w:r>
    </w:p>
    <w:p w:rsidR="004E54A1" w:rsidRPr="005A717A" w:rsidRDefault="004E54A1" w:rsidP="004E54A1">
      <w:pPr>
        <w:spacing w:before="120" w:after="120" w:line="360" w:lineRule="auto"/>
        <w:ind w:firstLine="709"/>
        <w:jc w:val="both"/>
        <w:rPr>
          <w:rFonts w:ascii="Arial" w:hAnsi="Arial" w:cs="Arial"/>
        </w:rPr>
      </w:pPr>
      <w:r w:rsidRPr="005A717A">
        <w:rPr>
          <w:rFonts w:ascii="Arial" w:hAnsi="Arial" w:cs="Arial"/>
        </w:rPr>
        <w:t xml:space="preserve">Las características de red interna con que cuenta actualmente </w:t>
      </w:r>
      <w:r>
        <w:rPr>
          <w:rFonts w:ascii="Arial" w:hAnsi="Arial" w:cs="Arial"/>
        </w:rPr>
        <w:t>la organización</w:t>
      </w:r>
      <w:r w:rsidRPr="005A717A">
        <w:rPr>
          <w:rFonts w:ascii="Arial" w:hAnsi="Arial" w:cs="Arial"/>
        </w:rPr>
        <w:t>, se detallan a continuación:</w:t>
      </w:r>
    </w:p>
    <w:p w:rsidR="004E54A1" w:rsidRPr="005A717A" w:rsidRDefault="004E54A1" w:rsidP="004E54A1">
      <w:pPr>
        <w:widowControl w:val="0"/>
        <w:numPr>
          <w:ilvl w:val="0"/>
          <w:numId w:val="35"/>
        </w:numPr>
        <w:autoSpaceDN w:val="0"/>
        <w:spacing w:before="120" w:after="120" w:line="360" w:lineRule="auto"/>
        <w:jc w:val="both"/>
        <w:textAlignment w:val="baseline"/>
        <w:rPr>
          <w:rFonts w:ascii="Arial" w:hAnsi="Arial" w:cs="Arial"/>
        </w:rPr>
      </w:pPr>
      <w:r w:rsidRPr="005A717A">
        <w:rPr>
          <w:rFonts w:ascii="Arial" w:hAnsi="Arial" w:cs="Arial"/>
        </w:rPr>
        <w:t>Servidor: Equipo con procesador Pentium</w:t>
      </w:r>
      <w:r>
        <w:rPr>
          <w:rFonts w:ascii="Arial" w:hAnsi="Arial" w:cs="Arial"/>
        </w:rPr>
        <w:t xml:space="preserve"> II, de 300 Mhz de velocidad, 1</w:t>
      </w:r>
      <w:r w:rsidRPr="005A717A">
        <w:rPr>
          <w:rFonts w:ascii="Arial" w:hAnsi="Arial" w:cs="Arial"/>
        </w:rPr>
        <w:t xml:space="preserve"> MB de Memoria Ram, Tarjeta Fax/Modem 56Kb y</w:t>
      </w:r>
      <w:r>
        <w:rPr>
          <w:rFonts w:ascii="Arial" w:hAnsi="Arial" w:cs="Arial"/>
        </w:rPr>
        <w:t xml:space="preserve"> </w:t>
      </w:r>
      <w:r w:rsidRPr="005A717A">
        <w:rPr>
          <w:rFonts w:ascii="Arial" w:hAnsi="Arial" w:cs="Arial"/>
        </w:rPr>
        <w:t>Tarjeta de Red. (Configuración mínima).</w:t>
      </w:r>
    </w:p>
    <w:p w:rsidR="004E54A1" w:rsidRPr="00E45965" w:rsidRDefault="004E54A1" w:rsidP="004E54A1">
      <w:pPr>
        <w:widowControl w:val="0"/>
        <w:numPr>
          <w:ilvl w:val="0"/>
          <w:numId w:val="35"/>
        </w:numPr>
        <w:autoSpaceDN w:val="0"/>
        <w:spacing w:before="120" w:after="120" w:line="360" w:lineRule="auto"/>
        <w:jc w:val="both"/>
        <w:textAlignment w:val="baseline"/>
        <w:rPr>
          <w:rFonts w:ascii="Arial" w:hAnsi="Arial" w:cs="Arial"/>
        </w:rPr>
      </w:pPr>
      <w:r w:rsidRPr="005A717A">
        <w:rPr>
          <w:rFonts w:ascii="Arial" w:hAnsi="Arial" w:cs="Arial"/>
        </w:rPr>
        <w:t>Las estaciones de Trabajo: Procesador Pentium 166MMX, 32 MB</w:t>
      </w:r>
      <w:r>
        <w:rPr>
          <w:rFonts w:ascii="Arial" w:hAnsi="Arial" w:cs="Arial"/>
        </w:rPr>
        <w:t xml:space="preserve"> </w:t>
      </w:r>
      <w:r w:rsidRPr="005A717A">
        <w:rPr>
          <w:rFonts w:ascii="Arial" w:hAnsi="Arial" w:cs="Arial"/>
        </w:rPr>
        <w:t>en Memoria RAM, Disco Duro 4.3 GB, Tarjeta de Red. (Configuración</w:t>
      </w:r>
      <w:r>
        <w:rPr>
          <w:rFonts w:ascii="Arial" w:hAnsi="Arial" w:cs="Arial"/>
        </w:rPr>
        <w:t xml:space="preserve"> </w:t>
      </w:r>
      <w:r w:rsidRPr="005A717A">
        <w:rPr>
          <w:rFonts w:ascii="Arial" w:hAnsi="Arial" w:cs="Arial"/>
        </w:rPr>
        <w:t>mínima).</w:t>
      </w:r>
    </w:p>
    <w:p w:rsidR="004E54A1" w:rsidRPr="005A717A" w:rsidRDefault="004E54A1" w:rsidP="004E54A1">
      <w:pPr>
        <w:spacing w:before="120" w:after="120" w:line="360" w:lineRule="auto"/>
        <w:ind w:firstLine="709"/>
        <w:jc w:val="both"/>
        <w:rPr>
          <w:rFonts w:ascii="Arial" w:hAnsi="Arial" w:cs="Arial"/>
        </w:rPr>
      </w:pPr>
      <w:r w:rsidRPr="005A717A">
        <w:rPr>
          <w:rFonts w:ascii="Arial" w:hAnsi="Arial" w:cs="Arial"/>
        </w:rPr>
        <w:lastRenderedPageBreak/>
        <w:t>Todas las estaciones de trabajo están conectadas al servidor a través</w:t>
      </w:r>
      <w:r>
        <w:rPr>
          <w:rFonts w:ascii="Arial" w:hAnsi="Arial" w:cs="Arial"/>
        </w:rPr>
        <w:t xml:space="preserve"> </w:t>
      </w:r>
      <w:r w:rsidRPr="005A717A">
        <w:rPr>
          <w:rFonts w:ascii="Arial" w:hAnsi="Arial" w:cs="Arial"/>
        </w:rPr>
        <w:t>de una red de topología estrella, utilizando cable par trenzado sin</w:t>
      </w:r>
      <w:r>
        <w:rPr>
          <w:rFonts w:ascii="Arial" w:hAnsi="Arial" w:cs="Arial"/>
        </w:rPr>
        <w:t xml:space="preserve"> </w:t>
      </w:r>
      <w:r w:rsidRPr="005A717A">
        <w:rPr>
          <w:rFonts w:ascii="Arial" w:hAnsi="Arial" w:cs="Arial"/>
        </w:rPr>
        <w:t>apantallamiento “UTP”, de la categoría número Cinco (5)</w:t>
      </w:r>
      <w:r>
        <w:rPr>
          <w:rFonts w:ascii="Arial" w:hAnsi="Arial" w:cs="Arial"/>
        </w:rPr>
        <w:t>.</w:t>
      </w:r>
    </w:p>
    <w:p w:rsidR="004E54A1" w:rsidRDefault="004E54A1" w:rsidP="004E54A1">
      <w:pPr>
        <w:spacing w:before="120" w:after="120" w:line="360" w:lineRule="auto"/>
        <w:ind w:firstLine="709"/>
        <w:jc w:val="both"/>
        <w:rPr>
          <w:rFonts w:ascii="Arial" w:hAnsi="Arial" w:cs="Arial"/>
        </w:rPr>
      </w:pPr>
      <w:r w:rsidRPr="005A717A">
        <w:rPr>
          <w:rFonts w:ascii="Arial" w:hAnsi="Arial" w:cs="Arial"/>
        </w:rPr>
        <w:t>El servidor cumple las funcione de puerta de enlace entre estos y el</w:t>
      </w:r>
      <w:r>
        <w:rPr>
          <w:rFonts w:ascii="Arial" w:hAnsi="Arial" w:cs="Arial"/>
        </w:rPr>
        <w:t xml:space="preserve"> </w:t>
      </w:r>
      <w:r w:rsidRPr="005A717A">
        <w:rPr>
          <w:rFonts w:ascii="Arial" w:hAnsi="Arial" w:cs="Arial"/>
        </w:rPr>
        <w:t xml:space="preserve">resto de la red interna de la </w:t>
      </w:r>
      <w:r>
        <w:rPr>
          <w:rFonts w:ascii="Arial" w:hAnsi="Arial" w:cs="Arial"/>
        </w:rPr>
        <w:t>organización</w:t>
      </w:r>
      <w:r w:rsidRPr="005A717A">
        <w:rPr>
          <w:rFonts w:ascii="Arial" w:hAnsi="Arial" w:cs="Arial"/>
        </w:rPr>
        <w:t>.</w:t>
      </w:r>
      <w:r>
        <w:rPr>
          <w:rFonts w:ascii="Arial" w:hAnsi="Arial" w:cs="Arial"/>
        </w:rPr>
        <w:t xml:space="preserve"> </w:t>
      </w:r>
    </w:p>
    <w:p w:rsidR="004E54A1" w:rsidRDefault="004E54A1" w:rsidP="004E54A1">
      <w:pPr>
        <w:spacing w:before="120" w:after="120" w:line="360" w:lineRule="auto"/>
        <w:ind w:firstLine="709"/>
        <w:jc w:val="both"/>
        <w:rPr>
          <w:rFonts w:ascii="Arial" w:hAnsi="Arial" w:cs="Arial"/>
        </w:rPr>
      </w:pPr>
      <w:r w:rsidRPr="005A717A">
        <w:rPr>
          <w:rFonts w:ascii="Arial" w:hAnsi="Arial" w:cs="Arial"/>
        </w:rPr>
        <w:t xml:space="preserve">Esta configuración permite que los equipos instalados en los </w:t>
      </w:r>
      <w:r>
        <w:rPr>
          <w:rFonts w:ascii="Arial" w:hAnsi="Arial" w:cs="Arial"/>
        </w:rPr>
        <w:t>espacios de la organización, interactúen</w:t>
      </w:r>
      <w:r w:rsidRPr="005A717A">
        <w:rPr>
          <w:rFonts w:ascii="Arial" w:hAnsi="Arial" w:cs="Arial"/>
        </w:rPr>
        <w:t xml:space="preserve"> con el sistema.</w:t>
      </w:r>
      <w:r>
        <w:rPr>
          <w:rFonts w:ascii="Arial" w:hAnsi="Arial" w:cs="Arial"/>
        </w:rPr>
        <w:t xml:space="preserve"> </w:t>
      </w:r>
    </w:p>
    <w:p w:rsidR="004E54A1" w:rsidRPr="004B7F2A" w:rsidRDefault="004E54A1" w:rsidP="004E54A1">
      <w:pPr>
        <w:spacing w:before="100" w:beforeAutospacing="1" w:after="120" w:line="360" w:lineRule="auto"/>
        <w:jc w:val="both"/>
        <w:rPr>
          <w:rFonts w:ascii="Arial" w:hAnsi="Arial" w:cs="Arial"/>
          <w:b/>
        </w:rPr>
      </w:pPr>
      <w:r w:rsidRPr="004B7F2A">
        <w:rPr>
          <w:rFonts w:ascii="Arial" w:hAnsi="Arial" w:cs="Arial"/>
          <w:b/>
        </w:rPr>
        <w:t>Software.</w:t>
      </w:r>
    </w:p>
    <w:p w:rsidR="004E54A1" w:rsidRPr="005A717A" w:rsidRDefault="004E54A1" w:rsidP="004E54A1">
      <w:pPr>
        <w:spacing w:before="120" w:after="120" w:line="360" w:lineRule="auto"/>
        <w:ind w:firstLine="709"/>
        <w:jc w:val="both"/>
        <w:rPr>
          <w:rFonts w:ascii="Arial" w:hAnsi="Arial" w:cs="Arial"/>
        </w:rPr>
      </w:pPr>
      <w:r w:rsidRPr="005A717A">
        <w:rPr>
          <w:rFonts w:ascii="Arial" w:hAnsi="Arial" w:cs="Arial"/>
        </w:rPr>
        <w:t xml:space="preserve">En cuanto al software, la </w:t>
      </w:r>
      <w:r>
        <w:rPr>
          <w:rFonts w:ascii="Arial" w:hAnsi="Arial" w:cs="Arial"/>
        </w:rPr>
        <w:t>organización cuenta con toda</w:t>
      </w:r>
      <w:r w:rsidRPr="005A717A">
        <w:rPr>
          <w:rFonts w:ascii="Arial" w:hAnsi="Arial" w:cs="Arial"/>
        </w:rPr>
        <w:t>s las aplicaciones</w:t>
      </w:r>
      <w:r>
        <w:rPr>
          <w:rFonts w:ascii="Arial" w:hAnsi="Arial" w:cs="Arial"/>
        </w:rPr>
        <w:t xml:space="preserve"> </w:t>
      </w:r>
      <w:r w:rsidRPr="005A717A">
        <w:rPr>
          <w:rFonts w:ascii="Arial" w:hAnsi="Arial" w:cs="Arial"/>
        </w:rPr>
        <w:t xml:space="preserve">que </w:t>
      </w:r>
      <w:r>
        <w:rPr>
          <w:rFonts w:ascii="Arial" w:hAnsi="Arial" w:cs="Arial"/>
        </w:rPr>
        <w:t>se necesitan</w:t>
      </w:r>
      <w:r w:rsidRPr="005A717A">
        <w:rPr>
          <w:rFonts w:ascii="Arial" w:hAnsi="Arial" w:cs="Arial"/>
        </w:rPr>
        <w:t xml:space="preserve"> para el </w:t>
      </w:r>
      <w:r>
        <w:rPr>
          <w:rFonts w:ascii="Arial" w:hAnsi="Arial" w:cs="Arial"/>
        </w:rPr>
        <w:t>respaldo</w:t>
      </w:r>
      <w:r w:rsidRPr="005A717A">
        <w:rPr>
          <w:rFonts w:ascii="Arial" w:hAnsi="Arial" w:cs="Arial"/>
        </w:rPr>
        <w:t xml:space="preserve"> del proyecto y funcionamiento del sistema,</w:t>
      </w:r>
      <w:r>
        <w:rPr>
          <w:rFonts w:ascii="Arial" w:hAnsi="Arial" w:cs="Arial"/>
        </w:rPr>
        <w:t xml:space="preserve"> </w:t>
      </w:r>
      <w:r w:rsidRPr="005A717A">
        <w:rPr>
          <w:rFonts w:ascii="Arial" w:hAnsi="Arial" w:cs="Arial"/>
        </w:rPr>
        <w:t>lo cual no amerita inversión alguna para la adquisición de los mismos. Las</w:t>
      </w:r>
      <w:r>
        <w:rPr>
          <w:rFonts w:ascii="Arial" w:hAnsi="Arial" w:cs="Arial"/>
        </w:rPr>
        <w:t xml:space="preserve"> </w:t>
      </w:r>
      <w:r w:rsidRPr="005A717A">
        <w:rPr>
          <w:rFonts w:ascii="Arial" w:hAnsi="Arial" w:cs="Arial"/>
        </w:rPr>
        <w:t>estaciones de trabajo, o</w:t>
      </w:r>
      <w:r>
        <w:rPr>
          <w:rFonts w:ascii="Arial" w:hAnsi="Arial" w:cs="Arial"/>
        </w:rPr>
        <w:t>peraran bajo ambiente Windows.</w:t>
      </w:r>
      <w:r w:rsidRPr="005A717A">
        <w:rPr>
          <w:rFonts w:ascii="Arial" w:hAnsi="Arial" w:cs="Arial"/>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1"/>
        <w:gridCol w:w="7474"/>
      </w:tblGrid>
      <w:tr w:rsidR="004E54A1" w:rsidRPr="005422AB" w:rsidTr="008B1774">
        <w:trPr>
          <w:trHeight w:val="459"/>
          <w:jc w:val="center"/>
        </w:trPr>
        <w:tc>
          <w:tcPr>
            <w:tcW w:w="8575" w:type="dxa"/>
            <w:gridSpan w:val="2"/>
          </w:tcPr>
          <w:p w:rsidR="004E54A1" w:rsidRPr="005422AB" w:rsidRDefault="004E54A1" w:rsidP="008B1774">
            <w:pPr>
              <w:spacing w:before="120" w:after="120"/>
              <w:jc w:val="center"/>
            </w:pPr>
            <w:r w:rsidRPr="00FF1D41">
              <w:rPr>
                <w:sz w:val="28"/>
              </w:rPr>
              <w:t>Software Disponible</w:t>
            </w:r>
          </w:p>
        </w:tc>
      </w:tr>
      <w:tr w:rsidR="004E54A1" w:rsidRPr="005422AB" w:rsidTr="008B1774">
        <w:trPr>
          <w:jc w:val="center"/>
        </w:trPr>
        <w:tc>
          <w:tcPr>
            <w:tcW w:w="1101" w:type="dxa"/>
          </w:tcPr>
          <w:p w:rsidR="004E54A1" w:rsidRPr="005422AB" w:rsidRDefault="004E54A1" w:rsidP="008B1774">
            <w:pPr>
              <w:spacing w:before="120" w:after="120"/>
            </w:pPr>
            <w:r w:rsidRPr="005422AB">
              <w:t xml:space="preserve">Cantidad                                 </w:t>
            </w:r>
          </w:p>
        </w:tc>
        <w:tc>
          <w:tcPr>
            <w:tcW w:w="7474" w:type="dxa"/>
          </w:tcPr>
          <w:p w:rsidR="004E54A1" w:rsidRPr="005422AB" w:rsidRDefault="004E54A1" w:rsidP="008B1774">
            <w:pPr>
              <w:spacing w:before="120" w:after="120"/>
            </w:pPr>
            <w:r w:rsidRPr="005422AB">
              <w:t>Descripción</w:t>
            </w:r>
          </w:p>
        </w:tc>
      </w:tr>
      <w:tr w:rsidR="004E54A1" w:rsidRPr="005422AB" w:rsidTr="008B1774">
        <w:trPr>
          <w:jc w:val="center"/>
        </w:trPr>
        <w:tc>
          <w:tcPr>
            <w:tcW w:w="1101" w:type="dxa"/>
            <w:vAlign w:val="center"/>
          </w:tcPr>
          <w:p w:rsidR="004E54A1" w:rsidRPr="00C77F4C" w:rsidRDefault="004E54A1" w:rsidP="008B1774">
            <w:pPr>
              <w:spacing w:before="120" w:after="120"/>
              <w:jc w:val="center"/>
            </w:pPr>
            <w:r w:rsidRPr="00C77F4C">
              <w:t>01</w:t>
            </w:r>
          </w:p>
        </w:tc>
        <w:tc>
          <w:tcPr>
            <w:tcW w:w="7474" w:type="dxa"/>
          </w:tcPr>
          <w:p w:rsidR="004E54A1" w:rsidRPr="005422AB" w:rsidRDefault="004E54A1" w:rsidP="008B1774">
            <w:pPr>
              <w:spacing w:before="120" w:after="120"/>
            </w:pPr>
            <w:r w:rsidRPr="005422AB">
              <w:t>Sistema Operativo multiusuario Linux, Versión Redhat 6.2</w:t>
            </w:r>
          </w:p>
        </w:tc>
      </w:tr>
      <w:tr w:rsidR="004E54A1" w:rsidRPr="005422AB" w:rsidTr="008B1774">
        <w:trPr>
          <w:jc w:val="center"/>
        </w:trPr>
        <w:tc>
          <w:tcPr>
            <w:tcW w:w="1101" w:type="dxa"/>
            <w:vAlign w:val="center"/>
          </w:tcPr>
          <w:p w:rsidR="004E54A1" w:rsidRPr="00C77F4C" w:rsidRDefault="004E54A1" w:rsidP="008B1774">
            <w:pPr>
              <w:spacing w:before="120" w:after="120"/>
              <w:jc w:val="center"/>
            </w:pPr>
            <w:r w:rsidRPr="00C77F4C">
              <w:t>01</w:t>
            </w:r>
          </w:p>
        </w:tc>
        <w:tc>
          <w:tcPr>
            <w:tcW w:w="7474" w:type="dxa"/>
          </w:tcPr>
          <w:p w:rsidR="004E54A1" w:rsidRPr="00FF1D41" w:rsidRDefault="004E54A1" w:rsidP="008B1774">
            <w:pPr>
              <w:spacing w:before="120" w:after="120"/>
              <w:rPr>
                <w:lang w:val="en-US"/>
              </w:rPr>
            </w:pPr>
            <w:r w:rsidRPr="00FF1D41">
              <w:rPr>
                <w:lang w:val="en-US"/>
              </w:rPr>
              <w:t xml:space="preserve"> Windows 98 y Windows Vista</w:t>
            </w:r>
          </w:p>
        </w:tc>
      </w:tr>
      <w:tr w:rsidR="004E54A1" w:rsidRPr="005422AB" w:rsidTr="008B1774">
        <w:trPr>
          <w:jc w:val="center"/>
        </w:trPr>
        <w:tc>
          <w:tcPr>
            <w:tcW w:w="1101" w:type="dxa"/>
            <w:vAlign w:val="center"/>
          </w:tcPr>
          <w:p w:rsidR="004E54A1" w:rsidRPr="00C77F4C" w:rsidRDefault="004E54A1" w:rsidP="008B1774">
            <w:pPr>
              <w:spacing w:before="120" w:after="120"/>
              <w:jc w:val="center"/>
            </w:pPr>
            <w:r w:rsidRPr="00C77F4C">
              <w:t>01</w:t>
            </w:r>
          </w:p>
        </w:tc>
        <w:tc>
          <w:tcPr>
            <w:tcW w:w="7474" w:type="dxa"/>
          </w:tcPr>
          <w:p w:rsidR="004E54A1" w:rsidRPr="005422AB" w:rsidRDefault="004E54A1" w:rsidP="008B1774">
            <w:pPr>
              <w:spacing w:before="120" w:after="120"/>
            </w:pPr>
            <w:r w:rsidRPr="005422AB">
              <w:t>Browser o</w:t>
            </w:r>
            <w:r>
              <w:t xml:space="preserve"> Navegador Internet Explorer,</w:t>
            </w:r>
            <w:r w:rsidRPr="005422AB">
              <w:t xml:space="preserve"> </w:t>
            </w:r>
            <w:r>
              <w:t xml:space="preserve"> Moxila Firefox, Grom </w:t>
            </w:r>
            <w:r w:rsidRPr="005422AB">
              <w:t>y Netscape</w:t>
            </w:r>
          </w:p>
        </w:tc>
      </w:tr>
      <w:tr w:rsidR="004E54A1" w:rsidRPr="005422AB" w:rsidTr="008B1774">
        <w:trPr>
          <w:jc w:val="center"/>
        </w:trPr>
        <w:tc>
          <w:tcPr>
            <w:tcW w:w="1101" w:type="dxa"/>
            <w:vAlign w:val="center"/>
          </w:tcPr>
          <w:p w:rsidR="004E54A1" w:rsidRPr="00C77F4C" w:rsidRDefault="004E54A1" w:rsidP="008B1774">
            <w:pPr>
              <w:spacing w:before="120" w:after="120"/>
              <w:jc w:val="center"/>
            </w:pPr>
            <w:r w:rsidRPr="00C77F4C">
              <w:t>01</w:t>
            </w:r>
          </w:p>
        </w:tc>
        <w:tc>
          <w:tcPr>
            <w:tcW w:w="7474" w:type="dxa"/>
          </w:tcPr>
          <w:p w:rsidR="004E54A1" w:rsidRPr="005422AB" w:rsidRDefault="004E54A1" w:rsidP="00704B2A">
            <w:pPr>
              <w:spacing w:before="120" w:after="120"/>
            </w:pPr>
            <w:r w:rsidRPr="005422AB">
              <w:t>Herra</w:t>
            </w:r>
            <w:r w:rsidR="00704B2A">
              <w:t>mientas de Escritorio Office 2010</w:t>
            </w:r>
          </w:p>
        </w:tc>
      </w:tr>
      <w:tr w:rsidR="004E54A1" w:rsidRPr="005422AB" w:rsidTr="008B1774">
        <w:trPr>
          <w:jc w:val="center"/>
        </w:trPr>
        <w:tc>
          <w:tcPr>
            <w:tcW w:w="1101" w:type="dxa"/>
            <w:vAlign w:val="center"/>
          </w:tcPr>
          <w:p w:rsidR="004E54A1" w:rsidRPr="00C77F4C" w:rsidRDefault="004E54A1" w:rsidP="008B1774">
            <w:pPr>
              <w:spacing w:before="120" w:after="120"/>
              <w:jc w:val="center"/>
            </w:pPr>
            <w:r w:rsidRPr="00C77F4C">
              <w:t>01</w:t>
            </w:r>
          </w:p>
        </w:tc>
        <w:tc>
          <w:tcPr>
            <w:tcW w:w="7474" w:type="dxa"/>
          </w:tcPr>
          <w:p w:rsidR="004E54A1" w:rsidRPr="005422AB" w:rsidRDefault="004E54A1" w:rsidP="008B1774">
            <w:pPr>
              <w:spacing w:before="120" w:after="120"/>
            </w:pPr>
            <w:r w:rsidRPr="005422AB">
              <w:t>Sistemas Administrativos</w:t>
            </w:r>
          </w:p>
        </w:tc>
      </w:tr>
      <w:tr w:rsidR="004E54A1" w:rsidRPr="005422AB" w:rsidTr="008B1774">
        <w:trPr>
          <w:jc w:val="center"/>
        </w:trPr>
        <w:tc>
          <w:tcPr>
            <w:tcW w:w="1101" w:type="dxa"/>
            <w:vAlign w:val="center"/>
          </w:tcPr>
          <w:p w:rsidR="004E54A1" w:rsidRPr="00C77F4C" w:rsidRDefault="004E54A1" w:rsidP="008B1774">
            <w:pPr>
              <w:spacing w:before="120" w:after="120"/>
              <w:jc w:val="center"/>
            </w:pPr>
            <w:r w:rsidRPr="00C77F4C">
              <w:t>01</w:t>
            </w:r>
          </w:p>
        </w:tc>
        <w:tc>
          <w:tcPr>
            <w:tcW w:w="7474" w:type="dxa"/>
          </w:tcPr>
          <w:p w:rsidR="004E54A1" w:rsidRPr="005422AB" w:rsidRDefault="004E54A1" w:rsidP="008B1774">
            <w:pPr>
              <w:spacing w:before="120" w:after="120"/>
            </w:pPr>
            <w:r w:rsidRPr="005422AB">
              <w:t>Diversos Antivirus (Norton y Virus Scan)</w:t>
            </w:r>
          </w:p>
        </w:tc>
      </w:tr>
    </w:tbl>
    <w:p w:rsidR="004E54A1" w:rsidRPr="00FF1D41" w:rsidRDefault="004E54A1" w:rsidP="004E54A1">
      <w:pPr>
        <w:spacing w:before="120" w:after="120" w:line="360" w:lineRule="auto"/>
        <w:ind w:firstLine="709"/>
        <w:jc w:val="center"/>
        <w:rPr>
          <w:rFonts w:ascii="Arial" w:hAnsi="Arial" w:cs="Arial"/>
          <w:sz w:val="20"/>
        </w:rPr>
      </w:pPr>
      <w:r w:rsidRPr="00FF1D41">
        <w:rPr>
          <w:rFonts w:ascii="Arial" w:hAnsi="Arial" w:cs="Arial"/>
          <w:sz w:val="20"/>
        </w:rPr>
        <w:t xml:space="preserve">TABLA 2 </w:t>
      </w:r>
    </w:p>
    <w:p w:rsidR="004E54A1" w:rsidRPr="00FF1D41" w:rsidRDefault="004E54A1" w:rsidP="004E54A1">
      <w:pPr>
        <w:spacing w:before="120" w:after="120" w:line="360" w:lineRule="auto"/>
        <w:ind w:firstLine="709"/>
        <w:jc w:val="both"/>
        <w:rPr>
          <w:rFonts w:ascii="Arial" w:hAnsi="Arial" w:cs="Arial"/>
          <w:sz w:val="20"/>
        </w:rPr>
      </w:pPr>
    </w:p>
    <w:p w:rsidR="004E54A1" w:rsidRPr="005A717A" w:rsidRDefault="004E54A1" w:rsidP="004E54A1">
      <w:pPr>
        <w:spacing w:before="120" w:after="120" w:line="360" w:lineRule="auto"/>
        <w:ind w:firstLine="709"/>
        <w:jc w:val="both"/>
        <w:rPr>
          <w:rFonts w:ascii="Arial" w:hAnsi="Arial" w:cs="Arial"/>
        </w:rPr>
      </w:pPr>
      <w:r w:rsidRPr="005A717A">
        <w:rPr>
          <w:rFonts w:ascii="Arial" w:hAnsi="Arial" w:cs="Arial"/>
        </w:rPr>
        <w:lastRenderedPageBreak/>
        <w:t>Como resultado de este estudio técnico se determinó que en los</w:t>
      </w:r>
      <w:r>
        <w:rPr>
          <w:rFonts w:ascii="Arial" w:hAnsi="Arial" w:cs="Arial"/>
        </w:rPr>
        <w:t xml:space="preserve"> </w:t>
      </w:r>
      <w:r w:rsidRPr="005A717A">
        <w:rPr>
          <w:rFonts w:ascii="Arial" w:hAnsi="Arial" w:cs="Arial"/>
        </w:rPr>
        <w:t xml:space="preserve">actuales momentos, la </w:t>
      </w:r>
      <w:r>
        <w:rPr>
          <w:rFonts w:ascii="Arial" w:hAnsi="Arial" w:cs="Arial"/>
        </w:rPr>
        <w:t>empresa</w:t>
      </w:r>
      <w:r w:rsidRPr="005A717A">
        <w:rPr>
          <w:rFonts w:ascii="Arial" w:hAnsi="Arial" w:cs="Arial"/>
        </w:rPr>
        <w:t xml:space="preserve"> posee la infraestructura tecnológica</w:t>
      </w:r>
      <w:r>
        <w:rPr>
          <w:rFonts w:ascii="Arial" w:hAnsi="Arial" w:cs="Arial"/>
        </w:rPr>
        <w:t xml:space="preserve"> </w:t>
      </w:r>
      <w:r w:rsidRPr="005A717A">
        <w:rPr>
          <w:rFonts w:ascii="Arial" w:hAnsi="Arial" w:cs="Arial"/>
        </w:rPr>
        <w:t>(Hardware y Software) necesaria para</w:t>
      </w:r>
      <w:r>
        <w:rPr>
          <w:rFonts w:ascii="Arial" w:hAnsi="Arial" w:cs="Arial"/>
        </w:rPr>
        <w:t xml:space="preserve"> la</w:t>
      </w:r>
      <w:r w:rsidRPr="005A717A">
        <w:rPr>
          <w:rFonts w:ascii="Arial" w:hAnsi="Arial" w:cs="Arial"/>
        </w:rPr>
        <w:t xml:space="preserve"> </w:t>
      </w:r>
      <w:r>
        <w:rPr>
          <w:rFonts w:ascii="Arial" w:hAnsi="Arial" w:cs="Arial"/>
        </w:rPr>
        <w:t>propuesta del sistema.</w:t>
      </w:r>
    </w:p>
    <w:p w:rsidR="004E54A1" w:rsidRPr="004B7F2A" w:rsidRDefault="004E54A1" w:rsidP="004E54A1">
      <w:pPr>
        <w:spacing w:before="100" w:beforeAutospacing="1" w:after="120" w:line="360" w:lineRule="auto"/>
        <w:jc w:val="both"/>
        <w:rPr>
          <w:rFonts w:ascii="Arial" w:hAnsi="Arial" w:cs="Arial"/>
          <w:b/>
        </w:rPr>
      </w:pPr>
      <w:r w:rsidRPr="004B7F2A">
        <w:rPr>
          <w:rFonts w:ascii="Arial" w:hAnsi="Arial" w:cs="Arial"/>
          <w:b/>
        </w:rPr>
        <w:t>Factibilidad Económica.</w:t>
      </w:r>
    </w:p>
    <w:p w:rsidR="004E54A1" w:rsidRPr="004B7F2A" w:rsidRDefault="004E54A1" w:rsidP="004E54A1">
      <w:pPr>
        <w:spacing w:before="120" w:after="120" w:line="360" w:lineRule="auto"/>
        <w:ind w:firstLine="709"/>
        <w:jc w:val="both"/>
        <w:rPr>
          <w:rFonts w:ascii="Arial" w:hAnsi="Arial" w:cs="Arial"/>
          <w:spacing w:val="-4"/>
        </w:rPr>
      </w:pPr>
      <w:r w:rsidRPr="004B7F2A">
        <w:rPr>
          <w:rFonts w:ascii="Arial" w:hAnsi="Arial" w:cs="Arial"/>
          <w:spacing w:val="-4"/>
        </w:rPr>
        <w:t xml:space="preserve"> A continuación se presenta un estudio que dio como resultado la factibilidad económica de la propuesta del sistema de información. Se determinaron los recursos para el diseño del sistema informático, haciendo una evaluación donde se puso de manifiesto el equilibrio existente entre los costos intrínsecos del sistema y los beneficios que se derivaron de éste, lo cual permitió observar de una manera más precisa las amplitudes del sistema propuesto.</w:t>
      </w:r>
    </w:p>
    <w:p w:rsidR="004E54A1" w:rsidRPr="00792782" w:rsidRDefault="004E54A1" w:rsidP="004E54A1">
      <w:pPr>
        <w:spacing w:before="100" w:beforeAutospacing="1" w:after="120" w:line="360" w:lineRule="auto"/>
        <w:jc w:val="both"/>
        <w:rPr>
          <w:rFonts w:ascii="Arial" w:hAnsi="Arial" w:cs="Arial"/>
          <w:b/>
        </w:rPr>
      </w:pPr>
      <w:r w:rsidRPr="00792782">
        <w:rPr>
          <w:rFonts w:ascii="Arial" w:hAnsi="Arial" w:cs="Arial"/>
          <w:b/>
        </w:rPr>
        <w:t>Análisis Costos-Beneficios</w:t>
      </w:r>
    </w:p>
    <w:p w:rsidR="004E54A1" w:rsidRPr="005A717A" w:rsidRDefault="004E54A1" w:rsidP="004E54A1">
      <w:pPr>
        <w:spacing w:before="120" w:after="120" w:line="360" w:lineRule="auto"/>
        <w:ind w:firstLine="709"/>
        <w:jc w:val="both"/>
        <w:rPr>
          <w:rFonts w:ascii="Arial" w:hAnsi="Arial" w:cs="Arial"/>
        </w:rPr>
      </w:pPr>
      <w:r w:rsidRPr="005A717A">
        <w:rPr>
          <w:rFonts w:ascii="Arial" w:hAnsi="Arial" w:cs="Arial"/>
        </w:rPr>
        <w:t>Este análisis permitió hacer una comparación entre la relación costos</w:t>
      </w:r>
      <w:r>
        <w:rPr>
          <w:rFonts w:ascii="Arial" w:hAnsi="Arial" w:cs="Arial"/>
        </w:rPr>
        <w:t xml:space="preserve"> </w:t>
      </w:r>
      <w:r w:rsidRPr="005A717A">
        <w:rPr>
          <w:rFonts w:ascii="Arial" w:hAnsi="Arial" w:cs="Arial"/>
        </w:rPr>
        <w:t>del método actual</w:t>
      </w:r>
      <w:r>
        <w:rPr>
          <w:rFonts w:ascii="Arial" w:hAnsi="Arial" w:cs="Arial"/>
        </w:rPr>
        <w:t xml:space="preserve"> (manual)</w:t>
      </w:r>
      <w:r w:rsidRPr="005A717A">
        <w:rPr>
          <w:rFonts w:ascii="Arial" w:hAnsi="Arial" w:cs="Arial"/>
        </w:rPr>
        <w:t>, y los costos que tendría un sistema, conociendo de</w:t>
      </w:r>
      <w:r>
        <w:rPr>
          <w:rFonts w:ascii="Arial" w:hAnsi="Arial" w:cs="Arial"/>
        </w:rPr>
        <w:t xml:space="preserve"> </w:t>
      </w:r>
      <w:r w:rsidRPr="005A717A">
        <w:rPr>
          <w:rFonts w:ascii="Arial" w:hAnsi="Arial" w:cs="Arial"/>
        </w:rPr>
        <w:t>antemano los beneficios que la ciencia de la Informática ofrece.</w:t>
      </w:r>
    </w:p>
    <w:p w:rsidR="004E54A1" w:rsidRPr="005A717A" w:rsidRDefault="004E54A1" w:rsidP="004E54A1">
      <w:pPr>
        <w:spacing w:before="120" w:after="120" w:line="360" w:lineRule="auto"/>
        <w:ind w:firstLine="709"/>
        <w:jc w:val="both"/>
        <w:rPr>
          <w:rFonts w:ascii="Arial" w:hAnsi="Arial" w:cs="Arial"/>
        </w:rPr>
      </w:pPr>
      <w:r w:rsidRPr="005A717A">
        <w:rPr>
          <w:rFonts w:ascii="Arial" w:hAnsi="Arial" w:cs="Arial"/>
        </w:rPr>
        <w:t>Como se mencionó anteriormente en el estudio de factibilidad técnica,</w:t>
      </w:r>
      <w:r>
        <w:rPr>
          <w:rFonts w:ascii="Arial" w:hAnsi="Arial" w:cs="Arial"/>
        </w:rPr>
        <w:t xml:space="preserve"> la o</w:t>
      </w:r>
      <w:r w:rsidRPr="005A717A">
        <w:rPr>
          <w:rFonts w:ascii="Arial" w:hAnsi="Arial" w:cs="Arial"/>
        </w:rPr>
        <w:t xml:space="preserve">rganización </w:t>
      </w:r>
      <w:r>
        <w:rPr>
          <w:rFonts w:ascii="Arial" w:hAnsi="Arial" w:cs="Arial"/>
        </w:rPr>
        <w:t>cuenta</w:t>
      </w:r>
      <w:r w:rsidRPr="005A717A">
        <w:rPr>
          <w:rFonts w:ascii="Arial" w:hAnsi="Arial" w:cs="Arial"/>
        </w:rPr>
        <w:t xml:space="preserve"> con las herramientas necesarias para </w:t>
      </w:r>
      <w:r>
        <w:rPr>
          <w:rFonts w:ascii="Arial" w:hAnsi="Arial" w:cs="Arial"/>
        </w:rPr>
        <w:t>el</w:t>
      </w:r>
      <w:r w:rsidRPr="005A717A">
        <w:rPr>
          <w:rFonts w:ascii="Arial" w:hAnsi="Arial" w:cs="Arial"/>
        </w:rPr>
        <w:t xml:space="preserve"> </w:t>
      </w:r>
      <w:r>
        <w:rPr>
          <w:rFonts w:ascii="Arial" w:hAnsi="Arial" w:cs="Arial"/>
        </w:rPr>
        <w:t xml:space="preserve">respaldo </w:t>
      </w:r>
      <w:r w:rsidRPr="005A717A">
        <w:rPr>
          <w:rFonts w:ascii="Arial" w:hAnsi="Arial" w:cs="Arial"/>
        </w:rPr>
        <w:t>del siste</w:t>
      </w:r>
      <w:r>
        <w:rPr>
          <w:rFonts w:ascii="Arial" w:hAnsi="Arial" w:cs="Arial"/>
        </w:rPr>
        <w:t>ma, por lo cual</w:t>
      </w:r>
      <w:r w:rsidRPr="005A717A">
        <w:rPr>
          <w:rFonts w:ascii="Arial" w:hAnsi="Arial" w:cs="Arial"/>
        </w:rPr>
        <w:t xml:space="preserve"> la propuesta no </w:t>
      </w:r>
      <w:r>
        <w:rPr>
          <w:rFonts w:ascii="Arial" w:hAnsi="Arial" w:cs="Arial"/>
        </w:rPr>
        <w:t>requiere</w:t>
      </w:r>
      <w:r w:rsidRPr="005A717A">
        <w:rPr>
          <w:rFonts w:ascii="Arial" w:hAnsi="Arial" w:cs="Arial"/>
        </w:rPr>
        <w:t xml:space="preserve"> de</w:t>
      </w:r>
      <w:r>
        <w:rPr>
          <w:rFonts w:ascii="Arial" w:hAnsi="Arial" w:cs="Arial"/>
        </w:rPr>
        <w:t xml:space="preserve"> </w:t>
      </w:r>
      <w:r w:rsidRPr="005A717A">
        <w:rPr>
          <w:rFonts w:ascii="Arial" w:hAnsi="Arial" w:cs="Arial"/>
        </w:rPr>
        <w:t>una inversión inicial.</w:t>
      </w:r>
    </w:p>
    <w:p w:rsidR="004E54A1" w:rsidRPr="005A717A" w:rsidRDefault="004E54A1" w:rsidP="004E54A1">
      <w:pPr>
        <w:spacing w:before="120" w:after="120" w:line="360" w:lineRule="auto"/>
        <w:ind w:firstLine="709"/>
        <w:jc w:val="both"/>
        <w:rPr>
          <w:rFonts w:ascii="Arial" w:hAnsi="Arial" w:cs="Arial"/>
        </w:rPr>
      </w:pPr>
      <w:r w:rsidRPr="005A717A">
        <w:rPr>
          <w:rFonts w:ascii="Arial" w:hAnsi="Arial" w:cs="Arial"/>
        </w:rPr>
        <w:t>A continuación se presenta un resumen de los costos intrínsecos del</w:t>
      </w:r>
      <w:r>
        <w:rPr>
          <w:rFonts w:ascii="Arial" w:hAnsi="Arial" w:cs="Arial"/>
        </w:rPr>
        <w:t xml:space="preserve"> </w:t>
      </w:r>
      <w:r w:rsidRPr="005A717A">
        <w:rPr>
          <w:rFonts w:ascii="Arial" w:hAnsi="Arial" w:cs="Arial"/>
        </w:rPr>
        <w:t xml:space="preserve">sistema propuesto y una lista de los costos que conlleva </w:t>
      </w:r>
      <w:r>
        <w:rPr>
          <w:rFonts w:ascii="Arial" w:hAnsi="Arial" w:cs="Arial"/>
        </w:rPr>
        <w:t>implementar</w:t>
      </w:r>
      <w:r w:rsidRPr="005A717A">
        <w:rPr>
          <w:rFonts w:ascii="Arial" w:hAnsi="Arial" w:cs="Arial"/>
        </w:rPr>
        <w:t xml:space="preserve"> el mismo,</w:t>
      </w:r>
      <w:r>
        <w:rPr>
          <w:rFonts w:ascii="Arial" w:hAnsi="Arial" w:cs="Arial"/>
        </w:rPr>
        <w:t xml:space="preserve"> </w:t>
      </w:r>
      <w:r w:rsidRPr="005A717A">
        <w:rPr>
          <w:rFonts w:ascii="Arial" w:hAnsi="Arial" w:cs="Arial"/>
        </w:rPr>
        <w:t>y los costos de operación. Luego se</w:t>
      </w:r>
      <w:r>
        <w:rPr>
          <w:rFonts w:ascii="Arial" w:hAnsi="Arial" w:cs="Arial"/>
        </w:rPr>
        <w:t xml:space="preserve"> </w:t>
      </w:r>
      <w:r w:rsidRPr="005A717A">
        <w:rPr>
          <w:rFonts w:ascii="Arial" w:hAnsi="Arial" w:cs="Arial"/>
        </w:rPr>
        <w:t>determinaron los beneficios que no necesariamente para el sistema</w:t>
      </w:r>
      <w:r>
        <w:rPr>
          <w:rFonts w:ascii="Arial" w:hAnsi="Arial" w:cs="Arial"/>
        </w:rPr>
        <w:t xml:space="preserve"> </w:t>
      </w:r>
      <w:r w:rsidRPr="005A717A">
        <w:rPr>
          <w:rFonts w:ascii="Arial" w:hAnsi="Arial" w:cs="Arial"/>
        </w:rPr>
        <w:t>son monetarios o cuantificables.</w:t>
      </w:r>
    </w:p>
    <w:p w:rsidR="004E54A1" w:rsidRPr="005A717A" w:rsidRDefault="004E54A1" w:rsidP="004E54A1">
      <w:pPr>
        <w:spacing w:before="120" w:after="120" w:line="360" w:lineRule="auto"/>
        <w:ind w:firstLine="709"/>
        <w:jc w:val="both"/>
        <w:rPr>
          <w:rFonts w:ascii="Arial" w:hAnsi="Arial" w:cs="Arial"/>
        </w:rPr>
      </w:pPr>
      <w:r w:rsidRPr="005A717A">
        <w:rPr>
          <w:rFonts w:ascii="Arial" w:hAnsi="Arial" w:cs="Arial"/>
        </w:rPr>
        <w:t>El resumen del análisis costos - beneficios se definieron a través de</w:t>
      </w:r>
      <w:r>
        <w:rPr>
          <w:rFonts w:ascii="Arial" w:hAnsi="Arial" w:cs="Arial"/>
        </w:rPr>
        <w:t xml:space="preserve"> </w:t>
      </w:r>
      <w:r w:rsidRPr="005A717A">
        <w:rPr>
          <w:rFonts w:ascii="Arial" w:hAnsi="Arial" w:cs="Arial"/>
        </w:rPr>
        <w:t>una comparación de los costos implícitos, tanto del sistema actual como del</w:t>
      </w:r>
      <w:r>
        <w:rPr>
          <w:rFonts w:ascii="Arial" w:hAnsi="Arial" w:cs="Arial"/>
        </w:rPr>
        <w:t xml:space="preserve"> </w:t>
      </w:r>
      <w:r w:rsidRPr="005A717A">
        <w:rPr>
          <w:rFonts w:ascii="Arial" w:hAnsi="Arial" w:cs="Arial"/>
        </w:rPr>
        <w:t>propuesto y su relación con los beneficios expresados en forma tangible.</w:t>
      </w:r>
      <w:r>
        <w:rPr>
          <w:rFonts w:ascii="Arial" w:hAnsi="Arial" w:cs="Arial"/>
        </w:rPr>
        <w:t xml:space="preserve"> </w:t>
      </w:r>
    </w:p>
    <w:p w:rsidR="004E54A1" w:rsidRDefault="004E54A1" w:rsidP="004E54A1">
      <w:pPr>
        <w:spacing w:before="120" w:after="120" w:line="360" w:lineRule="auto"/>
        <w:ind w:firstLine="709"/>
        <w:jc w:val="both"/>
        <w:rPr>
          <w:rFonts w:ascii="Arial" w:hAnsi="Arial" w:cs="Arial"/>
          <w:b/>
        </w:rPr>
      </w:pPr>
    </w:p>
    <w:p w:rsidR="004E54A1" w:rsidRPr="00B26899" w:rsidRDefault="004E54A1" w:rsidP="004E54A1">
      <w:pPr>
        <w:spacing w:before="120" w:after="120" w:line="360" w:lineRule="auto"/>
        <w:jc w:val="center"/>
        <w:rPr>
          <w:rFonts w:ascii="Arial" w:hAnsi="Arial" w:cs="Arial"/>
          <w:b/>
        </w:rPr>
      </w:pPr>
      <w:r w:rsidRPr="00B26899">
        <w:rPr>
          <w:rFonts w:ascii="Arial" w:hAnsi="Arial" w:cs="Arial"/>
          <w:b/>
        </w:rPr>
        <w:lastRenderedPageBreak/>
        <w:t>Costos del Sistema Actual</w:t>
      </w:r>
    </w:p>
    <w:p w:rsidR="004E54A1" w:rsidRPr="004B7F2A" w:rsidRDefault="004E54A1" w:rsidP="004E54A1">
      <w:pPr>
        <w:spacing w:before="120" w:after="120" w:line="360" w:lineRule="auto"/>
        <w:jc w:val="both"/>
        <w:rPr>
          <w:rFonts w:ascii="Arial" w:hAnsi="Arial" w:cs="Arial"/>
          <w:b/>
        </w:rPr>
      </w:pPr>
      <w:r w:rsidRPr="004B7F2A">
        <w:rPr>
          <w:rFonts w:ascii="Arial" w:hAnsi="Arial" w:cs="Arial"/>
          <w:b/>
        </w:rPr>
        <w:t>Costos Generales.</w:t>
      </w:r>
    </w:p>
    <w:p w:rsidR="004E54A1" w:rsidRPr="005A717A" w:rsidRDefault="004E54A1" w:rsidP="004E54A1">
      <w:pPr>
        <w:spacing w:before="120" w:after="120" w:line="360" w:lineRule="auto"/>
        <w:ind w:firstLine="709"/>
        <w:jc w:val="both"/>
        <w:rPr>
          <w:rFonts w:ascii="Arial" w:hAnsi="Arial" w:cs="Arial"/>
        </w:rPr>
      </w:pPr>
      <w:r w:rsidRPr="005A717A">
        <w:rPr>
          <w:rFonts w:ascii="Arial" w:hAnsi="Arial" w:cs="Arial"/>
        </w:rPr>
        <w:t xml:space="preserve"> Los gastos generales se encuentran representados o enmarcados por</w:t>
      </w:r>
      <w:r>
        <w:rPr>
          <w:rFonts w:ascii="Arial" w:hAnsi="Arial" w:cs="Arial"/>
        </w:rPr>
        <w:t xml:space="preserve"> </w:t>
      </w:r>
      <w:r w:rsidRPr="005A717A">
        <w:rPr>
          <w:rFonts w:ascii="Arial" w:hAnsi="Arial" w:cs="Arial"/>
        </w:rPr>
        <w:t>todos aquellos gastos en accesorios y el material de oficina de uso diario,</w:t>
      </w:r>
      <w:r>
        <w:rPr>
          <w:rFonts w:ascii="Arial" w:hAnsi="Arial" w:cs="Arial"/>
        </w:rPr>
        <w:t xml:space="preserve"> </w:t>
      </w:r>
      <w:r w:rsidRPr="005A717A">
        <w:rPr>
          <w:rFonts w:ascii="Arial" w:hAnsi="Arial" w:cs="Arial"/>
        </w:rPr>
        <w:t>necesarios para</w:t>
      </w:r>
      <w:r>
        <w:rPr>
          <w:rFonts w:ascii="Arial" w:hAnsi="Arial" w:cs="Arial"/>
        </w:rPr>
        <w:t xml:space="preserve"> realizar los procesos, tales co</w:t>
      </w:r>
      <w:r w:rsidRPr="005A717A">
        <w:rPr>
          <w:rFonts w:ascii="Arial" w:hAnsi="Arial" w:cs="Arial"/>
        </w:rPr>
        <w:t>mo</w:t>
      </w:r>
      <w:r>
        <w:rPr>
          <w:rFonts w:ascii="Arial" w:hAnsi="Arial" w:cs="Arial"/>
        </w:rPr>
        <w:t>:</w:t>
      </w:r>
      <w:r w:rsidRPr="005A717A">
        <w:rPr>
          <w:rFonts w:ascii="Arial" w:hAnsi="Arial" w:cs="Arial"/>
        </w:rPr>
        <w:t xml:space="preserve"> bolígrafos, papel para</w:t>
      </w:r>
      <w:r>
        <w:rPr>
          <w:rFonts w:ascii="Arial" w:hAnsi="Arial" w:cs="Arial"/>
        </w:rPr>
        <w:t xml:space="preserve"> </w:t>
      </w:r>
      <w:r w:rsidRPr="005A717A">
        <w:rPr>
          <w:rFonts w:ascii="Arial" w:hAnsi="Arial" w:cs="Arial"/>
        </w:rPr>
        <w:t xml:space="preserve">notas, papel para embalaje, </w:t>
      </w:r>
      <w:r>
        <w:rPr>
          <w:rFonts w:ascii="Arial" w:hAnsi="Arial" w:cs="Arial"/>
        </w:rPr>
        <w:t>resmas de papel, talonario de recetas, marcador</w:t>
      </w:r>
      <w:r w:rsidRPr="005A717A">
        <w:rPr>
          <w:rFonts w:ascii="Arial" w:hAnsi="Arial" w:cs="Arial"/>
        </w:rPr>
        <w:t xml:space="preserve"> y otros</w:t>
      </w:r>
      <w:r>
        <w:rPr>
          <w:rFonts w:ascii="Arial" w:hAnsi="Arial" w:cs="Arial"/>
        </w:rPr>
        <w:t>.</w:t>
      </w:r>
    </w:p>
    <w:p w:rsidR="004E54A1" w:rsidRPr="004B7F2A" w:rsidRDefault="004E54A1" w:rsidP="004E54A1">
      <w:pPr>
        <w:spacing w:before="100" w:beforeAutospacing="1" w:after="120" w:line="360" w:lineRule="auto"/>
        <w:jc w:val="both"/>
        <w:rPr>
          <w:rFonts w:ascii="Arial" w:hAnsi="Arial" w:cs="Arial"/>
          <w:b/>
        </w:rPr>
      </w:pPr>
      <w:r w:rsidRPr="004B7F2A">
        <w:rPr>
          <w:rFonts w:ascii="Arial" w:hAnsi="Arial" w:cs="Arial"/>
          <w:b/>
        </w:rPr>
        <w:t>Costo de Personal.</w:t>
      </w:r>
    </w:p>
    <w:p w:rsidR="004E54A1" w:rsidRPr="005A717A" w:rsidRDefault="004E54A1" w:rsidP="004E54A1">
      <w:pPr>
        <w:spacing w:before="120" w:after="120" w:line="360" w:lineRule="auto"/>
        <w:ind w:firstLine="709"/>
        <w:jc w:val="both"/>
        <w:rPr>
          <w:rFonts w:ascii="Arial" w:hAnsi="Arial" w:cs="Arial"/>
        </w:rPr>
      </w:pPr>
      <w:r w:rsidRPr="005A717A">
        <w:rPr>
          <w:rFonts w:ascii="Arial" w:hAnsi="Arial" w:cs="Arial"/>
        </w:rPr>
        <w:t xml:space="preserve"> En este tipo de gasto, incluye los generados por el recurso humano,</w:t>
      </w:r>
      <w:r>
        <w:rPr>
          <w:rFonts w:ascii="Arial" w:hAnsi="Arial" w:cs="Arial"/>
        </w:rPr>
        <w:t xml:space="preserve"> </w:t>
      </w:r>
      <w:r w:rsidRPr="005A717A">
        <w:rPr>
          <w:rFonts w:ascii="Arial" w:hAnsi="Arial" w:cs="Arial"/>
        </w:rPr>
        <w:t>bajo cuya responsabilidad directa está</w:t>
      </w:r>
      <w:r>
        <w:rPr>
          <w:rFonts w:ascii="Arial" w:hAnsi="Arial" w:cs="Arial"/>
        </w:rPr>
        <w:t>ra</w:t>
      </w:r>
      <w:r w:rsidRPr="005A717A">
        <w:rPr>
          <w:rFonts w:ascii="Arial" w:hAnsi="Arial" w:cs="Arial"/>
        </w:rPr>
        <w:t xml:space="preserve"> la operación del</w:t>
      </w:r>
      <w:r>
        <w:rPr>
          <w:rFonts w:ascii="Arial" w:hAnsi="Arial" w:cs="Arial"/>
        </w:rPr>
        <w:t xml:space="preserve"> </w:t>
      </w:r>
      <w:r w:rsidRPr="005A717A">
        <w:rPr>
          <w:rFonts w:ascii="Arial" w:hAnsi="Arial" w:cs="Arial"/>
        </w:rPr>
        <w:t>sistema</w:t>
      </w:r>
      <w:r>
        <w:rPr>
          <w:rFonts w:ascii="Arial" w:hAnsi="Arial" w:cs="Arial"/>
        </w:rPr>
        <w:t xml:space="preserve">, </w:t>
      </w:r>
    </w:p>
    <w:p w:rsidR="004E54A1" w:rsidRPr="004B7F2A" w:rsidRDefault="004E54A1" w:rsidP="004E54A1">
      <w:pPr>
        <w:spacing w:before="100" w:beforeAutospacing="1" w:after="120" w:line="360" w:lineRule="auto"/>
        <w:jc w:val="center"/>
        <w:rPr>
          <w:rFonts w:ascii="Arial" w:hAnsi="Arial" w:cs="Arial"/>
          <w:b/>
        </w:rPr>
      </w:pPr>
      <w:r w:rsidRPr="004B7F2A">
        <w:rPr>
          <w:rFonts w:ascii="Arial" w:hAnsi="Arial" w:cs="Arial"/>
          <w:b/>
        </w:rPr>
        <w:t>Costos del Sistema Propuesto</w:t>
      </w:r>
    </w:p>
    <w:p w:rsidR="004E54A1" w:rsidRPr="004E54A1" w:rsidRDefault="004E54A1" w:rsidP="004E54A1">
      <w:pPr>
        <w:pStyle w:val="Predeterminado"/>
        <w:spacing w:before="120" w:after="120"/>
      </w:pPr>
      <w:r w:rsidRPr="00296128">
        <w:rPr>
          <w:rFonts w:ascii="Arial" w:hAnsi="Arial" w:cs="Arial"/>
        </w:rPr>
        <w:t xml:space="preserve">      </w:t>
      </w:r>
      <w:r>
        <w:rPr>
          <w:rFonts w:ascii="Arial" w:hAnsi="Arial" w:cs="Arial"/>
        </w:rPr>
        <w:tab/>
      </w:r>
      <w:r>
        <w:rPr>
          <w:rFonts w:ascii="Arial" w:eastAsia="Calibri" w:hAnsi="Arial" w:cs="Arial"/>
          <w:bCs/>
          <w:color w:val="000000"/>
        </w:rPr>
        <w:t>D</w:t>
      </w:r>
      <w:r w:rsidRPr="00296128">
        <w:rPr>
          <w:rFonts w:ascii="Arial" w:eastAsia="Calibri" w:hAnsi="Arial" w:cs="Arial"/>
          <w:bCs/>
          <w:color w:val="000000"/>
        </w:rPr>
        <w:t xml:space="preserve">iseño del sistema de información y control administrativo de los </w:t>
      </w:r>
      <w:r w:rsidRPr="004E54A1">
        <w:rPr>
          <w:rFonts w:ascii="Arial" w:eastAsia="Calibri" w:hAnsi="Arial" w:cs="Arial"/>
          <w:bCs/>
          <w:color w:val="000000"/>
        </w:rPr>
        <w:t>pacientes del Consultorio Técnico Dental “Mage Prodent”</w:t>
      </w:r>
      <w:r w:rsidRPr="004E54A1">
        <w:rPr>
          <w:rFonts w:ascii="Arial" w:hAnsi="Arial" w:cs="Arial"/>
        </w:rPr>
        <w:t>, involucra los siguientes costos:</w:t>
      </w:r>
    </w:p>
    <w:p w:rsidR="004E54A1" w:rsidRPr="004E54A1" w:rsidRDefault="004E54A1" w:rsidP="004E54A1">
      <w:pPr>
        <w:spacing w:before="100" w:beforeAutospacing="1" w:after="120" w:line="360" w:lineRule="auto"/>
        <w:ind w:firstLine="709"/>
        <w:jc w:val="both"/>
        <w:rPr>
          <w:rFonts w:ascii="Arial" w:hAnsi="Arial" w:cs="Arial"/>
        </w:rPr>
      </w:pPr>
      <w:r w:rsidRPr="004E54A1">
        <w:rPr>
          <w:rFonts w:ascii="Arial" w:hAnsi="Arial" w:cs="Arial"/>
        </w:rPr>
        <w:t xml:space="preserve"> Al lograr optimizar los procesos, agilizando el flujo y manejo de la información de   las actividades </w:t>
      </w:r>
      <w:r w:rsidRPr="004E54A1">
        <w:rPr>
          <w:rFonts w:ascii="Arial" w:eastAsia="Calibri" w:hAnsi="Arial" w:cs="Arial"/>
          <w:bCs/>
          <w:color w:val="000000"/>
        </w:rPr>
        <w:t>y control administrativo de los pacientes del Consultorio Técnico Dental “Mage Prodent”</w:t>
      </w:r>
      <w:r w:rsidRPr="004E54A1">
        <w:rPr>
          <w:rFonts w:ascii="Arial" w:hAnsi="Arial" w:cs="Arial"/>
        </w:rPr>
        <w:t>, no es necesario la ejecución de múltiples actividades y tareas para alcanzar los resultados esperados, al automatizar el proceso, el almacenamiento electrónico pone a la disposición la información de una manera más rápida y oportuna, lo que repercute significativamente en la reducción del uso de material de oficina, que se estima a de ser en un 50%.</w:t>
      </w:r>
    </w:p>
    <w:p w:rsidR="004E54A1" w:rsidRPr="009B4035" w:rsidRDefault="004E54A1" w:rsidP="004E54A1">
      <w:pPr>
        <w:spacing w:before="100" w:beforeAutospacing="1" w:after="120" w:line="360" w:lineRule="auto"/>
        <w:jc w:val="both"/>
        <w:rPr>
          <w:rFonts w:ascii="Arial" w:hAnsi="Arial" w:cs="Arial"/>
        </w:rPr>
      </w:pPr>
      <w:r w:rsidRPr="00792782">
        <w:rPr>
          <w:rFonts w:ascii="Arial" w:hAnsi="Arial" w:cs="Arial"/>
          <w:b/>
        </w:rPr>
        <w:t>Costos de Hardware y Software.</w:t>
      </w:r>
    </w:p>
    <w:p w:rsidR="004E54A1" w:rsidRPr="005A717A" w:rsidRDefault="004E54A1" w:rsidP="004E54A1">
      <w:pPr>
        <w:spacing w:before="120" w:after="120" w:line="360" w:lineRule="auto"/>
        <w:ind w:firstLine="709"/>
        <w:jc w:val="both"/>
        <w:rPr>
          <w:rFonts w:ascii="Arial" w:hAnsi="Arial" w:cs="Arial"/>
        </w:rPr>
      </w:pPr>
      <w:r>
        <w:rPr>
          <w:rFonts w:ascii="Arial" w:hAnsi="Arial" w:cs="Arial"/>
        </w:rPr>
        <w:lastRenderedPageBreak/>
        <w:t>Debido a que la o</w:t>
      </w:r>
      <w:r w:rsidRPr="005A717A">
        <w:rPr>
          <w:rFonts w:ascii="Arial" w:hAnsi="Arial" w:cs="Arial"/>
        </w:rPr>
        <w:t>rga</w:t>
      </w:r>
      <w:r>
        <w:rPr>
          <w:rFonts w:ascii="Arial" w:hAnsi="Arial" w:cs="Arial"/>
        </w:rPr>
        <w:t xml:space="preserve">nización cuenta con los </w:t>
      </w:r>
      <w:r w:rsidRPr="005A717A">
        <w:rPr>
          <w:rFonts w:ascii="Arial" w:hAnsi="Arial" w:cs="Arial"/>
        </w:rPr>
        <w:t>equipos y recursos</w:t>
      </w:r>
      <w:r>
        <w:rPr>
          <w:rFonts w:ascii="Arial" w:hAnsi="Arial" w:cs="Arial"/>
        </w:rPr>
        <w:t xml:space="preserve"> </w:t>
      </w:r>
      <w:r w:rsidRPr="005A717A">
        <w:rPr>
          <w:rFonts w:ascii="Arial" w:hAnsi="Arial" w:cs="Arial"/>
        </w:rPr>
        <w:t xml:space="preserve">técnicos necesarios, para el desarrollo del sistema, no </w:t>
      </w:r>
      <w:r>
        <w:rPr>
          <w:rFonts w:ascii="Arial" w:hAnsi="Arial" w:cs="Arial"/>
        </w:rPr>
        <w:t>es</w:t>
      </w:r>
      <w:r w:rsidRPr="005A717A">
        <w:rPr>
          <w:rFonts w:ascii="Arial" w:hAnsi="Arial" w:cs="Arial"/>
        </w:rPr>
        <w:t xml:space="preserve"> requerido</w:t>
      </w:r>
      <w:r>
        <w:rPr>
          <w:rFonts w:ascii="Arial" w:hAnsi="Arial" w:cs="Arial"/>
        </w:rPr>
        <w:t xml:space="preserve"> </w:t>
      </w:r>
      <w:r w:rsidRPr="005A717A">
        <w:rPr>
          <w:rFonts w:ascii="Arial" w:hAnsi="Arial" w:cs="Arial"/>
        </w:rPr>
        <w:t>ningún tip</w:t>
      </w:r>
      <w:r>
        <w:rPr>
          <w:rFonts w:ascii="Arial" w:hAnsi="Arial" w:cs="Arial"/>
        </w:rPr>
        <w:t>o de inversión en este aspecto.</w:t>
      </w:r>
    </w:p>
    <w:p w:rsidR="004E54A1" w:rsidRPr="00A735DA" w:rsidRDefault="004E54A1" w:rsidP="004E54A1">
      <w:pPr>
        <w:spacing w:before="100" w:beforeAutospacing="1" w:after="120" w:line="360" w:lineRule="auto"/>
        <w:jc w:val="both"/>
        <w:rPr>
          <w:rFonts w:ascii="Arial" w:hAnsi="Arial" w:cs="Arial"/>
          <w:b/>
        </w:rPr>
      </w:pPr>
      <w:r w:rsidRPr="00A735DA">
        <w:rPr>
          <w:rFonts w:ascii="Arial" w:hAnsi="Arial" w:cs="Arial"/>
          <w:b/>
        </w:rPr>
        <w:t>Costo de Personal.</w:t>
      </w:r>
    </w:p>
    <w:p w:rsidR="004E54A1" w:rsidRPr="00BC0C74" w:rsidRDefault="004E54A1" w:rsidP="004E54A1">
      <w:pPr>
        <w:spacing w:before="120" w:after="120" w:line="360" w:lineRule="auto"/>
        <w:ind w:firstLine="709"/>
        <w:jc w:val="both"/>
        <w:rPr>
          <w:rFonts w:ascii="Arial" w:hAnsi="Arial" w:cs="Arial"/>
          <w:spacing w:val="4"/>
        </w:rPr>
      </w:pPr>
      <w:r w:rsidRPr="00BC0C74">
        <w:rPr>
          <w:rFonts w:ascii="Arial" w:hAnsi="Arial" w:cs="Arial"/>
          <w:spacing w:val="4"/>
        </w:rPr>
        <w:t>El sistema propuesto no incluye variaciones en cuanto al personal bajo cuya responsabilidad estará el funcionamiento del sistema, se instruirá  al personal ya contratado. Cabe destacar que al automatizar los procesos de seguimiento y control, se reducen y se aligeran las cargas laborales del personal que normalmente dedica su jornada laboral a atender exclusivamente funciones relacionadas con estos procesos, y por ende puede emplear el tiempo que se ahorran con el sistema propuesto en otras actividades, optimizando de esta manera el funcionamiento del mismo.</w:t>
      </w:r>
    </w:p>
    <w:p w:rsidR="004E54A1" w:rsidRPr="00563F1E" w:rsidRDefault="004E54A1" w:rsidP="004E54A1">
      <w:pPr>
        <w:spacing w:before="100" w:beforeAutospacing="1" w:after="120" w:line="360" w:lineRule="auto"/>
        <w:jc w:val="both"/>
        <w:rPr>
          <w:rFonts w:ascii="Arial" w:hAnsi="Arial" w:cs="Arial"/>
          <w:b/>
        </w:rPr>
      </w:pPr>
      <w:r w:rsidRPr="00563F1E">
        <w:rPr>
          <w:rFonts w:ascii="Arial" w:hAnsi="Arial" w:cs="Arial"/>
          <w:b/>
        </w:rPr>
        <w:t xml:space="preserve">  </w:t>
      </w:r>
      <w:r>
        <w:rPr>
          <w:rFonts w:ascii="Arial" w:hAnsi="Arial" w:cs="Arial"/>
          <w:b/>
        </w:rPr>
        <w:t xml:space="preserve">   </w:t>
      </w:r>
      <w:r w:rsidRPr="00563F1E">
        <w:rPr>
          <w:rFonts w:ascii="Arial" w:hAnsi="Arial" w:cs="Arial"/>
          <w:b/>
        </w:rPr>
        <w:t>Análisis Costo</w:t>
      </w:r>
      <w:r>
        <w:rPr>
          <w:rFonts w:ascii="Arial" w:hAnsi="Arial" w:cs="Arial"/>
          <w:b/>
        </w:rPr>
        <w:t>-</w:t>
      </w:r>
      <w:r w:rsidRPr="00563F1E">
        <w:rPr>
          <w:rFonts w:ascii="Arial" w:hAnsi="Arial" w:cs="Arial"/>
          <w:b/>
        </w:rPr>
        <w:t>Beneficio del Sistema Propuesto y el Sistema Actual.</w:t>
      </w:r>
    </w:p>
    <w:p w:rsidR="004E54A1" w:rsidRPr="005A717A" w:rsidRDefault="004E54A1" w:rsidP="004E54A1">
      <w:pPr>
        <w:spacing w:before="120" w:after="120" w:line="360" w:lineRule="auto"/>
        <w:ind w:firstLine="709"/>
        <w:jc w:val="both"/>
        <w:rPr>
          <w:rFonts w:ascii="Arial" w:hAnsi="Arial" w:cs="Arial"/>
        </w:rPr>
      </w:pPr>
      <w:r>
        <w:rPr>
          <w:rFonts w:ascii="Arial" w:hAnsi="Arial" w:cs="Arial"/>
        </w:rPr>
        <w:t>L</w:t>
      </w:r>
      <w:r w:rsidRPr="005A717A">
        <w:rPr>
          <w:rFonts w:ascii="Arial" w:hAnsi="Arial" w:cs="Arial"/>
        </w:rPr>
        <w:t>os beneficios del</w:t>
      </w:r>
      <w:r>
        <w:rPr>
          <w:rFonts w:ascii="Arial" w:hAnsi="Arial" w:cs="Arial"/>
        </w:rPr>
        <w:t xml:space="preserve"> </w:t>
      </w:r>
      <w:r w:rsidRPr="005A717A">
        <w:rPr>
          <w:rFonts w:ascii="Arial" w:hAnsi="Arial" w:cs="Arial"/>
        </w:rPr>
        <w:t>sistema propuesto están orientados a mejorar el control y velocidad en los</w:t>
      </w:r>
      <w:r>
        <w:rPr>
          <w:rFonts w:ascii="Arial" w:hAnsi="Arial" w:cs="Arial"/>
        </w:rPr>
        <w:t xml:space="preserve"> </w:t>
      </w:r>
      <w:r w:rsidRPr="005A717A">
        <w:rPr>
          <w:rFonts w:ascii="Arial" w:hAnsi="Arial" w:cs="Arial"/>
        </w:rPr>
        <w:t xml:space="preserve">procesos del </w:t>
      </w:r>
      <w:r>
        <w:rPr>
          <w:rFonts w:ascii="Arial" w:hAnsi="Arial" w:cs="Arial"/>
        </w:rPr>
        <w:t>método</w:t>
      </w:r>
      <w:r w:rsidRPr="005A717A">
        <w:rPr>
          <w:rFonts w:ascii="Arial" w:hAnsi="Arial" w:cs="Arial"/>
        </w:rPr>
        <w:t xml:space="preserve"> actual, haciendo énfasis en que la propuesta no</w:t>
      </w:r>
      <w:r>
        <w:rPr>
          <w:rFonts w:ascii="Arial" w:hAnsi="Arial" w:cs="Arial"/>
        </w:rPr>
        <w:t xml:space="preserve"> representa</w:t>
      </w:r>
      <w:r w:rsidRPr="005A717A">
        <w:rPr>
          <w:rFonts w:ascii="Arial" w:hAnsi="Arial" w:cs="Arial"/>
        </w:rPr>
        <w:t xml:space="preserve"> ninguna inversión a la </w:t>
      </w:r>
      <w:r>
        <w:rPr>
          <w:rFonts w:ascii="Arial" w:hAnsi="Arial" w:cs="Arial"/>
        </w:rPr>
        <w:t>organización</w:t>
      </w:r>
      <w:r w:rsidRPr="005A717A">
        <w:rPr>
          <w:rFonts w:ascii="Arial" w:hAnsi="Arial" w:cs="Arial"/>
        </w:rPr>
        <w:t>. El Sistema de Información</w:t>
      </w:r>
      <w:r>
        <w:rPr>
          <w:rFonts w:ascii="Arial" w:hAnsi="Arial" w:cs="Arial"/>
        </w:rPr>
        <w:t xml:space="preserve"> </w:t>
      </w:r>
      <w:r w:rsidRPr="00296128">
        <w:rPr>
          <w:rFonts w:ascii="Arial" w:eastAsia="Calibri" w:hAnsi="Arial" w:cs="Arial"/>
          <w:bCs/>
          <w:color w:val="000000"/>
        </w:rPr>
        <w:t>y control administrativo de los pacientes del Consultorio Técnico Dental “Mage Prodent”</w:t>
      </w:r>
      <w:r>
        <w:rPr>
          <w:rFonts w:ascii="Arial" w:eastAsia="Calibri" w:hAnsi="Arial" w:cs="Arial"/>
          <w:bCs/>
          <w:color w:val="000000"/>
        </w:rPr>
        <w:t>,</w:t>
      </w:r>
      <w:r w:rsidRPr="005A717A">
        <w:rPr>
          <w:rFonts w:ascii="Arial" w:hAnsi="Arial" w:cs="Arial"/>
        </w:rPr>
        <w:t xml:space="preserve"> producirá sustancialmente</w:t>
      </w:r>
      <w:r>
        <w:rPr>
          <w:rFonts w:ascii="Arial" w:hAnsi="Arial" w:cs="Arial"/>
        </w:rPr>
        <w:t xml:space="preserve"> </w:t>
      </w:r>
      <w:r w:rsidRPr="005A717A">
        <w:rPr>
          <w:rFonts w:ascii="Arial" w:hAnsi="Arial" w:cs="Arial"/>
        </w:rPr>
        <w:t xml:space="preserve">beneficios </w:t>
      </w:r>
      <w:r>
        <w:rPr>
          <w:rFonts w:ascii="Arial" w:hAnsi="Arial" w:cs="Arial"/>
        </w:rPr>
        <w:t>a</w:t>
      </w:r>
      <w:r w:rsidRPr="005A717A">
        <w:rPr>
          <w:rFonts w:ascii="Arial" w:hAnsi="Arial" w:cs="Arial"/>
        </w:rPr>
        <w:t xml:space="preserve"> la </w:t>
      </w:r>
      <w:r>
        <w:rPr>
          <w:rFonts w:ascii="Arial" w:hAnsi="Arial" w:cs="Arial"/>
        </w:rPr>
        <w:t>organización</w:t>
      </w:r>
      <w:r w:rsidRPr="005A717A">
        <w:rPr>
          <w:rFonts w:ascii="Arial" w:hAnsi="Arial" w:cs="Arial"/>
        </w:rPr>
        <w:t>.</w:t>
      </w:r>
    </w:p>
    <w:p w:rsidR="004E54A1" w:rsidRPr="00792782" w:rsidRDefault="004E54A1" w:rsidP="004E54A1">
      <w:pPr>
        <w:spacing w:before="100" w:beforeAutospacing="1" w:after="120" w:line="360" w:lineRule="auto"/>
        <w:jc w:val="both"/>
        <w:rPr>
          <w:rFonts w:ascii="Arial" w:hAnsi="Arial" w:cs="Arial"/>
          <w:b/>
        </w:rPr>
      </w:pPr>
      <w:r w:rsidRPr="00792782">
        <w:rPr>
          <w:rFonts w:ascii="Arial" w:hAnsi="Arial" w:cs="Arial"/>
          <w:b/>
        </w:rPr>
        <w:t>Beneficios Tangibles</w:t>
      </w:r>
    </w:p>
    <w:p w:rsidR="004E54A1" w:rsidRPr="005A717A" w:rsidRDefault="004E54A1" w:rsidP="004E54A1">
      <w:pPr>
        <w:spacing w:before="120" w:after="120" w:line="360" w:lineRule="auto"/>
        <w:ind w:firstLine="709"/>
        <w:jc w:val="both"/>
        <w:rPr>
          <w:rFonts w:ascii="Arial" w:hAnsi="Arial" w:cs="Arial"/>
        </w:rPr>
      </w:pPr>
      <w:r w:rsidRPr="005A717A">
        <w:rPr>
          <w:rFonts w:ascii="Arial" w:hAnsi="Arial" w:cs="Arial"/>
        </w:rPr>
        <w:t>Los beneficios tangibles aportados por el sistema propuesto están</w:t>
      </w:r>
      <w:r>
        <w:rPr>
          <w:rFonts w:ascii="Arial" w:hAnsi="Arial" w:cs="Arial"/>
        </w:rPr>
        <w:t xml:space="preserve"> </w:t>
      </w:r>
      <w:r w:rsidRPr="005A717A">
        <w:rPr>
          <w:rFonts w:ascii="Arial" w:hAnsi="Arial" w:cs="Arial"/>
        </w:rPr>
        <w:t>dados por los siguientes aspectos:</w:t>
      </w:r>
    </w:p>
    <w:p w:rsidR="004E54A1" w:rsidRPr="005A717A" w:rsidRDefault="004E54A1" w:rsidP="004E54A1">
      <w:pPr>
        <w:widowControl w:val="0"/>
        <w:numPr>
          <w:ilvl w:val="0"/>
          <w:numId w:val="34"/>
        </w:numPr>
        <w:autoSpaceDN w:val="0"/>
        <w:spacing w:before="120" w:after="120" w:line="360" w:lineRule="auto"/>
        <w:ind w:left="0" w:firstLine="709"/>
        <w:jc w:val="both"/>
        <w:textAlignment w:val="baseline"/>
        <w:rPr>
          <w:rFonts w:ascii="Arial" w:hAnsi="Arial" w:cs="Arial"/>
        </w:rPr>
      </w:pPr>
      <w:r w:rsidRPr="005A717A">
        <w:rPr>
          <w:rFonts w:ascii="Arial" w:hAnsi="Arial" w:cs="Arial"/>
        </w:rPr>
        <w:t>Reducción de costos en papelerías, mantenimiento y espacio físico.</w:t>
      </w:r>
    </w:p>
    <w:p w:rsidR="004E54A1" w:rsidRPr="005A717A" w:rsidRDefault="004E54A1" w:rsidP="004E54A1">
      <w:pPr>
        <w:widowControl w:val="0"/>
        <w:numPr>
          <w:ilvl w:val="0"/>
          <w:numId w:val="34"/>
        </w:numPr>
        <w:autoSpaceDN w:val="0"/>
        <w:spacing w:before="120" w:after="120" w:line="360" w:lineRule="auto"/>
        <w:ind w:left="0" w:firstLine="709"/>
        <w:jc w:val="both"/>
        <w:textAlignment w:val="baseline"/>
        <w:rPr>
          <w:rFonts w:ascii="Arial" w:hAnsi="Arial" w:cs="Arial"/>
        </w:rPr>
      </w:pPr>
      <w:r w:rsidRPr="005A717A">
        <w:rPr>
          <w:rFonts w:ascii="Arial" w:hAnsi="Arial" w:cs="Arial"/>
        </w:rPr>
        <w:lastRenderedPageBreak/>
        <w:t>Ahorro en suministros para los equipos empleados.</w:t>
      </w:r>
    </w:p>
    <w:p w:rsidR="004E54A1" w:rsidRPr="00792782" w:rsidRDefault="004E54A1" w:rsidP="004E54A1">
      <w:pPr>
        <w:spacing w:before="100" w:beforeAutospacing="1" w:after="120" w:line="360" w:lineRule="auto"/>
        <w:jc w:val="both"/>
        <w:rPr>
          <w:rFonts w:ascii="Arial" w:hAnsi="Arial" w:cs="Arial"/>
          <w:b/>
        </w:rPr>
      </w:pPr>
      <w:r w:rsidRPr="00792782">
        <w:rPr>
          <w:rFonts w:ascii="Arial" w:hAnsi="Arial" w:cs="Arial"/>
          <w:b/>
        </w:rPr>
        <w:t>Beneficios Intangibles.</w:t>
      </w:r>
    </w:p>
    <w:p w:rsidR="004E54A1" w:rsidRDefault="004E54A1" w:rsidP="004E54A1">
      <w:pPr>
        <w:spacing w:before="120" w:after="120" w:line="360" w:lineRule="auto"/>
        <w:ind w:firstLine="709"/>
        <w:jc w:val="both"/>
        <w:rPr>
          <w:rFonts w:ascii="Arial" w:hAnsi="Arial" w:cs="Arial"/>
        </w:rPr>
      </w:pPr>
      <w:r w:rsidRPr="005A717A">
        <w:rPr>
          <w:rFonts w:ascii="Arial" w:hAnsi="Arial" w:cs="Arial"/>
        </w:rPr>
        <w:t>Entre los beneficios intangibles del sistema propuesto se pueden incluir:</w:t>
      </w:r>
    </w:p>
    <w:p w:rsidR="004E54A1" w:rsidRDefault="004E54A1" w:rsidP="004E54A1">
      <w:pPr>
        <w:widowControl w:val="0"/>
        <w:numPr>
          <w:ilvl w:val="0"/>
          <w:numId w:val="36"/>
        </w:numPr>
        <w:autoSpaceDN w:val="0"/>
        <w:spacing w:before="120" w:after="120" w:line="360" w:lineRule="auto"/>
        <w:jc w:val="both"/>
        <w:textAlignment w:val="baseline"/>
        <w:rPr>
          <w:rFonts w:ascii="Arial" w:hAnsi="Arial" w:cs="Arial"/>
        </w:rPr>
      </w:pPr>
      <w:r w:rsidRPr="002C6602">
        <w:rPr>
          <w:rFonts w:ascii="Arial" w:hAnsi="Arial" w:cs="Arial"/>
        </w:rPr>
        <w:t xml:space="preserve">Optimizar las actividades dentro del </w:t>
      </w:r>
      <w:r w:rsidRPr="002C6602">
        <w:rPr>
          <w:rFonts w:ascii="Arial" w:eastAsia="Calibri" w:hAnsi="Arial" w:cs="Arial"/>
          <w:bCs/>
          <w:color w:val="000000"/>
        </w:rPr>
        <w:t>Consultorio Técnico Dental “Mage Prodent”</w:t>
      </w:r>
      <w:r w:rsidRPr="002C6602">
        <w:rPr>
          <w:rFonts w:ascii="Arial" w:hAnsi="Arial" w:cs="Arial"/>
        </w:rPr>
        <w:t>, aumentando la productividad del personal que labora en el mismo, repercutiendo por ende en el funcionamiento optimo del consultorio</w:t>
      </w:r>
      <w:r>
        <w:rPr>
          <w:rFonts w:ascii="Arial" w:hAnsi="Arial" w:cs="Arial"/>
        </w:rPr>
        <w:t>.</w:t>
      </w:r>
    </w:p>
    <w:p w:rsidR="004E54A1" w:rsidRDefault="004E54A1" w:rsidP="004E54A1">
      <w:pPr>
        <w:widowControl w:val="0"/>
        <w:numPr>
          <w:ilvl w:val="0"/>
          <w:numId w:val="36"/>
        </w:numPr>
        <w:autoSpaceDN w:val="0"/>
        <w:spacing w:before="120" w:after="120" w:line="360" w:lineRule="auto"/>
        <w:jc w:val="both"/>
        <w:textAlignment w:val="baseline"/>
        <w:rPr>
          <w:rFonts w:ascii="Arial" w:hAnsi="Arial" w:cs="Arial"/>
        </w:rPr>
      </w:pPr>
      <w:r w:rsidRPr="002C6602">
        <w:rPr>
          <w:rFonts w:ascii="Arial" w:hAnsi="Arial" w:cs="Arial"/>
        </w:rPr>
        <w:t xml:space="preserve">Un control y seguimiento de los activos </w:t>
      </w:r>
      <w:r w:rsidRPr="002C6602">
        <w:rPr>
          <w:rFonts w:ascii="Arial" w:eastAsia="Calibri" w:hAnsi="Arial" w:cs="Arial"/>
          <w:bCs/>
          <w:color w:val="000000"/>
        </w:rPr>
        <w:t>Consultorio Técnico Dental “Mage Prodent”</w:t>
      </w:r>
      <w:r w:rsidRPr="002C6602">
        <w:rPr>
          <w:rFonts w:ascii="Arial" w:hAnsi="Arial" w:cs="Arial"/>
        </w:rPr>
        <w:t>, que permite un mejor y efectivo empleo de los recursos</w:t>
      </w:r>
      <w:r>
        <w:rPr>
          <w:rFonts w:ascii="Arial" w:hAnsi="Arial" w:cs="Arial"/>
        </w:rPr>
        <w:t>.</w:t>
      </w:r>
    </w:p>
    <w:p w:rsidR="004E54A1" w:rsidRPr="002C6602" w:rsidRDefault="004E54A1" w:rsidP="004E54A1">
      <w:pPr>
        <w:widowControl w:val="0"/>
        <w:numPr>
          <w:ilvl w:val="0"/>
          <w:numId w:val="36"/>
        </w:numPr>
        <w:autoSpaceDN w:val="0"/>
        <w:spacing w:before="120" w:after="120" w:line="360" w:lineRule="auto"/>
        <w:jc w:val="both"/>
        <w:textAlignment w:val="baseline"/>
        <w:rPr>
          <w:rFonts w:ascii="Arial" w:hAnsi="Arial" w:cs="Arial"/>
        </w:rPr>
      </w:pPr>
      <w:r w:rsidRPr="002C6602">
        <w:rPr>
          <w:rFonts w:ascii="Arial" w:hAnsi="Arial" w:cs="Arial"/>
        </w:rPr>
        <w:t>La flexibilidad al manejar gran volumen y diversidad de información con rapidez, oportunidad y precisión, lo que ofrece una mejor herramienta de trabajo al personal, que facilitará sus labores.</w:t>
      </w:r>
    </w:p>
    <w:p w:rsidR="004E54A1" w:rsidRPr="005A717A" w:rsidRDefault="004E54A1" w:rsidP="004E54A1">
      <w:pPr>
        <w:widowControl w:val="0"/>
        <w:numPr>
          <w:ilvl w:val="0"/>
          <w:numId w:val="36"/>
        </w:numPr>
        <w:autoSpaceDN w:val="0"/>
        <w:spacing w:before="120" w:after="120" w:line="360" w:lineRule="auto"/>
        <w:jc w:val="both"/>
        <w:textAlignment w:val="baseline"/>
        <w:rPr>
          <w:rFonts w:ascii="Arial" w:hAnsi="Arial" w:cs="Arial"/>
        </w:rPr>
      </w:pPr>
      <w:r w:rsidRPr="005A717A">
        <w:rPr>
          <w:rFonts w:ascii="Arial" w:hAnsi="Arial" w:cs="Arial"/>
        </w:rPr>
        <w:t>Mejor capacidad de búsqueda y actualización de información,</w:t>
      </w:r>
      <w:r>
        <w:rPr>
          <w:rFonts w:ascii="Arial" w:hAnsi="Arial" w:cs="Arial"/>
        </w:rPr>
        <w:t xml:space="preserve"> </w:t>
      </w:r>
      <w:r w:rsidRPr="005A717A">
        <w:rPr>
          <w:rFonts w:ascii="Arial" w:hAnsi="Arial" w:cs="Arial"/>
        </w:rPr>
        <w:t>reduciendo la fuerza de trabajo en el proceso y control de recursos.</w:t>
      </w:r>
    </w:p>
    <w:p w:rsidR="004E54A1" w:rsidRPr="005A717A" w:rsidRDefault="004E54A1" w:rsidP="004E54A1">
      <w:pPr>
        <w:widowControl w:val="0"/>
        <w:numPr>
          <w:ilvl w:val="0"/>
          <w:numId w:val="36"/>
        </w:numPr>
        <w:autoSpaceDN w:val="0"/>
        <w:spacing w:before="120" w:after="120" w:line="360" w:lineRule="auto"/>
        <w:jc w:val="both"/>
        <w:textAlignment w:val="baseline"/>
        <w:rPr>
          <w:rFonts w:ascii="Arial" w:hAnsi="Arial" w:cs="Arial"/>
        </w:rPr>
      </w:pPr>
      <w:r w:rsidRPr="005A717A">
        <w:rPr>
          <w:rFonts w:ascii="Arial" w:hAnsi="Arial" w:cs="Arial"/>
        </w:rPr>
        <w:t>Mayor y mejor aprovechamiento de los recursos tecnológicos</w:t>
      </w:r>
      <w:r>
        <w:rPr>
          <w:rFonts w:ascii="Arial" w:hAnsi="Arial" w:cs="Arial"/>
        </w:rPr>
        <w:t xml:space="preserve"> </w:t>
      </w:r>
      <w:r w:rsidRPr="005A717A">
        <w:rPr>
          <w:rFonts w:ascii="Arial" w:hAnsi="Arial" w:cs="Arial"/>
        </w:rPr>
        <w:t>instalados.</w:t>
      </w:r>
    </w:p>
    <w:p w:rsidR="004E54A1" w:rsidRDefault="004E54A1" w:rsidP="004E54A1">
      <w:pPr>
        <w:widowControl w:val="0"/>
        <w:numPr>
          <w:ilvl w:val="0"/>
          <w:numId w:val="36"/>
        </w:numPr>
        <w:autoSpaceDN w:val="0"/>
        <w:spacing w:before="120" w:after="120" w:line="360" w:lineRule="auto"/>
        <w:jc w:val="both"/>
        <w:textAlignment w:val="baseline"/>
        <w:rPr>
          <w:rFonts w:ascii="Arial" w:hAnsi="Arial" w:cs="Arial"/>
        </w:rPr>
      </w:pPr>
      <w:r w:rsidRPr="005A717A">
        <w:rPr>
          <w:rFonts w:ascii="Arial" w:hAnsi="Arial" w:cs="Arial"/>
        </w:rPr>
        <w:t>Capacidad de registrar y alma</w:t>
      </w:r>
      <w:r>
        <w:rPr>
          <w:rFonts w:ascii="Arial" w:hAnsi="Arial" w:cs="Arial"/>
        </w:rPr>
        <w:t xml:space="preserve">cenar </w:t>
      </w:r>
      <w:r w:rsidRPr="005A717A">
        <w:rPr>
          <w:rFonts w:ascii="Arial" w:hAnsi="Arial" w:cs="Arial"/>
        </w:rPr>
        <w:t>automáticamente datos de los</w:t>
      </w:r>
      <w:r>
        <w:rPr>
          <w:rFonts w:ascii="Arial" w:hAnsi="Arial" w:cs="Arial"/>
        </w:rPr>
        <w:t xml:space="preserve"> </w:t>
      </w:r>
      <w:r w:rsidRPr="005A717A">
        <w:rPr>
          <w:rFonts w:ascii="Arial" w:hAnsi="Arial" w:cs="Arial"/>
        </w:rPr>
        <w:t>registros, estandarizando el mantenimiento de los registros, lo que implica</w:t>
      </w:r>
      <w:r>
        <w:rPr>
          <w:rFonts w:ascii="Arial" w:hAnsi="Arial" w:cs="Arial"/>
        </w:rPr>
        <w:t xml:space="preserve"> </w:t>
      </w:r>
      <w:r w:rsidRPr="005A717A">
        <w:rPr>
          <w:rFonts w:ascii="Arial" w:hAnsi="Arial" w:cs="Arial"/>
        </w:rPr>
        <w:t>un aumento de la capacidad y seguridad de almacenamiento de registros.</w:t>
      </w:r>
    </w:p>
    <w:p w:rsidR="004E54A1" w:rsidRDefault="004E54A1" w:rsidP="004E54A1">
      <w:pPr>
        <w:widowControl w:val="0"/>
        <w:numPr>
          <w:ilvl w:val="0"/>
          <w:numId w:val="36"/>
        </w:numPr>
        <w:autoSpaceDN w:val="0"/>
        <w:spacing w:before="120" w:after="120" w:line="360" w:lineRule="auto"/>
        <w:jc w:val="both"/>
        <w:textAlignment w:val="baseline"/>
        <w:rPr>
          <w:rFonts w:ascii="Arial" w:hAnsi="Arial" w:cs="Arial"/>
        </w:rPr>
      </w:pPr>
      <w:r>
        <w:rPr>
          <w:rFonts w:ascii="Arial" w:hAnsi="Arial" w:cs="Arial"/>
        </w:rPr>
        <w:t xml:space="preserve"> </w:t>
      </w:r>
      <w:r w:rsidRPr="005A717A">
        <w:rPr>
          <w:rFonts w:ascii="Arial" w:hAnsi="Arial" w:cs="Arial"/>
        </w:rPr>
        <w:t xml:space="preserve">Generar información más eficiente y confiable, que sirva de </w:t>
      </w:r>
      <w:r w:rsidRPr="005A717A">
        <w:rPr>
          <w:rFonts w:ascii="Arial" w:hAnsi="Arial" w:cs="Arial"/>
        </w:rPr>
        <w:lastRenderedPageBreak/>
        <w:t>apoyo a la toma de decisiones.</w:t>
      </w:r>
      <w:r>
        <w:rPr>
          <w:rFonts w:ascii="Arial" w:hAnsi="Arial" w:cs="Arial"/>
        </w:rPr>
        <w:t xml:space="preserve"> </w:t>
      </w:r>
    </w:p>
    <w:p w:rsidR="004E54A1" w:rsidRDefault="004E54A1" w:rsidP="004E54A1">
      <w:pPr>
        <w:spacing w:before="120" w:after="120" w:line="360" w:lineRule="auto"/>
        <w:ind w:left="1429"/>
        <w:jc w:val="both"/>
        <w:rPr>
          <w:rFonts w:ascii="Arial" w:hAnsi="Arial" w:cs="Arial"/>
        </w:rPr>
      </w:pPr>
    </w:p>
    <w:p w:rsidR="004E54A1" w:rsidRPr="00195816" w:rsidRDefault="004E54A1" w:rsidP="004E54A1">
      <w:pPr>
        <w:spacing w:before="120" w:after="120" w:line="360" w:lineRule="auto"/>
        <w:jc w:val="both"/>
        <w:rPr>
          <w:rFonts w:ascii="Arial" w:hAnsi="Arial" w:cs="Arial"/>
          <w:b/>
        </w:rPr>
      </w:pPr>
      <w:r w:rsidRPr="00195816">
        <w:rPr>
          <w:rFonts w:ascii="Arial" w:hAnsi="Arial" w:cs="Arial"/>
          <w:b/>
        </w:rPr>
        <w:t>Relación Costo-Beneficio.</w:t>
      </w:r>
    </w:p>
    <w:p w:rsidR="004E54A1" w:rsidRPr="005A717A" w:rsidRDefault="004E54A1" w:rsidP="004E54A1">
      <w:pPr>
        <w:spacing w:before="120" w:after="120" w:line="360" w:lineRule="auto"/>
        <w:ind w:firstLine="709"/>
        <w:jc w:val="both"/>
        <w:rPr>
          <w:rFonts w:ascii="Arial" w:hAnsi="Arial" w:cs="Arial"/>
        </w:rPr>
      </w:pPr>
      <w:r w:rsidRPr="005A717A">
        <w:rPr>
          <w:rFonts w:ascii="Arial" w:hAnsi="Arial" w:cs="Arial"/>
        </w:rPr>
        <w:t xml:space="preserve">El   Análisis Costo-Beneficio presenta grandes ventajas </w:t>
      </w:r>
      <w:r>
        <w:rPr>
          <w:rFonts w:ascii="Arial" w:hAnsi="Arial" w:cs="Arial"/>
        </w:rPr>
        <w:t>para</w:t>
      </w:r>
      <w:r w:rsidRPr="005A717A">
        <w:rPr>
          <w:rFonts w:ascii="Arial" w:hAnsi="Arial" w:cs="Arial"/>
        </w:rPr>
        <w:t xml:space="preserve"> la</w:t>
      </w:r>
      <w:r>
        <w:rPr>
          <w:rFonts w:ascii="Arial" w:hAnsi="Arial" w:cs="Arial"/>
        </w:rPr>
        <w:t xml:space="preserve"> </w:t>
      </w:r>
      <w:r w:rsidRPr="005A717A">
        <w:rPr>
          <w:rFonts w:ascii="Arial" w:hAnsi="Arial" w:cs="Arial"/>
        </w:rPr>
        <w:t>Organización, ya que la misma cuenta con los recursos técnicos necesarios</w:t>
      </w:r>
      <w:r>
        <w:rPr>
          <w:rFonts w:ascii="Arial" w:hAnsi="Arial" w:cs="Arial"/>
        </w:rPr>
        <w:t xml:space="preserve"> </w:t>
      </w:r>
      <w:r w:rsidRPr="005A717A">
        <w:rPr>
          <w:rFonts w:ascii="Arial" w:hAnsi="Arial" w:cs="Arial"/>
        </w:rPr>
        <w:t>(hardware</w:t>
      </w:r>
      <w:r>
        <w:rPr>
          <w:rFonts w:ascii="Arial" w:hAnsi="Arial" w:cs="Arial"/>
        </w:rPr>
        <w:t xml:space="preserve"> y software) para </w:t>
      </w:r>
      <w:r w:rsidRPr="005A717A">
        <w:rPr>
          <w:rFonts w:ascii="Arial" w:hAnsi="Arial" w:cs="Arial"/>
        </w:rPr>
        <w:t xml:space="preserve">el </w:t>
      </w:r>
      <w:r>
        <w:rPr>
          <w:rFonts w:ascii="Arial" w:hAnsi="Arial" w:cs="Arial"/>
        </w:rPr>
        <w:t xml:space="preserve">respaldo a la propuesta </w:t>
      </w:r>
      <w:r w:rsidRPr="005A717A">
        <w:rPr>
          <w:rFonts w:ascii="Arial" w:hAnsi="Arial" w:cs="Arial"/>
        </w:rPr>
        <w:t>del sistema</w:t>
      </w:r>
      <w:r>
        <w:rPr>
          <w:rFonts w:ascii="Arial" w:hAnsi="Arial" w:cs="Arial"/>
        </w:rPr>
        <w:t>.</w:t>
      </w:r>
    </w:p>
    <w:p w:rsidR="004E54A1" w:rsidRPr="005A717A" w:rsidRDefault="004E54A1" w:rsidP="004E54A1">
      <w:pPr>
        <w:spacing w:before="120" w:after="120" w:line="360" w:lineRule="auto"/>
        <w:ind w:firstLine="709"/>
        <w:jc w:val="both"/>
        <w:rPr>
          <w:rFonts w:ascii="Arial" w:hAnsi="Arial" w:cs="Arial"/>
        </w:rPr>
      </w:pPr>
      <w:r w:rsidRPr="005A717A">
        <w:rPr>
          <w:rFonts w:ascii="Arial" w:hAnsi="Arial" w:cs="Arial"/>
        </w:rPr>
        <w:t>De igual manera, el sistema trae mejoras significativas para el</w:t>
      </w:r>
      <w:r>
        <w:rPr>
          <w:rFonts w:ascii="Arial" w:hAnsi="Arial" w:cs="Arial"/>
        </w:rPr>
        <w:t xml:space="preserve"> </w:t>
      </w:r>
      <w:r w:rsidRPr="005A717A">
        <w:rPr>
          <w:rFonts w:ascii="Arial" w:hAnsi="Arial" w:cs="Arial"/>
        </w:rPr>
        <w:t>normal desenvolvimi</w:t>
      </w:r>
      <w:r>
        <w:rPr>
          <w:rFonts w:ascii="Arial" w:hAnsi="Arial" w:cs="Arial"/>
        </w:rPr>
        <w:t>ento de las actividades</w:t>
      </w:r>
      <w:r w:rsidRPr="005A717A">
        <w:rPr>
          <w:rFonts w:ascii="Arial" w:hAnsi="Arial" w:cs="Arial"/>
        </w:rPr>
        <w:t xml:space="preserve"> dentro de la </w:t>
      </w:r>
      <w:r>
        <w:rPr>
          <w:rFonts w:ascii="Arial" w:hAnsi="Arial" w:cs="Arial"/>
        </w:rPr>
        <w:t>organización</w:t>
      </w:r>
      <w:r w:rsidRPr="005A717A">
        <w:rPr>
          <w:rFonts w:ascii="Arial" w:hAnsi="Arial" w:cs="Arial"/>
        </w:rPr>
        <w:t>, reduciendo de esta</w:t>
      </w:r>
      <w:r>
        <w:rPr>
          <w:rFonts w:ascii="Arial" w:hAnsi="Arial" w:cs="Arial"/>
        </w:rPr>
        <w:t xml:space="preserve"> manera el tiempo de </w:t>
      </w:r>
      <w:r w:rsidRPr="005A717A">
        <w:rPr>
          <w:rFonts w:ascii="Arial" w:hAnsi="Arial" w:cs="Arial"/>
        </w:rPr>
        <w:t>procesamiento y generación de la información,</w:t>
      </w:r>
      <w:r>
        <w:rPr>
          <w:rFonts w:ascii="Arial" w:hAnsi="Arial" w:cs="Arial"/>
        </w:rPr>
        <w:t xml:space="preserve"> </w:t>
      </w:r>
      <w:r w:rsidRPr="005A717A">
        <w:rPr>
          <w:rFonts w:ascii="Arial" w:hAnsi="Arial" w:cs="Arial"/>
        </w:rPr>
        <w:t xml:space="preserve">disminuyendo las cargas de trabajo a los </w:t>
      </w:r>
      <w:r>
        <w:rPr>
          <w:rFonts w:ascii="Arial" w:hAnsi="Arial" w:cs="Arial"/>
        </w:rPr>
        <w:t>empleados</w:t>
      </w:r>
      <w:r w:rsidRPr="005A717A">
        <w:rPr>
          <w:rFonts w:ascii="Arial" w:hAnsi="Arial" w:cs="Arial"/>
        </w:rPr>
        <w:t>, ya que la velocidad de</w:t>
      </w:r>
      <w:r>
        <w:rPr>
          <w:rFonts w:ascii="Arial" w:hAnsi="Arial" w:cs="Arial"/>
        </w:rPr>
        <w:t xml:space="preserve"> </w:t>
      </w:r>
      <w:r w:rsidRPr="005A717A">
        <w:rPr>
          <w:rFonts w:ascii="Arial" w:hAnsi="Arial" w:cs="Arial"/>
        </w:rPr>
        <w:t>procesamiento, veracidad y confiabilidad de los procesos y resultados serán</w:t>
      </w:r>
      <w:r>
        <w:rPr>
          <w:rFonts w:ascii="Arial" w:hAnsi="Arial" w:cs="Arial"/>
        </w:rPr>
        <w:t xml:space="preserve"> </w:t>
      </w:r>
      <w:r w:rsidRPr="005A717A">
        <w:rPr>
          <w:rFonts w:ascii="Arial" w:hAnsi="Arial" w:cs="Arial"/>
        </w:rPr>
        <w:t>los deseados.</w:t>
      </w:r>
    </w:p>
    <w:p w:rsidR="004E54A1" w:rsidRPr="005A717A" w:rsidRDefault="004E54A1" w:rsidP="004E54A1">
      <w:pPr>
        <w:spacing w:before="120" w:after="120" w:line="360" w:lineRule="auto"/>
        <w:ind w:firstLine="709"/>
        <w:jc w:val="both"/>
        <w:rPr>
          <w:rFonts w:ascii="Arial" w:hAnsi="Arial" w:cs="Arial"/>
        </w:rPr>
      </w:pPr>
      <w:r>
        <w:rPr>
          <w:rFonts w:ascii="Arial" w:hAnsi="Arial" w:cs="Arial"/>
        </w:rPr>
        <w:t xml:space="preserve">Con </w:t>
      </w:r>
      <w:r w:rsidRPr="005A717A">
        <w:rPr>
          <w:rFonts w:ascii="Arial" w:hAnsi="Arial" w:cs="Arial"/>
        </w:rPr>
        <w:t>el sistema automatizado, el beneficio más</w:t>
      </w:r>
      <w:r>
        <w:rPr>
          <w:rFonts w:ascii="Arial" w:hAnsi="Arial" w:cs="Arial"/>
        </w:rPr>
        <w:t xml:space="preserve"> </w:t>
      </w:r>
      <w:r w:rsidRPr="005A717A">
        <w:rPr>
          <w:rFonts w:ascii="Arial" w:hAnsi="Arial" w:cs="Arial"/>
        </w:rPr>
        <w:t xml:space="preserve">significativo que se adjudicaría la organización </w:t>
      </w:r>
      <w:r>
        <w:rPr>
          <w:rFonts w:ascii="Arial" w:hAnsi="Arial" w:cs="Arial"/>
        </w:rPr>
        <w:t>será</w:t>
      </w:r>
      <w:r w:rsidRPr="005A717A">
        <w:rPr>
          <w:rFonts w:ascii="Arial" w:hAnsi="Arial" w:cs="Arial"/>
        </w:rPr>
        <w:t xml:space="preserve"> la información,</w:t>
      </w:r>
      <w:r>
        <w:rPr>
          <w:rFonts w:ascii="Arial" w:hAnsi="Arial" w:cs="Arial"/>
        </w:rPr>
        <w:t xml:space="preserve"> </w:t>
      </w:r>
      <w:r w:rsidRPr="005A717A">
        <w:rPr>
          <w:rFonts w:ascii="Arial" w:hAnsi="Arial" w:cs="Arial"/>
        </w:rPr>
        <w:t>convirtiéndose de esta manera en la herramienta más poderosa y versátil</w:t>
      </w:r>
      <w:r>
        <w:rPr>
          <w:rFonts w:ascii="Arial" w:hAnsi="Arial" w:cs="Arial"/>
        </w:rPr>
        <w:t xml:space="preserve"> </w:t>
      </w:r>
      <w:r w:rsidRPr="005A717A">
        <w:rPr>
          <w:rFonts w:ascii="Arial" w:hAnsi="Arial" w:cs="Arial"/>
        </w:rPr>
        <w:t>con que ésta cuente.</w:t>
      </w:r>
    </w:p>
    <w:p w:rsidR="004E54A1" w:rsidRPr="005A717A" w:rsidRDefault="004E54A1" w:rsidP="004E54A1">
      <w:pPr>
        <w:spacing w:before="120" w:after="120" w:line="360" w:lineRule="auto"/>
        <w:ind w:firstLine="709"/>
        <w:jc w:val="both"/>
        <w:rPr>
          <w:rFonts w:ascii="Arial" w:hAnsi="Arial" w:cs="Arial"/>
        </w:rPr>
      </w:pPr>
      <w:r w:rsidRPr="005A717A">
        <w:rPr>
          <w:rFonts w:ascii="Arial" w:hAnsi="Arial" w:cs="Arial"/>
        </w:rPr>
        <w:t>Es muy importante destacar que en esta nueva era de la informática,</w:t>
      </w:r>
      <w:r>
        <w:rPr>
          <w:rFonts w:ascii="Arial" w:hAnsi="Arial" w:cs="Arial"/>
        </w:rPr>
        <w:t xml:space="preserve"> </w:t>
      </w:r>
      <w:r w:rsidRPr="005A717A">
        <w:rPr>
          <w:rFonts w:ascii="Arial" w:hAnsi="Arial" w:cs="Arial"/>
        </w:rPr>
        <w:t>mejor conocida como la “Era de la Información”, este recurso es la</w:t>
      </w:r>
      <w:r>
        <w:rPr>
          <w:rFonts w:ascii="Arial" w:hAnsi="Arial" w:cs="Arial"/>
        </w:rPr>
        <w:t xml:space="preserve"> </w:t>
      </w:r>
      <w:r w:rsidRPr="005A717A">
        <w:rPr>
          <w:rFonts w:ascii="Arial" w:hAnsi="Arial" w:cs="Arial"/>
        </w:rPr>
        <w:t>herramienta de competitividad más utilizada por las organizaciones, y en</w:t>
      </w:r>
      <w:r>
        <w:rPr>
          <w:rFonts w:ascii="Arial" w:hAnsi="Arial" w:cs="Arial"/>
        </w:rPr>
        <w:t xml:space="preserve"> </w:t>
      </w:r>
      <w:r w:rsidRPr="005A717A">
        <w:rPr>
          <w:rFonts w:ascii="Arial" w:hAnsi="Arial" w:cs="Arial"/>
        </w:rPr>
        <w:t xml:space="preserve">cualquier caso, tenerla al alcance y en forma oportuna, </w:t>
      </w:r>
      <w:r>
        <w:rPr>
          <w:rFonts w:ascii="Arial" w:hAnsi="Arial" w:cs="Arial"/>
        </w:rPr>
        <w:t xml:space="preserve">significa </w:t>
      </w:r>
      <w:r w:rsidRPr="005A717A">
        <w:rPr>
          <w:rFonts w:ascii="Arial" w:hAnsi="Arial" w:cs="Arial"/>
        </w:rPr>
        <w:t xml:space="preserve">ahorro, de tiempo </w:t>
      </w:r>
      <w:r>
        <w:rPr>
          <w:rFonts w:ascii="Arial" w:hAnsi="Arial" w:cs="Arial"/>
        </w:rPr>
        <w:t xml:space="preserve">y </w:t>
      </w:r>
      <w:r w:rsidRPr="005A717A">
        <w:rPr>
          <w:rFonts w:ascii="Arial" w:hAnsi="Arial" w:cs="Arial"/>
        </w:rPr>
        <w:t>de dinero.</w:t>
      </w:r>
    </w:p>
    <w:p w:rsidR="004E54A1" w:rsidRPr="005A717A" w:rsidRDefault="004E54A1" w:rsidP="004E54A1">
      <w:pPr>
        <w:spacing w:before="120" w:after="120" w:line="360" w:lineRule="auto"/>
        <w:ind w:firstLine="709"/>
        <w:jc w:val="both"/>
        <w:rPr>
          <w:rFonts w:ascii="Arial" w:hAnsi="Arial" w:cs="Arial"/>
        </w:rPr>
      </w:pPr>
      <w:r w:rsidRPr="005A717A">
        <w:rPr>
          <w:rFonts w:ascii="Arial" w:hAnsi="Arial" w:cs="Arial"/>
        </w:rPr>
        <w:t xml:space="preserve"> Además debe tomarse en cuenta el valor que tiene la información en</w:t>
      </w:r>
      <w:r>
        <w:rPr>
          <w:rFonts w:ascii="Arial" w:hAnsi="Arial" w:cs="Arial"/>
        </w:rPr>
        <w:t xml:space="preserve"> </w:t>
      </w:r>
      <w:r w:rsidRPr="005A717A">
        <w:rPr>
          <w:rFonts w:ascii="Arial" w:hAnsi="Arial" w:cs="Arial"/>
        </w:rPr>
        <w:t>los actuales momentos, siendo el punto de apoyo en el proceso de la toma</w:t>
      </w:r>
      <w:r>
        <w:rPr>
          <w:rFonts w:ascii="Arial" w:hAnsi="Arial" w:cs="Arial"/>
        </w:rPr>
        <w:t xml:space="preserve"> </w:t>
      </w:r>
      <w:r w:rsidRPr="005A717A">
        <w:rPr>
          <w:rFonts w:ascii="Arial" w:hAnsi="Arial" w:cs="Arial"/>
        </w:rPr>
        <w:t>de decisiones, las organizaciones que han alcanzado el éxito, se debe en</w:t>
      </w:r>
      <w:r>
        <w:rPr>
          <w:rFonts w:ascii="Arial" w:hAnsi="Arial" w:cs="Arial"/>
        </w:rPr>
        <w:t xml:space="preserve"> </w:t>
      </w:r>
      <w:r w:rsidRPr="005A717A">
        <w:rPr>
          <w:rFonts w:ascii="Arial" w:hAnsi="Arial" w:cs="Arial"/>
        </w:rPr>
        <w:t>gran parte que esta han otorgado el verdadero valor que debe tener la</w:t>
      </w:r>
      <w:r>
        <w:rPr>
          <w:rFonts w:ascii="Arial" w:hAnsi="Arial" w:cs="Arial"/>
        </w:rPr>
        <w:t xml:space="preserve"> </w:t>
      </w:r>
      <w:r w:rsidRPr="005A717A">
        <w:rPr>
          <w:rFonts w:ascii="Arial" w:hAnsi="Arial" w:cs="Arial"/>
        </w:rPr>
        <w:t xml:space="preserve">información </w:t>
      </w:r>
      <w:r>
        <w:rPr>
          <w:rFonts w:ascii="Arial" w:hAnsi="Arial" w:cs="Arial"/>
        </w:rPr>
        <w:t xml:space="preserve">oportuna y veras </w:t>
      </w:r>
      <w:r w:rsidRPr="005A717A">
        <w:rPr>
          <w:rFonts w:ascii="Arial" w:hAnsi="Arial" w:cs="Arial"/>
        </w:rPr>
        <w:t>dentro de sus procesos.</w:t>
      </w:r>
    </w:p>
    <w:p w:rsidR="004E54A1" w:rsidRDefault="004E54A1" w:rsidP="004E54A1">
      <w:pPr>
        <w:spacing w:before="120" w:after="120" w:line="360" w:lineRule="auto"/>
        <w:ind w:firstLine="709"/>
        <w:jc w:val="both"/>
        <w:rPr>
          <w:rFonts w:ascii="Arial" w:hAnsi="Arial" w:cs="Arial"/>
        </w:rPr>
      </w:pPr>
      <w:r w:rsidRPr="005A717A">
        <w:rPr>
          <w:rFonts w:ascii="Arial" w:hAnsi="Arial" w:cs="Arial"/>
        </w:rPr>
        <w:lastRenderedPageBreak/>
        <w:t>Con la puesta en marcha de este proyecto se logrará optimizar los</w:t>
      </w:r>
      <w:r>
        <w:rPr>
          <w:rFonts w:ascii="Arial" w:hAnsi="Arial" w:cs="Arial"/>
        </w:rPr>
        <w:t xml:space="preserve"> </w:t>
      </w:r>
      <w:r w:rsidRPr="005A717A">
        <w:rPr>
          <w:rFonts w:ascii="Arial" w:hAnsi="Arial" w:cs="Arial"/>
        </w:rPr>
        <w:t xml:space="preserve">procesos que involucra la gestión de la información dentro de la </w:t>
      </w:r>
      <w:r>
        <w:rPr>
          <w:rFonts w:ascii="Arial" w:hAnsi="Arial" w:cs="Arial"/>
        </w:rPr>
        <w:t>organización</w:t>
      </w:r>
      <w:r w:rsidRPr="005A717A">
        <w:rPr>
          <w:rFonts w:ascii="Arial" w:hAnsi="Arial" w:cs="Arial"/>
        </w:rPr>
        <w:t>, reduciendo de esta manera el empleo</w:t>
      </w:r>
      <w:r>
        <w:rPr>
          <w:rFonts w:ascii="Arial" w:hAnsi="Arial" w:cs="Arial"/>
        </w:rPr>
        <w:t xml:space="preserve"> </w:t>
      </w:r>
      <w:r w:rsidRPr="005A717A">
        <w:rPr>
          <w:rFonts w:ascii="Arial" w:hAnsi="Arial" w:cs="Arial"/>
        </w:rPr>
        <w:t xml:space="preserve">de recurso, material </w:t>
      </w:r>
      <w:r>
        <w:rPr>
          <w:rFonts w:ascii="Arial" w:hAnsi="Arial" w:cs="Arial"/>
        </w:rPr>
        <w:t>y</w:t>
      </w:r>
      <w:r w:rsidRPr="005A717A">
        <w:rPr>
          <w:rFonts w:ascii="Arial" w:hAnsi="Arial" w:cs="Arial"/>
        </w:rPr>
        <w:t xml:space="preserve"> humano, permitiendo obtener una</w:t>
      </w:r>
      <w:r>
        <w:rPr>
          <w:rFonts w:ascii="Arial" w:hAnsi="Arial" w:cs="Arial"/>
        </w:rPr>
        <w:t xml:space="preserve"> </w:t>
      </w:r>
      <w:r w:rsidRPr="005A717A">
        <w:rPr>
          <w:rFonts w:ascii="Arial" w:hAnsi="Arial" w:cs="Arial"/>
        </w:rPr>
        <w:t>información segura y confiable, dirigida a la consecución de los objetivos y</w:t>
      </w:r>
      <w:r>
        <w:rPr>
          <w:rFonts w:ascii="Arial" w:hAnsi="Arial" w:cs="Arial"/>
        </w:rPr>
        <w:t xml:space="preserve"> </w:t>
      </w:r>
      <w:r w:rsidRPr="005A717A">
        <w:rPr>
          <w:rFonts w:ascii="Arial" w:hAnsi="Arial" w:cs="Arial"/>
        </w:rPr>
        <w:t>agilizar la toma de decisiones</w:t>
      </w:r>
      <w:r>
        <w:rPr>
          <w:rFonts w:ascii="Arial" w:hAnsi="Arial" w:cs="Arial"/>
        </w:rPr>
        <w:t>.</w:t>
      </w:r>
    </w:p>
    <w:p w:rsidR="004E54A1" w:rsidRPr="005A717A" w:rsidRDefault="004E54A1" w:rsidP="004E54A1">
      <w:pPr>
        <w:spacing w:before="120" w:after="120" w:line="360" w:lineRule="auto"/>
        <w:ind w:firstLine="709"/>
        <w:jc w:val="both"/>
        <w:rPr>
          <w:rFonts w:ascii="Arial" w:hAnsi="Arial" w:cs="Arial"/>
        </w:rPr>
      </w:pPr>
      <w:r w:rsidRPr="005A717A">
        <w:rPr>
          <w:rFonts w:ascii="Arial" w:hAnsi="Arial" w:cs="Arial"/>
        </w:rPr>
        <w:t>Por otra parte un sistema de información debe contribuir a aumentar la</w:t>
      </w:r>
      <w:r>
        <w:rPr>
          <w:rFonts w:ascii="Arial" w:hAnsi="Arial" w:cs="Arial"/>
        </w:rPr>
        <w:t xml:space="preserve"> </w:t>
      </w:r>
      <w:r w:rsidRPr="005A717A">
        <w:rPr>
          <w:rFonts w:ascii="Arial" w:hAnsi="Arial" w:cs="Arial"/>
        </w:rPr>
        <w:t>capacidad, el control, la comunicación, disminuir los costos y obtener una</w:t>
      </w:r>
      <w:r>
        <w:rPr>
          <w:rFonts w:ascii="Arial" w:hAnsi="Arial" w:cs="Arial"/>
        </w:rPr>
        <w:t xml:space="preserve"> </w:t>
      </w:r>
      <w:r w:rsidRPr="005A717A">
        <w:rPr>
          <w:rFonts w:ascii="Arial" w:hAnsi="Arial" w:cs="Arial"/>
        </w:rPr>
        <w:t>ventaja competitiva. Esto recaerá en la disminución de actividades</w:t>
      </w:r>
      <w:r>
        <w:rPr>
          <w:rFonts w:ascii="Arial" w:hAnsi="Arial" w:cs="Arial"/>
        </w:rPr>
        <w:t xml:space="preserve"> </w:t>
      </w:r>
      <w:r w:rsidRPr="005A717A">
        <w:rPr>
          <w:rFonts w:ascii="Arial" w:hAnsi="Arial" w:cs="Arial"/>
        </w:rPr>
        <w:t>redundantes, proporcionando agilidad en el desempeño de las actividades.</w:t>
      </w:r>
    </w:p>
    <w:p w:rsidR="004E54A1" w:rsidRDefault="004E54A1" w:rsidP="004E54A1">
      <w:pPr>
        <w:spacing w:before="120" w:after="120" w:line="360" w:lineRule="auto"/>
        <w:ind w:firstLine="709"/>
        <w:jc w:val="both"/>
        <w:rPr>
          <w:rFonts w:ascii="Arial" w:hAnsi="Arial" w:cs="Arial"/>
        </w:rPr>
      </w:pPr>
      <w:r w:rsidRPr="005A717A">
        <w:rPr>
          <w:rFonts w:ascii="Arial" w:hAnsi="Arial" w:cs="Arial"/>
        </w:rPr>
        <w:t xml:space="preserve">       </w:t>
      </w:r>
    </w:p>
    <w:p w:rsidR="004E54A1" w:rsidRPr="00792782" w:rsidRDefault="004E54A1" w:rsidP="004E54A1">
      <w:pPr>
        <w:spacing w:before="120" w:after="120" w:line="360" w:lineRule="auto"/>
        <w:jc w:val="both"/>
        <w:rPr>
          <w:rFonts w:ascii="Arial" w:hAnsi="Arial" w:cs="Arial"/>
          <w:b/>
        </w:rPr>
      </w:pPr>
      <w:r w:rsidRPr="00792782">
        <w:rPr>
          <w:rFonts w:ascii="Arial" w:hAnsi="Arial" w:cs="Arial"/>
          <w:b/>
        </w:rPr>
        <w:t>Factibilidad Operativa</w:t>
      </w:r>
    </w:p>
    <w:p w:rsidR="004E54A1" w:rsidRPr="004B7F2A" w:rsidRDefault="004E54A1" w:rsidP="004E54A1">
      <w:pPr>
        <w:spacing w:before="120" w:after="120" w:line="360" w:lineRule="auto"/>
        <w:ind w:firstLine="709"/>
        <w:jc w:val="both"/>
        <w:rPr>
          <w:rFonts w:ascii="Arial" w:hAnsi="Arial" w:cs="Arial"/>
          <w:spacing w:val="-6"/>
        </w:rPr>
      </w:pPr>
      <w:r w:rsidRPr="004B7F2A">
        <w:rPr>
          <w:rFonts w:ascii="Arial" w:hAnsi="Arial" w:cs="Arial"/>
          <w:spacing w:val="-6"/>
        </w:rPr>
        <w:t>La Factibilidad Operativa permite predecir, si se pondrá en marcha el sistema propuesto, aprovechando los beneficios que ofrece, a todos los usuarios involucrados con el mismo, ya sean los que interactúan en forma directa con este, como también aquellos que reciben información producida por el sistema. Por otra parte, el correcto funcionamiento del sistema en cuestión, siempre estará supeditado a la capacidad de los empleados encargados de dicha tarea.</w:t>
      </w:r>
    </w:p>
    <w:p w:rsidR="004E54A1" w:rsidRPr="004B7F2A" w:rsidRDefault="004E54A1" w:rsidP="004E54A1">
      <w:pPr>
        <w:spacing w:before="120" w:after="120" w:line="360" w:lineRule="auto"/>
        <w:ind w:firstLine="709"/>
        <w:jc w:val="both"/>
        <w:rPr>
          <w:rFonts w:ascii="Arial" w:hAnsi="Arial" w:cs="Arial"/>
          <w:spacing w:val="-6"/>
        </w:rPr>
      </w:pPr>
      <w:r w:rsidRPr="004B7F2A">
        <w:rPr>
          <w:rFonts w:ascii="Arial" w:hAnsi="Arial" w:cs="Arial"/>
          <w:spacing w:val="-6"/>
        </w:rPr>
        <w:t>La necesidad y deseo de un cambio en el método actual, expresada por el personal involucrado en el mismo, se logro el respaldo al sistema, que de una manera más sencilla y amigable, cubre todos sus requerimientos, expectativas y proporciona la información en forma oportuna y confiable. Basándose en las entrevistas y conversaciones sostenidas con el personal involucrado se demostró que estos no representan ninguna oposición al cambio, por lo que el sistema es factible operacionalmente.</w:t>
      </w:r>
    </w:p>
    <w:p w:rsidR="004E54A1" w:rsidRPr="004B7F2A" w:rsidRDefault="004E54A1" w:rsidP="004E54A1">
      <w:pPr>
        <w:spacing w:before="120" w:after="120" w:line="360" w:lineRule="auto"/>
        <w:ind w:firstLine="709"/>
        <w:jc w:val="both"/>
        <w:rPr>
          <w:rFonts w:ascii="Arial" w:hAnsi="Arial" w:cs="Arial"/>
          <w:spacing w:val="-6"/>
        </w:rPr>
      </w:pPr>
      <w:r w:rsidRPr="004B7F2A">
        <w:rPr>
          <w:rFonts w:ascii="Arial" w:hAnsi="Arial" w:cs="Arial"/>
          <w:spacing w:val="-6"/>
        </w:rPr>
        <w:t>En el proceso de adiestramiento se detallaron los aspectos de actualización de conocimientos y nuevas formas en el procesamiento de transacciones que representan el manejo del sistema.</w:t>
      </w:r>
    </w:p>
    <w:p w:rsidR="004E54A1" w:rsidRPr="005A717A" w:rsidRDefault="004E54A1" w:rsidP="004E54A1">
      <w:pPr>
        <w:spacing w:before="120" w:after="120" w:line="360" w:lineRule="auto"/>
        <w:ind w:firstLine="709"/>
        <w:jc w:val="both"/>
        <w:rPr>
          <w:rFonts w:ascii="Arial" w:hAnsi="Arial" w:cs="Arial"/>
        </w:rPr>
      </w:pPr>
      <w:r w:rsidRPr="004B7F2A">
        <w:rPr>
          <w:rFonts w:ascii="Arial" w:hAnsi="Arial" w:cs="Arial"/>
          <w:spacing w:val="-6"/>
        </w:rPr>
        <w:lastRenderedPageBreak/>
        <w:t>Con la finalidad de garantizar el buen funcionamiento del sistema y que este impactará en forma positiva a los usuarios, el mismo será diseñado presentando una interfaz amigable al usuario, lo que se traduce en una herramienta de fácil manejo y comprensión, tanto las pantallas como los reportes serán familiar a los operadores, contando con la opinión de los mismos para cualquier modificación del sistema.</w:t>
      </w:r>
    </w:p>
    <w:p w:rsidR="004E54A1" w:rsidRDefault="004E54A1" w:rsidP="004E54A1">
      <w:pPr>
        <w:spacing w:before="120" w:after="120" w:line="360" w:lineRule="auto"/>
        <w:ind w:firstLine="709"/>
        <w:jc w:val="both"/>
        <w:rPr>
          <w:rFonts w:ascii="Arial" w:hAnsi="Arial" w:cs="Arial"/>
        </w:rPr>
      </w:pPr>
    </w:p>
    <w:p w:rsidR="004E54A1" w:rsidRDefault="004E54A1" w:rsidP="004E54A1">
      <w:pPr>
        <w:spacing w:before="120" w:after="120" w:line="360" w:lineRule="auto"/>
        <w:ind w:firstLine="709"/>
        <w:jc w:val="both"/>
        <w:rPr>
          <w:rFonts w:ascii="Arial" w:hAnsi="Arial" w:cs="Arial"/>
        </w:rPr>
      </w:pPr>
    </w:p>
    <w:p w:rsidR="004E54A1" w:rsidRDefault="004E54A1" w:rsidP="004E54A1">
      <w:pPr>
        <w:spacing w:before="120" w:after="120" w:line="360" w:lineRule="auto"/>
        <w:ind w:firstLine="709"/>
        <w:jc w:val="both"/>
        <w:rPr>
          <w:rFonts w:ascii="Arial" w:hAnsi="Arial" w:cs="Arial"/>
        </w:rPr>
      </w:pPr>
    </w:p>
    <w:p w:rsidR="00B44B80" w:rsidRPr="001E23E9" w:rsidRDefault="00B44B80" w:rsidP="00B44B80">
      <w:pPr>
        <w:spacing w:before="100" w:beforeAutospacing="1" w:line="360" w:lineRule="auto"/>
        <w:jc w:val="center"/>
        <w:rPr>
          <w:rFonts w:ascii="Arial" w:hAnsi="Arial" w:cs="Arial"/>
          <w:b/>
        </w:rPr>
      </w:pPr>
      <w:r w:rsidRPr="001E23E9">
        <w:rPr>
          <w:rFonts w:ascii="Arial" w:hAnsi="Arial" w:cs="Arial"/>
          <w:b/>
        </w:rPr>
        <w:t>CONCLUSIONES</w:t>
      </w:r>
    </w:p>
    <w:p w:rsidR="004E54A1" w:rsidRPr="004E54A1" w:rsidRDefault="00B44B80" w:rsidP="004E54A1">
      <w:pPr>
        <w:spacing w:before="100" w:beforeAutospacing="1" w:line="360" w:lineRule="auto"/>
        <w:ind w:firstLine="709"/>
        <w:jc w:val="both"/>
        <w:rPr>
          <w:rFonts w:ascii="Arial" w:hAnsi="Arial" w:cs="Arial"/>
        </w:rPr>
      </w:pPr>
      <w:r w:rsidRPr="00E5096F">
        <w:rPr>
          <w:rFonts w:ascii="Arial" w:hAnsi="Arial" w:cs="Arial"/>
        </w:rPr>
        <w:tab/>
      </w:r>
      <w:r w:rsidRPr="004E54A1">
        <w:rPr>
          <w:rFonts w:ascii="Arial" w:hAnsi="Arial" w:cs="Arial"/>
        </w:rPr>
        <w:t xml:space="preserve">En el desarrollo de este trabajo se logró notar y conocer una problemática </w:t>
      </w:r>
      <w:r w:rsidR="004E54A1" w:rsidRPr="004E54A1">
        <w:rPr>
          <w:rFonts w:ascii="Arial" w:hAnsi="Arial" w:cs="Arial"/>
        </w:rPr>
        <w:t xml:space="preserve">…  Los consultorios médicos dan un servicio imprescindible para el ser humano que así lo amerite, teniendo un fácil acceso a ellos. En el </w:t>
      </w:r>
      <w:r w:rsidR="004E54A1" w:rsidRPr="004E54A1">
        <w:rPr>
          <w:rFonts w:ascii="Arial" w:eastAsia="Calibri" w:hAnsi="Arial" w:cs="Arial"/>
          <w:bCs/>
        </w:rPr>
        <w:t xml:space="preserve">Consultorio Técnico Dental “Mage Prodent”, los procesos que se aplican en este momento para la atención al paciente, no cubren las expectativas actuales de las personas que asisten en busca de algún servicio. </w:t>
      </w:r>
      <w:r w:rsidR="004E54A1" w:rsidRPr="004E54A1">
        <w:rPr>
          <w:rFonts w:ascii="Arial" w:hAnsi="Arial" w:cs="Arial"/>
        </w:rPr>
        <w:t>El hecho de cambiar el sistema manual de control administrativo y el proceso de consultas a ficheros para citas, por un sistema automatizado, representa una evolución notable en el servicio, ya que serán sustituidos los archivadores y los procesos manuales de llenados de citas y consulta por un sistema global encargado del almacenamiento y búsqueda de toda la información vinculada en el proceso de información y control administrativo, aminorando notablemente la carga que representa para clientes y personal todo el proceso que se lleva a cabo desde que se busca en el fichero de citas hasta que se hace el diagnostico en consulta.</w:t>
      </w:r>
    </w:p>
    <w:p w:rsidR="004E54A1" w:rsidRPr="004E54A1" w:rsidRDefault="004E54A1" w:rsidP="004E54A1">
      <w:pPr>
        <w:spacing w:line="360" w:lineRule="auto"/>
        <w:ind w:firstLine="708"/>
        <w:jc w:val="both"/>
        <w:rPr>
          <w:rFonts w:ascii="Arial" w:hAnsi="Arial" w:cs="Arial"/>
        </w:rPr>
      </w:pPr>
      <w:r w:rsidRPr="004E54A1">
        <w:rPr>
          <w:rFonts w:ascii="Arial" w:hAnsi="Arial" w:cs="Arial"/>
        </w:rPr>
        <w:lastRenderedPageBreak/>
        <w:t>Además de que el sistema maneje el registro de los pacientes y la administración de la organización, la coloca a competir dentro de los estándares establecidos de calidad, dando a los pacientes mejor atención, en lo que se traduce en beneficio para el personal que allí labora.   .</w:t>
      </w:r>
    </w:p>
    <w:p w:rsidR="004E54A1" w:rsidRPr="004E54A1" w:rsidRDefault="004E54A1" w:rsidP="004E54A1">
      <w:pPr>
        <w:spacing w:line="360" w:lineRule="auto"/>
        <w:ind w:firstLine="708"/>
        <w:jc w:val="both"/>
        <w:rPr>
          <w:rFonts w:ascii="Arial" w:hAnsi="Arial" w:cs="Arial"/>
        </w:rPr>
      </w:pPr>
      <w:r w:rsidRPr="004E54A1">
        <w:rPr>
          <w:rFonts w:ascii="Arial" w:hAnsi="Arial" w:cs="Arial"/>
        </w:rPr>
        <w:t xml:space="preserve">En consecuencia al creciente aumento de la necesidad de automatización, la implantación del </w:t>
      </w:r>
      <w:r w:rsidRPr="004E54A1">
        <w:rPr>
          <w:rFonts w:ascii="Arial" w:eastAsia="Calibri" w:hAnsi="Arial" w:cs="Arial"/>
          <w:bCs/>
        </w:rPr>
        <w:t xml:space="preserve">Sistema de Información y Control Administrativo de los Pacientes del Consultorio Técnico Dental “Mage Prodent” de Los Teques, Estado </w:t>
      </w:r>
      <w:r w:rsidRPr="004E54A1">
        <w:rPr>
          <w:rFonts w:ascii="Arial" w:hAnsi="Arial" w:cs="Arial"/>
        </w:rPr>
        <w:t>Miranda, permite a los encargados de contar con una poderosa herramienta de trabajo la cual disminuye su carga y hará más fácil el cumplimiento de sus funciones.</w:t>
      </w:r>
    </w:p>
    <w:p w:rsidR="004E54A1" w:rsidRPr="004E54A1" w:rsidRDefault="004E54A1" w:rsidP="004E54A1">
      <w:pPr>
        <w:spacing w:line="360" w:lineRule="auto"/>
        <w:ind w:firstLine="708"/>
        <w:jc w:val="both"/>
        <w:rPr>
          <w:rFonts w:ascii="Arial" w:hAnsi="Arial" w:cs="Arial"/>
        </w:rPr>
      </w:pPr>
    </w:p>
    <w:p w:rsidR="004E54A1" w:rsidRPr="004E54A1" w:rsidRDefault="004E54A1" w:rsidP="004E54A1">
      <w:pPr>
        <w:spacing w:line="360" w:lineRule="auto"/>
        <w:jc w:val="both"/>
        <w:rPr>
          <w:rFonts w:ascii="Arial" w:hAnsi="Arial" w:cs="Arial"/>
        </w:rPr>
      </w:pPr>
    </w:p>
    <w:p w:rsidR="004E54A1" w:rsidRPr="004E54A1" w:rsidRDefault="004E54A1" w:rsidP="004E54A1">
      <w:pPr>
        <w:spacing w:line="360" w:lineRule="auto"/>
        <w:jc w:val="center"/>
        <w:rPr>
          <w:rFonts w:ascii="Arial" w:hAnsi="Arial" w:cs="Arial"/>
          <w:sz w:val="32"/>
        </w:rPr>
      </w:pPr>
    </w:p>
    <w:p w:rsidR="004E54A1" w:rsidRPr="004E54A1" w:rsidRDefault="004E54A1" w:rsidP="004E54A1">
      <w:pPr>
        <w:spacing w:line="360" w:lineRule="auto"/>
        <w:jc w:val="center"/>
        <w:rPr>
          <w:rFonts w:ascii="Arial" w:hAnsi="Arial" w:cs="Arial"/>
          <w:sz w:val="32"/>
        </w:rPr>
      </w:pPr>
      <w:r w:rsidRPr="004E54A1">
        <w:rPr>
          <w:rFonts w:ascii="Arial" w:hAnsi="Arial" w:cs="Arial"/>
          <w:sz w:val="32"/>
        </w:rPr>
        <w:t>RECOMENDACIONES</w:t>
      </w:r>
    </w:p>
    <w:p w:rsidR="004E54A1" w:rsidRPr="004E54A1" w:rsidRDefault="004E54A1" w:rsidP="004E54A1">
      <w:pPr>
        <w:spacing w:line="360" w:lineRule="auto"/>
        <w:ind w:firstLine="709"/>
        <w:jc w:val="both"/>
        <w:rPr>
          <w:rFonts w:ascii="Arial" w:hAnsi="Arial" w:cs="Arial"/>
        </w:rPr>
      </w:pPr>
      <w:r w:rsidRPr="004E54A1">
        <w:rPr>
          <w:rFonts w:ascii="Arial" w:hAnsi="Arial" w:cs="Arial"/>
        </w:rPr>
        <w:t xml:space="preserve">Con la elaboración del </w:t>
      </w:r>
      <w:r w:rsidRPr="004E54A1">
        <w:rPr>
          <w:rFonts w:ascii="Arial" w:eastAsia="Calibri" w:hAnsi="Arial" w:cs="Arial"/>
          <w:bCs/>
        </w:rPr>
        <w:t xml:space="preserve">Sistema de Información y Control Administrativo de los Pacientes del Consultorio Técnico Dental “Mage Prodent” de Los Teques, Estado </w:t>
      </w:r>
      <w:r w:rsidRPr="004E54A1">
        <w:rPr>
          <w:rFonts w:ascii="Arial" w:hAnsi="Arial" w:cs="Arial"/>
        </w:rPr>
        <w:t>Miranda y su posible implementación será de gran ayuda en todas las tareas que implica el trabajo del administrador, secretaria y personal que labora en ella.</w:t>
      </w:r>
    </w:p>
    <w:p w:rsidR="00B44B80" w:rsidRPr="00E5096F" w:rsidRDefault="00B44B80" w:rsidP="00B44B80">
      <w:pPr>
        <w:spacing w:before="100" w:beforeAutospacing="1" w:line="360" w:lineRule="auto"/>
        <w:ind w:firstLine="709"/>
        <w:rPr>
          <w:rFonts w:ascii="Arial" w:hAnsi="Arial" w:cs="Arial"/>
        </w:rPr>
      </w:pPr>
    </w:p>
    <w:p w:rsidR="00B44B80" w:rsidRDefault="00B44B80" w:rsidP="00B44B80">
      <w:pPr>
        <w:spacing w:before="100" w:beforeAutospacing="1" w:line="360" w:lineRule="auto"/>
        <w:ind w:firstLine="709"/>
        <w:rPr>
          <w:rFonts w:ascii="Arial" w:hAnsi="Arial" w:cs="Arial"/>
        </w:rPr>
      </w:pPr>
    </w:p>
    <w:p w:rsidR="00B44B80" w:rsidRDefault="00B44B80" w:rsidP="00B44B80">
      <w:pPr>
        <w:spacing w:before="100" w:beforeAutospacing="1" w:line="360" w:lineRule="auto"/>
        <w:ind w:firstLine="709"/>
        <w:rPr>
          <w:rFonts w:ascii="Arial" w:hAnsi="Arial" w:cs="Arial"/>
        </w:rPr>
      </w:pPr>
    </w:p>
    <w:p w:rsidR="00B44B80" w:rsidRDefault="00B44B80" w:rsidP="00B44B80">
      <w:pPr>
        <w:spacing w:before="100" w:beforeAutospacing="1" w:line="360" w:lineRule="auto"/>
        <w:ind w:firstLine="709"/>
        <w:rPr>
          <w:rFonts w:ascii="Arial" w:hAnsi="Arial" w:cs="Arial"/>
        </w:rPr>
      </w:pPr>
    </w:p>
    <w:p w:rsidR="00B44B80" w:rsidRDefault="00B44B80" w:rsidP="00B44B80">
      <w:pPr>
        <w:spacing w:before="100" w:beforeAutospacing="1" w:line="360" w:lineRule="auto"/>
        <w:ind w:firstLine="709"/>
        <w:rPr>
          <w:rFonts w:ascii="Arial" w:hAnsi="Arial" w:cs="Arial"/>
        </w:rPr>
      </w:pPr>
    </w:p>
    <w:p w:rsidR="00B44B80" w:rsidRPr="00731E98" w:rsidRDefault="00B44B80" w:rsidP="00B44B80">
      <w:pPr>
        <w:spacing w:before="100" w:beforeAutospacing="1" w:line="360" w:lineRule="auto"/>
        <w:jc w:val="center"/>
        <w:rPr>
          <w:rFonts w:ascii="Arial" w:hAnsi="Arial" w:cs="Arial"/>
        </w:rPr>
      </w:pPr>
      <w:r w:rsidRPr="001E23E9">
        <w:rPr>
          <w:rFonts w:ascii="Arial" w:hAnsi="Arial" w:cs="Arial"/>
          <w:b/>
        </w:rPr>
        <w:lastRenderedPageBreak/>
        <w:t>REFERENCIAS BIBLIOGRÁFICAS</w:t>
      </w:r>
    </w:p>
    <w:p w:rsidR="0021221E" w:rsidRPr="0021221E" w:rsidRDefault="0021221E" w:rsidP="00731E98">
      <w:pPr>
        <w:rPr>
          <w:rFonts w:ascii="Arial" w:hAnsi="Arial" w:cs="Arial"/>
          <w:b/>
          <w:sz w:val="28"/>
          <w:szCs w:val="28"/>
        </w:rPr>
      </w:pPr>
      <w:r w:rsidRPr="00731E98">
        <w:rPr>
          <w:rFonts w:ascii="Arial" w:hAnsi="Arial" w:cs="Arial"/>
        </w:rPr>
        <w:t xml:space="preserve">- </w:t>
      </w:r>
      <w:r w:rsidR="00731E98" w:rsidRPr="0021221E">
        <w:rPr>
          <w:rFonts w:ascii="Arial" w:hAnsi="Arial" w:cs="Arial"/>
        </w:rPr>
        <w:t>UNEFA</w:t>
      </w:r>
      <w:r w:rsidR="00731E98">
        <w:rPr>
          <w:rFonts w:ascii="Arial" w:hAnsi="Arial" w:cs="Arial"/>
        </w:rPr>
        <w:t xml:space="preserve"> (2012) </w:t>
      </w:r>
      <w:r w:rsidR="00731E98" w:rsidRPr="00731E98">
        <w:rPr>
          <w:rFonts w:ascii="Arial" w:hAnsi="Arial" w:cs="Arial"/>
          <w:u w:val="single"/>
        </w:rPr>
        <w:t>Normativa para l</w:t>
      </w:r>
      <w:r w:rsidRPr="00731E98">
        <w:rPr>
          <w:rFonts w:ascii="Arial" w:hAnsi="Arial" w:cs="Arial"/>
          <w:u w:val="single"/>
        </w:rPr>
        <w:t xml:space="preserve">a Elaboración </w:t>
      </w:r>
      <w:r w:rsidR="00731E98" w:rsidRPr="00731E98">
        <w:rPr>
          <w:rFonts w:ascii="Arial" w:hAnsi="Arial" w:cs="Arial"/>
          <w:u w:val="single"/>
        </w:rPr>
        <w:t>d</w:t>
      </w:r>
      <w:r w:rsidRPr="00731E98">
        <w:rPr>
          <w:rFonts w:ascii="Arial" w:hAnsi="Arial" w:cs="Arial"/>
          <w:u w:val="single"/>
        </w:rPr>
        <w:t xml:space="preserve">e Trabajos </w:t>
      </w:r>
      <w:r w:rsidR="00731E98" w:rsidRPr="00731E98">
        <w:rPr>
          <w:rFonts w:ascii="Arial" w:hAnsi="Arial" w:cs="Arial"/>
          <w:u w:val="single"/>
        </w:rPr>
        <w:t>d</w:t>
      </w:r>
      <w:r w:rsidRPr="00731E98">
        <w:rPr>
          <w:rFonts w:ascii="Arial" w:hAnsi="Arial" w:cs="Arial"/>
          <w:u w:val="single"/>
        </w:rPr>
        <w:t xml:space="preserve">e Grado </w:t>
      </w:r>
      <w:r w:rsidR="00731E98" w:rsidRPr="00731E98">
        <w:rPr>
          <w:rFonts w:ascii="Arial" w:hAnsi="Arial" w:cs="Arial"/>
          <w:u w:val="single"/>
        </w:rPr>
        <w:t>y</w:t>
      </w:r>
      <w:r w:rsidRPr="00731E98">
        <w:rPr>
          <w:rFonts w:ascii="Arial" w:hAnsi="Arial" w:cs="Arial"/>
          <w:u w:val="single"/>
        </w:rPr>
        <w:t xml:space="preserve"> Tesis Conducentes A Grado Académico</w:t>
      </w:r>
      <w:r w:rsidRPr="00731E98">
        <w:rPr>
          <w:rFonts w:ascii="Arial" w:hAnsi="Arial" w:cs="Arial"/>
        </w:rPr>
        <w:t xml:space="preserve"> </w:t>
      </w:r>
      <w:r w:rsidR="00731E98">
        <w:rPr>
          <w:rFonts w:ascii="Arial" w:hAnsi="Arial" w:cs="Arial"/>
        </w:rPr>
        <w:t xml:space="preserve"> Vice Rectorado Academico.</w:t>
      </w:r>
      <w:r w:rsidRPr="0021221E">
        <w:rPr>
          <w:rFonts w:ascii="Arial" w:hAnsi="Arial" w:cs="Arial"/>
        </w:rPr>
        <w:t xml:space="preserve"> </w:t>
      </w:r>
    </w:p>
    <w:p w:rsidR="00B44B80" w:rsidRPr="00E5096F" w:rsidRDefault="00B44B80" w:rsidP="00095984">
      <w:pPr>
        <w:spacing w:before="100" w:beforeAutospacing="1" w:line="360" w:lineRule="auto"/>
        <w:rPr>
          <w:rFonts w:ascii="Arial" w:hAnsi="Arial" w:cs="Arial"/>
        </w:rPr>
      </w:pPr>
      <w:r w:rsidRPr="00E5096F">
        <w:rPr>
          <w:rFonts w:ascii="Arial" w:hAnsi="Arial" w:cs="Arial"/>
        </w:rPr>
        <w:t xml:space="preserve">-  Normas A.P.A. </w:t>
      </w:r>
    </w:p>
    <w:p w:rsidR="00B44B80" w:rsidRDefault="00B44B80" w:rsidP="00095984">
      <w:pPr>
        <w:spacing w:before="100" w:beforeAutospacing="1" w:line="360" w:lineRule="auto"/>
        <w:rPr>
          <w:rFonts w:ascii="Arial" w:hAnsi="Arial" w:cs="Arial"/>
        </w:rPr>
      </w:pPr>
      <w:r w:rsidRPr="00E5096F">
        <w:rPr>
          <w:rFonts w:ascii="Arial" w:hAnsi="Arial" w:cs="Arial"/>
        </w:rPr>
        <w:t>- Fidias G. Arias</w:t>
      </w:r>
      <w:r>
        <w:rPr>
          <w:rFonts w:ascii="Arial" w:hAnsi="Arial" w:cs="Arial"/>
        </w:rPr>
        <w:t xml:space="preserve">  (</w:t>
      </w:r>
      <w:r w:rsidRPr="00E5096F">
        <w:rPr>
          <w:rFonts w:ascii="Arial" w:hAnsi="Arial" w:cs="Arial"/>
        </w:rPr>
        <w:t>2006</w:t>
      </w:r>
      <w:r>
        <w:rPr>
          <w:rFonts w:ascii="Arial" w:hAnsi="Arial" w:cs="Arial"/>
        </w:rPr>
        <w:t xml:space="preserve">) </w:t>
      </w:r>
      <w:r w:rsidRPr="009F7417">
        <w:rPr>
          <w:rFonts w:ascii="Arial" w:hAnsi="Arial" w:cs="Arial"/>
          <w:u w:val="single"/>
        </w:rPr>
        <w:t>EL PROYECTO DE INVESTIGACIÓN</w:t>
      </w:r>
      <w:r w:rsidRPr="00E5096F">
        <w:rPr>
          <w:rFonts w:ascii="Arial" w:hAnsi="Arial" w:cs="Arial"/>
        </w:rPr>
        <w:t xml:space="preserve">, </w:t>
      </w:r>
      <w:r w:rsidRPr="009F7417">
        <w:rPr>
          <w:rFonts w:ascii="Arial" w:hAnsi="Arial" w:cs="Arial"/>
          <w:u w:val="single"/>
        </w:rPr>
        <w:t>Introducción a la metodología científica</w:t>
      </w:r>
      <w:r>
        <w:rPr>
          <w:rFonts w:ascii="Arial" w:hAnsi="Arial" w:cs="Arial"/>
        </w:rPr>
        <w:t>, 5ta edición, Caracas, Editorial E</w:t>
      </w:r>
      <w:r w:rsidRPr="00E5096F">
        <w:rPr>
          <w:rFonts w:ascii="Arial" w:hAnsi="Arial" w:cs="Arial"/>
        </w:rPr>
        <w:t xml:space="preserve">pisteme </w:t>
      </w:r>
      <w:r>
        <w:rPr>
          <w:rFonts w:ascii="Arial" w:hAnsi="Arial" w:cs="Arial"/>
        </w:rPr>
        <w:t>C.A.</w:t>
      </w:r>
    </w:p>
    <w:p w:rsidR="00B44B80" w:rsidRDefault="00B44B80" w:rsidP="00095984">
      <w:pPr>
        <w:spacing w:before="100" w:beforeAutospacing="1" w:line="360" w:lineRule="auto"/>
        <w:rPr>
          <w:rFonts w:ascii="CMR17" w:hAnsi="CMR17" w:cs="CMR17"/>
          <w:lang w:val="es-VE" w:eastAsia="es-VE"/>
        </w:rPr>
      </w:pPr>
      <w:r w:rsidRPr="008D13BE">
        <w:rPr>
          <w:rFonts w:ascii="Arial" w:hAnsi="Arial" w:cs="Arial"/>
        </w:rPr>
        <w:t xml:space="preserve">- </w:t>
      </w:r>
      <w:r>
        <w:rPr>
          <w:rFonts w:ascii="CMR12" w:hAnsi="CMR12" w:cs="CMR12"/>
          <w:lang w:val="es-VE" w:eastAsia="es-VE"/>
        </w:rPr>
        <w:t xml:space="preserve">Nicolás H. Kosciuk  (2006) </w:t>
      </w:r>
      <w:r w:rsidRPr="008D13BE">
        <w:rPr>
          <w:rFonts w:ascii="Arial" w:hAnsi="Arial" w:cs="Arial"/>
        </w:rPr>
        <w:t>Laudon y Laudon</w:t>
      </w:r>
      <w:r>
        <w:rPr>
          <w:rFonts w:ascii="Arial" w:hAnsi="Arial" w:cs="Arial"/>
        </w:rPr>
        <w:t xml:space="preserve"> </w:t>
      </w:r>
      <w:r w:rsidRPr="008D13BE">
        <w:rPr>
          <w:rFonts w:ascii="Arial" w:hAnsi="Arial" w:cs="Arial"/>
        </w:rPr>
        <w:t xml:space="preserve"> </w:t>
      </w:r>
      <w:r w:rsidRPr="008D13BE">
        <w:rPr>
          <w:rFonts w:ascii="Arial" w:hAnsi="Arial" w:cs="Arial"/>
          <w:u w:val="single"/>
        </w:rPr>
        <w:t xml:space="preserve">RESUMEN DE </w:t>
      </w:r>
      <w:r w:rsidRPr="008D13BE">
        <w:rPr>
          <w:rFonts w:ascii="CMR17" w:hAnsi="CMR17" w:cs="CMR17"/>
          <w:u w:val="single"/>
          <w:lang w:val="es-VE" w:eastAsia="es-VE"/>
        </w:rPr>
        <w:t>SISTEMAS DE INFORMACIÓN GERENCIAL</w:t>
      </w:r>
      <w:r>
        <w:rPr>
          <w:rFonts w:ascii="CMR17" w:hAnsi="CMR17" w:cs="CMR17"/>
          <w:lang w:val="es-VE" w:eastAsia="es-VE"/>
        </w:rPr>
        <w:t xml:space="preserve"> Argentina, Alfa Epsilon</w:t>
      </w:r>
    </w:p>
    <w:p w:rsidR="00095984" w:rsidRPr="00095984" w:rsidRDefault="00095984" w:rsidP="00095984">
      <w:pPr>
        <w:pStyle w:val="NormalWeb"/>
        <w:spacing w:before="100" w:beforeAutospacing="1" w:after="0" w:line="360" w:lineRule="auto"/>
        <w:ind w:left="426" w:hanging="426"/>
        <w:rPr>
          <w:rFonts w:ascii="Arial" w:hAnsi="Arial" w:cs="Arial"/>
        </w:rPr>
      </w:pPr>
      <w:r w:rsidRPr="00095984">
        <w:rPr>
          <w:rFonts w:ascii="Arial" w:hAnsi="Arial" w:cs="Arial"/>
        </w:rPr>
        <w:t>-</w:t>
      </w:r>
      <w:r>
        <w:rPr>
          <w:rFonts w:ascii="Arial" w:hAnsi="Arial" w:cs="Arial"/>
        </w:rPr>
        <w:t xml:space="preserve"> </w:t>
      </w:r>
      <w:r w:rsidRPr="00095984">
        <w:rPr>
          <w:rFonts w:ascii="Arial" w:hAnsi="Arial" w:cs="Arial"/>
        </w:rPr>
        <w:t xml:space="preserve">Microsoft Encarta (2.008). Enciclopedia ENCARTA [Libro en </w:t>
      </w:r>
      <w:hyperlink r:id="rId12" w:history="1">
        <w:r w:rsidRPr="00095984">
          <w:rPr>
            <w:rStyle w:val="Hipervnculo"/>
            <w:rFonts w:ascii="Arial" w:hAnsi="Arial" w:cs="Arial"/>
            <w:color w:val="auto"/>
          </w:rPr>
          <w:t>CD</w:t>
        </w:r>
      </w:hyperlink>
      <w:r w:rsidRPr="00095984">
        <w:rPr>
          <w:rFonts w:ascii="Arial" w:hAnsi="Arial" w:cs="Arial"/>
        </w:rPr>
        <w:t>]</w:t>
      </w:r>
    </w:p>
    <w:p w:rsidR="004A71EB" w:rsidRPr="00512B71" w:rsidRDefault="004A71EB" w:rsidP="00095984">
      <w:pPr>
        <w:spacing w:before="100" w:beforeAutospacing="1" w:line="360" w:lineRule="auto"/>
        <w:rPr>
          <w:rFonts w:ascii="Arial" w:hAnsi="Arial" w:cs="Arial"/>
        </w:rPr>
      </w:pPr>
      <w:r>
        <w:rPr>
          <w:rFonts w:ascii="Arial" w:hAnsi="Arial" w:cs="Arial"/>
        </w:rPr>
        <w:t xml:space="preserve">- </w:t>
      </w:r>
      <w:r w:rsidRPr="00512B71">
        <w:rPr>
          <w:rFonts w:ascii="Arial" w:hAnsi="Arial" w:cs="Arial"/>
        </w:rPr>
        <w:t xml:space="preserve">Jeffrey Whitney, </w:t>
      </w:r>
      <w:r>
        <w:rPr>
          <w:rFonts w:ascii="Arial" w:hAnsi="Arial" w:cs="Arial"/>
        </w:rPr>
        <w:t>(</w:t>
      </w:r>
      <w:r w:rsidRPr="00512B71">
        <w:rPr>
          <w:rFonts w:ascii="Arial" w:hAnsi="Arial" w:cs="Arial"/>
        </w:rPr>
        <w:t>2004</w:t>
      </w:r>
      <w:r>
        <w:rPr>
          <w:rFonts w:ascii="Arial" w:hAnsi="Arial" w:cs="Arial"/>
        </w:rPr>
        <w:t xml:space="preserve">) </w:t>
      </w:r>
      <w:r w:rsidRPr="00FA3016">
        <w:rPr>
          <w:rFonts w:ascii="Arial" w:hAnsi="Arial" w:cs="Arial"/>
          <w:u w:val="single"/>
        </w:rPr>
        <w:t>ANÁLISIS Y DISEÑO DE SISTEMAS</w:t>
      </w:r>
      <w:r w:rsidRPr="00512B71">
        <w:rPr>
          <w:rFonts w:ascii="Arial" w:hAnsi="Arial" w:cs="Arial"/>
        </w:rPr>
        <w:t xml:space="preserve">. 4ta Edición, McGraw Hill, </w:t>
      </w:r>
    </w:p>
    <w:p w:rsidR="004A71EB" w:rsidRPr="00512B71" w:rsidRDefault="004A71EB" w:rsidP="00095984">
      <w:pPr>
        <w:spacing w:before="100" w:beforeAutospacing="1" w:line="360" w:lineRule="auto"/>
        <w:rPr>
          <w:rFonts w:ascii="Arial" w:hAnsi="Arial" w:cs="Arial"/>
        </w:rPr>
      </w:pPr>
      <w:r>
        <w:rPr>
          <w:rFonts w:ascii="Arial" w:hAnsi="Arial" w:cs="Arial"/>
        </w:rPr>
        <w:t xml:space="preserve">- </w:t>
      </w:r>
      <w:r w:rsidRPr="00512B71">
        <w:rPr>
          <w:rFonts w:ascii="Arial" w:hAnsi="Arial" w:cs="Arial"/>
        </w:rPr>
        <w:t xml:space="preserve">Llorens Fabregas J, </w:t>
      </w:r>
      <w:r>
        <w:rPr>
          <w:rFonts w:ascii="Arial" w:hAnsi="Arial" w:cs="Arial"/>
        </w:rPr>
        <w:t>(</w:t>
      </w:r>
      <w:r w:rsidRPr="00512B71">
        <w:rPr>
          <w:rFonts w:ascii="Arial" w:hAnsi="Arial" w:cs="Arial"/>
        </w:rPr>
        <w:t>2005</w:t>
      </w:r>
      <w:r>
        <w:rPr>
          <w:rFonts w:ascii="Arial" w:hAnsi="Arial" w:cs="Arial"/>
        </w:rPr>
        <w:t xml:space="preserve">) </w:t>
      </w:r>
      <w:r w:rsidRPr="004A71EB">
        <w:rPr>
          <w:rFonts w:ascii="Arial" w:hAnsi="Arial" w:cs="Arial"/>
          <w:u w:val="single"/>
        </w:rPr>
        <w:t>GERENCIA DE PROYECTOS DE TECNOLOGÍA DE INFORMACIÓN</w:t>
      </w:r>
      <w:r w:rsidRPr="00512B71">
        <w:rPr>
          <w:rFonts w:ascii="Arial" w:hAnsi="Arial" w:cs="Arial"/>
        </w:rPr>
        <w:t>, Edit. El Nacional,.</w:t>
      </w:r>
    </w:p>
    <w:p w:rsidR="00B44B80" w:rsidRPr="00E5096F" w:rsidRDefault="00B44B80" w:rsidP="00095984">
      <w:pPr>
        <w:spacing w:before="100" w:beforeAutospacing="1" w:line="360" w:lineRule="auto"/>
        <w:rPr>
          <w:rFonts w:ascii="Arial" w:hAnsi="Arial" w:cs="Arial"/>
        </w:rPr>
      </w:pPr>
      <w:hyperlink r:id="rId13" w:history="1">
        <w:r w:rsidRPr="00E5096F">
          <w:rPr>
            <w:rStyle w:val="Hipervnculo"/>
            <w:rFonts w:ascii="Arial" w:hAnsi="Arial" w:cs="Arial"/>
            <w:color w:val="auto"/>
          </w:rPr>
          <w:t>http://drmendezoclusion.com/descargas/documentos/PorDEF.pdf</w:t>
        </w:r>
      </w:hyperlink>
    </w:p>
    <w:p w:rsidR="00B44B80" w:rsidRPr="00E5096F" w:rsidRDefault="00B44B80" w:rsidP="00095984">
      <w:pPr>
        <w:spacing w:before="100" w:beforeAutospacing="1" w:line="360" w:lineRule="auto"/>
        <w:rPr>
          <w:rFonts w:ascii="Arial" w:hAnsi="Arial" w:cs="Arial"/>
        </w:rPr>
      </w:pPr>
      <w:hyperlink r:id="rId14" w:history="1">
        <w:r w:rsidRPr="00E5096F">
          <w:rPr>
            <w:rStyle w:val="Hipervnculo"/>
            <w:rFonts w:ascii="Arial" w:hAnsi="Arial" w:cs="Arial"/>
            <w:color w:val="auto"/>
          </w:rPr>
          <w:t>http://www.uninet.edu/dental/profi.htm</w:t>
        </w:r>
      </w:hyperlink>
    </w:p>
    <w:p w:rsidR="00B44B80" w:rsidRPr="00E5096F" w:rsidRDefault="00B44B80" w:rsidP="004E54A1">
      <w:pPr>
        <w:spacing w:before="100" w:beforeAutospacing="1" w:line="360" w:lineRule="auto"/>
        <w:rPr>
          <w:rFonts w:ascii="Arial" w:hAnsi="Arial" w:cs="Arial"/>
        </w:rPr>
      </w:pPr>
      <w:hyperlink r:id="rId15" w:history="1">
        <w:r w:rsidRPr="00E5096F">
          <w:rPr>
            <w:rStyle w:val="Hipervnculo"/>
            <w:rFonts w:ascii="Arial" w:hAnsi="Arial" w:cs="Arial"/>
            <w:color w:val="auto"/>
          </w:rPr>
          <w:t>http://www.google.co.ve/search?hl=es&amp;client=firefox-a&amp;rls=org.mozilla%3Aes-ES%3Aofficial&amp;q=define%3ACofia&amp;btnG=Buscar&amp;meta=cr%3DcountryVE</w:t>
        </w:r>
      </w:hyperlink>
    </w:p>
    <w:sectPr w:rsidR="00B44B80" w:rsidRPr="00E5096F" w:rsidSect="00E5096F">
      <w:footerReference w:type="default" r:id="rId16"/>
      <w:pgSz w:w="12242" w:h="15842" w:code="1"/>
      <w:pgMar w:top="2268" w:right="1701" w:bottom="1701" w:left="2268" w:header="720"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186" w:rsidRDefault="009D7186">
      <w:r>
        <w:separator/>
      </w:r>
    </w:p>
  </w:endnote>
  <w:endnote w:type="continuationSeparator" w:id="0">
    <w:p w:rsidR="009D7186" w:rsidRDefault="009D71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iberation Sans">
    <w:altName w:val="Arial Unicode MS"/>
    <w:charset w:val="80"/>
    <w:family w:val="swiss"/>
    <w:pitch w:val="variable"/>
    <w:sig w:usb0="00000000" w:usb1="00000000" w:usb2="00000000" w:usb3="00000000" w:csb0="00000000" w:csb1="00000000"/>
  </w:font>
  <w:font w:name="DejaVu Sans Condensed">
    <w:charset w:val="80"/>
    <w:family w:val="auto"/>
    <w:pitch w:val="variable"/>
    <w:sig w:usb0="00000000" w:usb1="00000000" w:usb2="00000000" w:usb3="00000000" w:csb0="00000000" w:csb1="00000000"/>
  </w:font>
  <w:font w:name="FreeSans">
    <w:altName w:val="MS Mincho"/>
    <w:charset w:val="80"/>
    <w:family w:val="auto"/>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1D4" w:rsidRDefault="008621D4">
    <w:pPr>
      <w:pStyle w:val="Piedepgina"/>
      <w:jc w:val="center"/>
    </w:pPr>
    <w:fldSimple w:instr=" PAGE   \* MERGEFORMAT ">
      <w:r w:rsidR="00E23CFD">
        <w:rPr>
          <w:noProof/>
        </w:rPr>
        <w:t>47</w:t>
      </w:r>
    </w:fldSimple>
  </w:p>
  <w:p w:rsidR="008621D4" w:rsidRDefault="008621D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186" w:rsidRDefault="009D7186">
      <w:r>
        <w:separator/>
      </w:r>
    </w:p>
  </w:footnote>
  <w:footnote w:type="continuationSeparator" w:id="0">
    <w:p w:rsidR="009D7186" w:rsidRDefault="009D71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Times New Roman"/>
        <w:b/>
      </w:rPr>
    </w:lvl>
    <w:lvl w:ilvl="1">
      <w:start w:val="1"/>
      <w:numFmt w:val="bullet"/>
      <w:lvlText w:val=""/>
      <w:lvlJc w:val="left"/>
      <w:pPr>
        <w:tabs>
          <w:tab w:val="num" w:pos="1440"/>
        </w:tabs>
        <w:ind w:left="1440" w:hanging="360"/>
      </w:pPr>
      <w:rPr>
        <w:rFonts w:ascii="Symbol" w:hAnsi="Symbol" w:cs="Times New Roman"/>
        <w:b/>
      </w:rPr>
    </w:lvl>
    <w:lvl w:ilvl="2">
      <w:start w:val="1"/>
      <w:numFmt w:val="bullet"/>
      <w:lvlText w:val=""/>
      <w:lvlJc w:val="left"/>
      <w:pPr>
        <w:tabs>
          <w:tab w:val="num" w:pos="2160"/>
        </w:tabs>
        <w:ind w:left="2160" w:hanging="360"/>
      </w:pPr>
      <w:rPr>
        <w:rFonts w:ascii="Symbol" w:hAnsi="Symbol" w:cs="Times New Roman"/>
        <w:b/>
      </w:rPr>
    </w:lvl>
    <w:lvl w:ilvl="3">
      <w:start w:val="1"/>
      <w:numFmt w:val="bullet"/>
      <w:lvlText w:val=""/>
      <w:lvlJc w:val="left"/>
      <w:pPr>
        <w:tabs>
          <w:tab w:val="num" w:pos="2880"/>
        </w:tabs>
        <w:ind w:left="2880" w:hanging="360"/>
      </w:pPr>
      <w:rPr>
        <w:rFonts w:ascii="Symbol" w:hAnsi="Symbol" w:cs="Times New Roman"/>
        <w:b/>
      </w:rPr>
    </w:lvl>
    <w:lvl w:ilvl="4">
      <w:start w:val="1"/>
      <w:numFmt w:val="bullet"/>
      <w:lvlText w:val=""/>
      <w:lvlJc w:val="left"/>
      <w:pPr>
        <w:tabs>
          <w:tab w:val="num" w:pos="3600"/>
        </w:tabs>
        <w:ind w:left="3600" w:hanging="360"/>
      </w:pPr>
      <w:rPr>
        <w:rFonts w:ascii="Symbol" w:hAnsi="Symbol" w:cs="Times New Roman"/>
        <w:b/>
      </w:rPr>
    </w:lvl>
    <w:lvl w:ilvl="5">
      <w:start w:val="1"/>
      <w:numFmt w:val="bullet"/>
      <w:lvlText w:val=""/>
      <w:lvlJc w:val="left"/>
      <w:pPr>
        <w:tabs>
          <w:tab w:val="num" w:pos="4320"/>
        </w:tabs>
        <w:ind w:left="4320" w:hanging="360"/>
      </w:pPr>
      <w:rPr>
        <w:rFonts w:ascii="Symbol" w:hAnsi="Symbol" w:cs="Times New Roman"/>
        <w:b/>
      </w:rPr>
    </w:lvl>
    <w:lvl w:ilvl="6">
      <w:start w:val="1"/>
      <w:numFmt w:val="bullet"/>
      <w:lvlText w:val=""/>
      <w:lvlJc w:val="left"/>
      <w:pPr>
        <w:tabs>
          <w:tab w:val="num" w:pos="5040"/>
        </w:tabs>
        <w:ind w:left="5040" w:hanging="360"/>
      </w:pPr>
      <w:rPr>
        <w:rFonts w:ascii="Symbol" w:hAnsi="Symbol" w:cs="Times New Roman"/>
        <w:b/>
      </w:rPr>
    </w:lvl>
    <w:lvl w:ilvl="7">
      <w:start w:val="1"/>
      <w:numFmt w:val="bullet"/>
      <w:lvlText w:val=""/>
      <w:lvlJc w:val="left"/>
      <w:pPr>
        <w:tabs>
          <w:tab w:val="num" w:pos="5760"/>
        </w:tabs>
        <w:ind w:left="5760" w:hanging="360"/>
      </w:pPr>
      <w:rPr>
        <w:rFonts w:ascii="Symbol" w:hAnsi="Symbol" w:cs="Times New Roman"/>
        <w:b/>
      </w:rPr>
    </w:lvl>
    <w:lvl w:ilvl="8">
      <w:start w:val="1"/>
      <w:numFmt w:val="bullet"/>
      <w:lvlText w:val=""/>
      <w:lvlJc w:val="left"/>
      <w:pPr>
        <w:tabs>
          <w:tab w:val="num" w:pos="6480"/>
        </w:tabs>
        <w:ind w:left="6480" w:hanging="360"/>
      </w:pPr>
      <w:rPr>
        <w:rFonts w:ascii="Symbol" w:hAnsi="Symbol" w:cs="Times New Roman"/>
        <w:b/>
      </w:r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Times New Roman"/>
        <w:b/>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nsid w:val="034B13D1"/>
    <w:multiLevelType w:val="hybridMultilevel"/>
    <w:tmpl w:val="4148E860"/>
    <w:lvl w:ilvl="0" w:tplc="200A0009">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4D62A82"/>
    <w:multiLevelType w:val="hybridMultilevel"/>
    <w:tmpl w:val="11684176"/>
    <w:lvl w:ilvl="0" w:tplc="0C0A0017">
      <w:start w:val="8"/>
      <w:numFmt w:val="lowerLetter"/>
      <w:lvlText w:val="%1)"/>
      <w:lvlJc w:val="left"/>
      <w:pPr>
        <w:tabs>
          <w:tab w:val="num" w:pos="720"/>
        </w:tabs>
        <w:ind w:left="720" w:hanging="360"/>
      </w:pPr>
      <w:rPr>
        <w:rFonts w:hint="default"/>
      </w:rPr>
    </w:lvl>
    <w:lvl w:ilvl="1" w:tplc="F78A2FAC">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05983D64"/>
    <w:multiLevelType w:val="hybridMultilevel"/>
    <w:tmpl w:val="ED3812E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0C803268"/>
    <w:multiLevelType w:val="hybridMultilevel"/>
    <w:tmpl w:val="BA168CAA"/>
    <w:lvl w:ilvl="0" w:tplc="200A000D">
      <w:start w:val="1"/>
      <w:numFmt w:val="bullet"/>
      <w:lvlText w:val=""/>
      <w:lvlJc w:val="left"/>
      <w:pPr>
        <w:ind w:left="1080" w:hanging="360"/>
      </w:pPr>
      <w:rPr>
        <w:rFonts w:ascii="Wingdings" w:hAnsi="Wingdings"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8">
    <w:nsid w:val="12DC22A6"/>
    <w:multiLevelType w:val="hybridMultilevel"/>
    <w:tmpl w:val="FDC65122"/>
    <w:lvl w:ilvl="0" w:tplc="F9E42C2C">
      <w:start w:val="1"/>
      <w:numFmt w:val="bullet"/>
      <w:lvlText w:val=""/>
      <w:lvlJc w:val="left"/>
      <w:pPr>
        <w:tabs>
          <w:tab w:val="num" w:pos="720"/>
        </w:tabs>
        <w:ind w:left="720" w:hanging="360"/>
      </w:pPr>
      <w:rPr>
        <w:rFonts w:ascii="Wingdings" w:hAnsi="Wingdings" w:hint="default"/>
      </w:rPr>
    </w:lvl>
    <w:lvl w:ilvl="1" w:tplc="1832A36C" w:tentative="1">
      <w:start w:val="1"/>
      <w:numFmt w:val="bullet"/>
      <w:lvlText w:val=""/>
      <w:lvlJc w:val="left"/>
      <w:pPr>
        <w:tabs>
          <w:tab w:val="num" w:pos="1440"/>
        </w:tabs>
        <w:ind w:left="1440" w:hanging="360"/>
      </w:pPr>
      <w:rPr>
        <w:rFonts w:ascii="Wingdings" w:hAnsi="Wingdings" w:hint="default"/>
      </w:rPr>
    </w:lvl>
    <w:lvl w:ilvl="2" w:tplc="DF24FADA" w:tentative="1">
      <w:start w:val="1"/>
      <w:numFmt w:val="bullet"/>
      <w:lvlText w:val=""/>
      <w:lvlJc w:val="left"/>
      <w:pPr>
        <w:tabs>
          <w:tab w:val="num" w:pos="2160"/>
        </w:tabs>
        <w:ind w:left="2160" w:hanging="360"/>
      </w:pPr>
      <w:rPr>
        <w:rFonts w:ascii="Wingdings" w:hAnsi="Wingdings" w:hint="default"/>
      </w:rPr>
    </w:lvl>
    <w:lvl w:ilvl="3" w:tplc="166CB02A" w:tentative="1">
      <w:start w:val="1"/>
      <w:numFmt w:val="bullet"/>
      <w:lvlText w:val=""/>
      <w:lvlJc w:val="left"/>
      <w:pPr>
        <w:tabs>
          <w:tab w:val="num" w:pos="2880"/>
        </w:tabs>
        <w:ind w:left="2880" w:hanging="360"/>
      </w:pPr>
      <w:rPr>
        <w:rFonts w:ascii="Wingdings" w:hAnsi="Wingdings" w:hint="default"/>
      </w:rPr>
    </w:lvl>
    <w:lvl w:ilvl="4" w:tplc="BAB68330" w:tentative="1">
      <w:start w:val="1"/>
      <w:numFmt w:val="bullet"/>
      <w:lvlText w:val=""/>
      <w:lvlJc w:val="left"/>
      <w:pPr>
        <w:tabs>
          <w:tab w:val="num" w:pos="3600"/>
        </w:tabs>
        <w:ind w:left="3600" w:hanging="360"/>
      </w:pPr>
      <w:rPr>
        <w:rFonts w:ascii="Wingdings" w:hAnsi="Wingdings" w:hint="default"/>
      </w:rPr>
    </w:lvl>
    <w:lvl w:ilvl="5" w:tplc="5D667842" w:tentative="1">
      <w:start w:val="1"/>
      <w:numFmt w:val="bullet"/>
      <w:lvlText w:val=""/>
      <w:lvlJc w:val="left"/>
      <w:pPr>
        <w:tabs>
          <w:tab w:val="num" w:pos="4320"/>
        </w:tabs>
        <w:ind w:left="4320" w:hanging="360"/>
      </w:pPr>
      <w:rPr>
        <w:rFonts w:ascii="Wingdings" w:hAnsi="Wingdings" w:hint="default"/>
      </w:rPr>
    </w:lvl>
    <w:lvl w:ilvl="6" w:tplc="F4DC512A" w:tentative="1">
      <w:start w:val="1"/>
      <w:numFmt w:val="bullet"/>
      <w:lvlText w:val=""/>
      <w:lvlJc w:val="left"/>
      <w:pPr>
        <w:tabs>
          <w:tab w:val="num" w:pos="5040"/>
        </w:tabs>
        <w:ind w:left="5040" w:hanging="360"/>
      </w:pPr>
      <w:rPr>
        <w:rFonts w:ascii="Wingdings" w:hAnsi="Wingdings" w:hint="default"/>
      </w:rPr>
    </w:lvl>
    <w:lvl w:ilvl="7" w:tplc="406CFF08" w:tentative="1">
      <w:start w:val="1"/>
      <w:numFmt w:val="bullet"/>
      <w:lvlText w:val=""/>
      <w:lvlJc w:val="left"/>
      <w:pPr>
        <w:tabs>
          <w:tab w:val="num" w:pos="5760"/>
        </w:tabs>
        <w:ind w:left="5760" w:hanging="360"/>
      </w:pPr>
      <w:rPr>
        <w:rFonts w:ascii="Wingdings" w:hAnsi="Wingdings" w:hint="default"/>
      </w:rPr>
    </w:lvl>
    <w:lvl w:ilvl="8" w:tplc="7E54F392" w:tentative="1">
      <w:start w:val="1"/>
      <w:numFmt w:val="bullet"/>
      <w:lvlText w:val=""/>
      <w:lvlJc w:val="left"/>
      <w:pPr>
        <w:tabs>
          <w:tab w:val="num" w:pos="6480"/>
        </w:tabs>
        <w:ind w:left="6480" w:hanging="360"/>
      </w:pPr>
      <w:rPr>
        <w:rFonts w:ascii="Wingdings" w:hAnsi="Wingdings" w:hint="default"/>
      </w:rPr>
    </w:lvl>
  </w:abstractNum>
  <w:abstractNum w:abstractNumId="9">
    <w:nsid w:val="14ED7C63"/>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0">
    <w:nsid w:val="15EE733C"/>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1">
    <w:nsid w:val="18CB503F"/>
    <w:multiLevelType w:val="hybridMultilevel"/>
    <w:tmpl w:val="5A247B22"/>
    <w:lvl w:ilvl="0" w:tplc="200A000B">
      <w:start w:val="1"/>
      <w:numFmt w:val="bullet"/>
      <w:lvlText w:val=""/>
      <w:lvlJc w:val="left"/>
      <w:pPr>
        <w:ind w:left="1713" w:hanging="360"/>
      </w:pPr>
      <w:rPr>
        <w:rFonts w:ascii="Wingdings" w:hAnsi="Wingdings" w:hint="default"/>
      </w:rPr>
    </w:lvl>
    <w:lvl w:ilvl="1" w:tplc="200A0003" w:tentative="1">
      <w:start w:val="1"/>
      <w:numFmt w:val="bullet"/>
      <w:lvlText w:val="o"/>
      <w:lvlJc w:val="left"/>
      <w:pPr>
        <w:ind w:left="2433" w:hanging="360"/>
      </w:pPr>
      <w:rPr>
        <w:rFonts w:ascii="Courier New" w:hAnsi="Courier New" w:cs="Courier New" w:hint="default"/>
      </w:rPr>
    </w:lvl>
    <w:lvl w:ilvl="2" w:tplc="200A0005" w:tentative="1">
      <w:start w:val="1"/>
      <w:numFmt w:val="bullet"/>
      <w:lvlText w:val=""/>
      <w:lvlJc w:val="left"/>
      <w:pPr>
        <w:ind w:left="3153" w:hanging="360"/>
      </w:pPr>
      <w:rPr>
        <w:rFonts w:ascii="Wingdings" w:hAnsi="Wingdings" w:hint="default"/>
      </w:rPr>
    </w:lvl>
    <w:lvl w:ilvl="3" w:tplc="200A0001" w:tentative="1">
      <w:start w:val="1"/>
      <w:numFmt w:val="bullet"/>
      <w:lvlText w:val=""/>
      <w:lvlJc w:val="left"/>
      <w:pPr>
        <w:ind w:left="3873" w:hanging="360"/>
      </w:pPr>
      <w:rPr>
        <w:rFonts w:ascii="Symbol" w:hAnsi="Symbol" w:hint="default"/>
      </w:rPr>
    </w:lvl>
    <w:lvl w:ilvl="4" w:tplc="200A0003" w:tentative="1">
      <w:start w:val="1"/>
      <w:numFmt w:val="bullet"/>
      <w:lvlText w:val="o"/>
      <w:lvlJc w:val="left"/>
      <w:pPr>
        <w:ind w:left="4593" w:hanging="360"/>
      </w:pPr>
      <w:rPr>
        <w:rFonts w:ascii="Courier New" w:hAnsi="Courier New" w:cs="Courier New" w:hint="default"/>
      </w:rPr>
    </w:lvl>
    <w:lvl w:ilvl="5" w:tplc="200A0005" w:tentative="1">
      <w:start w:val="1"/>
      <w:numFmt w:val="bullet"/>
      <w:lvlText w:val=""/>
      <w:lvlJc w:val="left"/>
      <w:pPr>
        <w:ind w:left="5313" w:hanging="360"/>
      </w:pPr>
      <w:rPr>
        <w:rFonts w:ascii="Wingdings" w:hAnsi="Wingdings" w:hint="default"/>
      </w:rPr>
    </w:lvl>
    <w:lvl w:ilvl="6" w:tplc="200A0001" w:tentative="1">
      <w:start w:val="1"/>
      <w:numFmt w:val="bullet"/>
      <w:lvlText w:val=""/>
      <w:lvlJc w:val="left"/>
      <w:pPr>
        <w:ind w:left="6033" w:hanging="360"/>
      </w:pPr>
      <w:rPr>
        <w:rFonts w:ascii="Symbol" w:hAnsi="Symbol" w:hint="default"/>
      </w:rPr>
    </w:lvl>
    <w:lvl w:ilvl="7" w:tplc="200A0003" w:tentative="1">
      <w:start w:val="1"/>
      <w:numFmt w:val="bullet"/>
      <w:lvlText w:val="o"/>
      <w:lvlJc w:val="left"/>
      <w:pPr>
        <w:ind w:left="6753" w:hanging="360"/>
      </w:pPr>
      <w:rPr>
        <w:rFonts w:ascii="Courier New" w:hAnsi="Courier New" w:cs="Courier New" w:hint="default"/>
      </w:rPr>
    </w:lvl>
    <w:lvl w:ilvl="8" w:tplc="200A0005" w:tentative="1">
      <w:start w:val="1"/>
      <w:numFmt w:val="bullet"/>
      <w:lvlText w:val=""/>
      <w:lvlJc w:val="left"/>
      <w:pPr>
        <w:ind w:left="7473" w:hanging="360"/>
      </w:pPr>
      <w:rPr>
        <w:rFonts w:ascii="Wingdings" w:hAnsi="Wingdings" w:hint="default"/>
      </w:rPr>
    </w:lvl>
  </w:abstractNum>
  <w:abstractNum w:abstractNumId="12">
    <w:nsid w:val="19E63DA5"/>
    <w:multiLevelType w:val="hybridMultilevel"/>
    <w:tmpl w:val="8EE4507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27D95837"/>
    <w:multiLevelType w:val="hybridMultilevel"/>
    <w:tmpl w:val="F92EE2BE"/>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4">
    <w:nsid w:val="2E0E1A1D"/>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5">
    <w:nsid w:val="39BC2B00"/>
    <w:multiLevelType w:val="hybridMultilevel"/>
    <w:tmpl w:val="890C10F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3B3C36CD"/>
    <w:multiLevelType w:val="hybridMultilevel"/>
    <w:tmpl w:val="1A521A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3E4E6F10"/>
    <w:multiLevelType w:val="hybridMultilevel"/>
    <w:tmpl w:val="1F2A0A86"/>
    <w:lvl w:ilvl="0" w:tplc="200A0001">
      <w:start w:val="1"/>
      <w:numFmt w:val="bullet"/>
      <w:lvlText w:val=""/>
      <w:lvlJc w:val="left"/>
      <w:pPr>
        <w:ind w:left="2136" w:hanging="360"/>
      </w:pPr>
      <w:rPr>
        <w:rFonts w:ascii="Symbol" w:hAnsi="Symbol" w:hint="default"/>
      </w:rPr>
    </w:lvl>
    <w:lvl w:ilvl="1" w:tplc="200A0003" w:tentative="1">
      <w:start w:val="1"/>
      <w:numFmt w:val="bullet"/>
      <w:lvlText w:val="o"/>
      <w:lvlJc w:val="left"/>
      <w:pPr>
        <w:ind w:left="2856" w:hanging="360"/>
      </w:pPr>
      <w:rPr>
        <w:rFonts w:ascii="Courier New" w:hAnsi="Courier New" w:cs="Courier New" w:hint="default"/>
      </w:rPr>
    </w:lvl>
    <w:lvl w:ilvl="2" w:tplc="200A0005" w:tentative="1">
      <w:start w:val="1"/>
      <w:numFmt w:val="bullet"/>
      <w:lvlText w:val=""/>
      <w:lvlJc w:val="left"/>
      <w:pPr>
        <w:ind w:left="3576" w:hanging="360"/>
      </w:pPr>
      <w:rPr>
        <w:rFonts w:ascii="Wingdings" w:hAnsi="Wingdings" w:hint="default"/>
      </w:rPr>
    </w:lvl>
    <w:lvl w:ilvl="3" w:tplc="200A0001" w:tentative="1">
      <w:start w:val="1"/>
      <w:numFmt w:val="bullet"/>
      <w:lvlText w:val=""/>
      <w:lvlJc w:val="left"/>
      <w:pPr>
        <w:ind w:left="4296" w:hanging="360"/>
      </w:pPr>
      <w:rPr>
        <w:rFonts w:ascii="Symbol" w:hAnsi="Symbol" w:hint="default"/>
      </w:rPr>
    </w:lvl>
    <w:lvl w:ilvl="4" w:tplc="200A0003" w:tentative="1">
      <w:start w:val="1"/>
      <w:numFmt w:val="bullet"/>
      <w:lvlText w:val="o"/>
      <w:lvlJc w:val="left"/>
      <w:pPr>
        <w:ind w:left="5016" w:hanging="360"/>
      </w:pPr>
      <w:rPr>
        <w:rFonts w:ascii="Courier New" w:hAnsi="Courier New" w:cs="Courier New" w:hint="default"/>
      </w:rPr>
    </w:lvl>
    <w:lvl w:ilvl="5" w:tplc="200A0005" w:tentative="1">
      <w:start w:val="1"/>
      <w:numFmt w:val="bullet"/>
      <w:lvlText w:val=""/>
      <w:lvlJc w:val="left"/>
      <w:pPr>
        <w:ind w:left="5736" w:hanging="360"/>
      </w:pPr>
      <w:rPr>
        <w:rFonts w:ascii="Wingdings" w:hAnsi="Wingdings" w:hint="default"/>
      </w:rPr>
    </w:lvl>
    <w:lvl w:ilvl="6" w:tplc="200A0001" w:tentative="1">
      <w:start w:val="1"/>
      <w:numFmt w:val="bullet"/>
      <w:lvlText w:val=""/>
      <w:lvlJc w:val="left"/>
      <w:pPr>
        <w:ind w:left="6456" w:hanging="360"/>
      </w:pPr>
      <w:rPr>
        <w:rFonts w:ascii="Symbol" w:hAnsi="Symbol" w:hint="default"/>
      </w:rPr>
    </w:lvl>
    <w:lvl w:ilvl="7" w:tplc="200A0003" w:tentative="1">
      <w:start w:val="1"/>
      <w:numFmt w:val="bullet"/>
      <w:lvlText w:val="o"/>
      <w:lvlJc w:val="left"/>
      <w:pPr>
        <w:ind w:left="7176" w:hanging="360"/>
      </w:pPr>
      <w:rPr>
        <w:rFonts w:ascii="Courier New" w:hAnsi="Courier New" w:cs="Courier New" w:hint="default"/>
      </w:rPr>
    </w:lvl>
    <w:lvl w:ilvl="8" w:tplc="200A0005" w:tentative="1">
      <w:start w:val="1"/>
      <w:numFmt w:val="bullet"/>
      <w:lvlText w:val=""/>
      <w:lvlJc w:val="left"/>
      <w:pPr>
        <w:ind w:left="7896" w:hanging="360"/>
      </w:pPr>
      <w:rPr>
        <w:rFonts w:ascii="Wingdings" w:hAnsi="Wingdings" w:hint="default"/>
      </w:rPr>
    </w:lvl>
  </w:abstractNum>
  <w:abstractNum w:abstractNumId="18">
    <w:nsid w:val="426A1B22"/>
    <w:multiLevelType w:val="hybridMultilevel"/>
    <w:tmpl w:val="29BC610E"/>
    <w:lvl w:ilvl="0" w:tplc="200A000B">
      <w:start w:val="1"/>
      <w:numFmt w:val="bullet"/>
      <w:lvlText w:val=""/>
      <w:lvlJc w:val="left"/>
      <w:pPr>
        <w:ind w:left="1429" w:hanging="360"/>
      </w:pPr>
      <w:rPr>
        <w:rFonts w:ascii="Wingdings" w:hAnsi="Wingdings" w:hint="default"/>
      </w:rPr>
    </w:lvl>
    <w:lvl w:ilvl="1" w:tplc="200A0003">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9">
    <w:nsid w:val="48842308"/>
    <w:multiLevelType w:val="hybridMultilevel"/>
    <w:tmpl w:val="B1BA9D7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5187636E"/>
    <w:multiLevelType w:val="hybridMultilevel"/>
    <w:tmpl w:val="73AACB66"/>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21">
    <w:nsid w:val="59D91D1A"/>
    <w:multiLevelType w:val="hybridMultilevel"/>
    <w:tmpl w:val="DE9CB61A"/>
    <w:lvl w:ilvl="0" w:tplc="200A0001">
      <w:start w:val="1"/>
      <w:numFmt w:val="bullet"/>
      <w:lvlText w:val=""/>
      <w:lvlJc w:val="left"/>
      <w:pPr>
        <w:ind w:left="2190" w:hanging="360"/>
      </w:pPr>
      <w:rPr>
        <w:rFonts w:ascii="Symbol" w:hAnsi="Symbol" w:hint="default"/>
      </w:rPr>
    </w:lvl>
    <w:lvl w:ilvl="1" w:tplc="200A0003" w:tentative="1">
      <w:start w:val="1"/>
      <w:numFmt w:val="bullet"/>
      <w:lvlText w:val="o"/>
      <w:lvlJc w:val="left"/>
      <w:pPr>
        <w:ind w:left="2910" w:hanging="360"/>
      </w:pPr>
      <w:rPr>
        <w:rFonts w:ascii="Courier New" w:hAnsi="Courier New" w:cs="Courier New" w:hint="default"/>
      </w:rPr>
    </w:lvl>
    <w:lvl w:ilvl="2" w:tplc="200A0005" w:tentative="1">
      <w:start w:val="1"/>
      <w:numFmt w:val="bullet"/>
      <w:lvlText w:val=""/>
      <w:lvlJc w:val="left"/>
      <w:pPr>
        <w:ind w:left="3630" w:hanging="360"/>
      </w:pPr>
      <w:rPr>
        <w:rFonts w:ascii="Wingdings" w:hAnsi="Wingdings" w:hint="default"/>
      </w:rPr>
    </w:lvl>
    <w:lvl w:ilvl="3" w:tplc="200A0001" w:tentative="1">
      <w:start w:val="1"/>
      <w:numFmt w:val="bullet"/>
      <w:lvlText w:val=""/>
      <w:lvlJc w:val="left"/>
      <w:pPr>
        <w:ind w:left="4350" w:hanging="360"/>
      </w:pPr>
      <w:rPr>
        <w:rFonts w:ascii="Symbol" w:hAnsi="Symbol" w:hint="default"/>
      </w:rPr>
    </w:lvl>
    <w:lvl w:ilvl="4" w:tplc="200A0003" w:tentative="1">
      <w:start w:val="1"/>
      <w:numFmt w:val="bullet"/>
      <w:lvlText w:val="o"/>
      <w:lvlJc w:val="left"/>
      <w:pPr>
        <w:ind w:left="5070" w:hanging="360"/>
      </w:pPr>
      <w:rPr>
        <w:rFonts w:ascii="Courier New" w:hAnsi="Courier New" w:cs="Courier New" w:hint="default"/>
      </w:rPr>
    </w:lvl>
    <w:lvl w:ilvl="5" w:tplc="200A0005" w:tentative="1">
      <w:start w:val="1"/>
      <w:numFmt w:val="bullet"/>
      <w:lvlText w:val=""/>
      <w:lvlJc w:val="left"/>
      <w:pPr>
        <w:ind w:left="5790" w:hanging="360"/>
      </w:pPr>
      <w:rPr>
        <w:rFonts w:ascii="Wingdings" w:hAnsi="Wingdings" w:hint="default"/>
      </w:rPr>
    </w:lvl>
    <w:lvl w:ilvl="6" w:tplc="200A0001" w:tentative="1">
      <w:start w:val="1"/>
      <w:numFmt w:val="bullet"/>
      <w:lvlText w:val=""/>
      <w:lvlJc w:val="left"/>
      <w:pPr>
        <w:ind w:left="6510" w:hanging="360"/>
      </w:pPr>
      <w:rPr>
        <w:rFonts w:ascii="Symbol" w:hAnsi="Symbol" w:hint="default"/>
      </w:rPr>
    </w:lvl>
    <w:lvl w:ilvl="7" w:tplc="200A0003" w:tentative="1">
      <w:start w:val="1"/>
      <w:numFmt w:val="bullet"/>
      <w:lvlText w:val="o"/>
      <w:lvlJc w:val="left"/>
      <w:pPr>
        <w:ind w:left="7230" w:hanging="360"/>
      </w:pPr>
      <w:rPr>
        <w:rFonts w:ascii="Courier New" w:hAnsi="Courier New" w:cs="Courier New" w:hint="default"/>
      </w:rPr>
    </w:lvl>
    <w:lvl w:ilvl="8" w:tplc="200A0005" w:tentative="1">
      <w:start w:val="1"/>
      <w:numFmt w:val="bullet"/>
      <w:lvlText w:val=""/>
      <w:lvlJc w:val="left"/>
      <w:pPr>
        <w:ind w:left="7950" w:hanging="360"/>
      </w:pPr>
      <w:rPr>
        <w:rFonts w:ascii="Wingdings" w:hAnsi="Wingdings" w:hint="default"/>
      </w:rPr>
    </w:lvl>
  </w:abstractNum>
  <w:abstractNum w:abstractNumId="22">
    <w:nsid w:val="5AF532B9"/>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3">
    <w:nsid w:val="62DA00E3"/>
    <w:multiLevelType w:val="hybridMultilevel"/>
    <w:tmpl w:val="6770A38C"/>
    <w:lvl w:ilvl="0" w:tplc="200A000D">
      <w:start w:val="1"/>
      <w:numFmt w:val="bullet"/>
      <w:lvlText w:val=""/>
      <w:lvlJc w:val="left"/>
      <w:pPr>
        <w:ind w:left="1080" w:hanging="360"/>
      </w:pPr>
      <w:rPr>
        <w:rFonts w:ascii="Wingdings" w:hAnsi="Wingdings" w:hint="default"/>
      </w:rPr>
    </w:lvl>
    <w:lvl w:ilvl="1" w:tplc="200A0003">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4">
    <w:nsid w:val="62F35855"/>
    <w:multiLevelType w:val="hybridMultilevel"/>
    <w:tmpl w:val="BDAADAD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63BB3CB1"/>
    <w:multiLevelType w:val="hybridMultilevel"/>
    <w:tmpl w:val="DFE28F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6AD41AE5"/>
    <w:multiLevelType w:val="hybridMultilevel"/>
    <w:tmpl w:val="04B296C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6E33613B"/>
    <w:multiLevelType w:val="hybridMultilevel"/>
    <w:tmpl w:val="AD262D38"/>
    <w:lvl w:ilvl="0" w:tplc="0B0E8D14">
      <w:start w:val="1"/>
      <w:numFmt w:val="decimal"/>
      <w:lvlText w:val="%1."/>
      <w:lvlJc w:val="left"/>
      <w:pPr>
        <w:tabs>
          <w:tab w:val="num" w:pos="1776"/>
        </w:tabs>
        <w:ind w:left="1776" w:hanging="360"/>
      </w:pPr>
      <w:rPr>
        <w:rFonts w:hint="default"/>
      </w:rPr>
    </w:lvl>
    <w:lvl w:ilvl="1" w:tplc="32CE5948">
      <w:start w:val="1"/>
      <w:numFmt w:val="lowerLetter"/>
      <w:lvlText w:val="%2)"/>
      <w:lvlJc w:val="left"/>
      <w:pPr>
        <w:tabs>
          <w:tab w:val="num" w:pos="3081"/>
        </w:tabs>
        <w:ind w:left="3081" w:hanging="945"/>
      </w:pPr>
      <w:rPr>
        <w:rFonts w:hint="default"/>
      </w:rPr>
    </w:lvl>
    <w:lvl w:ilvl="2" w:tplc="F8103B3C">
      <w:start w:val="1"/>
      <w:numFmt w:val="bullet"/>
      <w:lvlText w:val="-"/>
      <w:lvlJc w:val="left"/>
      <w:pPr>
        <w:tabs>
          <w:tab w:val="num" w:pos="3396"/>
        </w:tabs>
        <w:ind w:left="3396" w:hanging="360"/>
      </w:pPr>
      <w:rPr>
        <w:rFonts w:ascii="Times New Roman" w:eastAsia="Times New Roman" w:hAnsi="Times New Roman" w:cs="Times New Roman" w:hint="default"/>
      </w:rPr>
    </w:lvl>
    <w:lvl w:ilvl="3" w:tplc="1E24B720">
      <w:start w:val="1"/>
      <w:numFmt w:val="lowerLetter"/>
      <w:lvlText w:val="%4-"/>
      <w:lvlJc w:val="left"/>
      <w:pPr>
        <w:tabs>
          <w:tab w:val="num" w:pos="3936"/>
        </w:tabs>
        <w:ind w:left="3936" w:hanging="360"/>
      </w:pPr>
      <w:rPr>
        <w:rFonts w:hint="default"/>
      </w:r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28">
    <w:nsid w:val="6E8E011A"/>
    <w:multiLevelType w:val="hybridMultilevel"/>
    <w:tmpl w:val="E1CE20E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6EBD20E5"/>
    <w:multiLevelType w:val="hybridMultilevel"/>
    <w:tmpl w:val="3018572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6FF306BE"/>
    <w:multiLevelType w:val="multilevel"/>
    <w:tmpl w:val="962816DA"/>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nsid w:val="74326AD1"/>
    <w:multiLevelType w:val="hybridMultilevel"/>
    <w:tmpl w:val="0B0ABD2C"/>
    <w:lvl w:ilvl="0" w:tplc="200A0001">
      <w:start w:val="1"/>
      <w:numFmt w:val="bullet"/>
      <w:lvlText w:val=""/>
      <w:lvlJc w:val="left"/>
      <w:pPr>
        <w:ind w:left="2136" w:hanging="360"/>
      </w:pPr>
      <w:rPr>
        <w:rFonts w:ascii="Symbol" w:hAnsi="Symbol" w:hint="default"/>
      </w:rPr>
    </w:lvl>
    <w:lvl w:ilvl="1" w:tplc="200A0003" w:tentative="1">
      <w:start w:val="1"/>
      <w:numFmt w:val="bullet"/>
      <w:lvlText w:val="o"/>
      <w:lvlJc w:val="left"/>
      <w:pPr>
        <w:ind w:left="2856" w:hanging="360"/>
      </w:pPr>
      <w:rPr>
        <w:rFonts w:ascii="Courier New" w:hAnsi="Courier New" w:cs="Courier New" w:hint="default"/>
      </w:rPr>
    </w:lvl>
    <w:lvl w:ilvl="2" w:tplc="200A0005" w:tentative="1">
      <w:start w:val="1"/>
      <w:numFmt w:val="bullet"/>
      <w:lvlText w:val=""/>
      <w:lvlJc w:val="left"/>
      <w:pPr>
        <w:ind w:left="3576" w:hanging="360"/>
      </w:pPr>
      <w:rPr>
        <w:rFonts w:ascii="Wingdings" w:hAnsi="Wingdings" w:hint="default"/>
      </w:rPr>
    </w:lvl>
    <w:lvl w:ilvl="3" w:tplc="200A0001" w:tentative="1">
      <w:start w:val="1"/>
      <w:numFmt w:val="bullet"/>
      <w:lvlText w:val=""/>
      <w:lvlJc w:val="left"/>
      <w:pPr>
        <w:ind w:left="4296" w:hanging="360"/>
      </w:pPr>
      <w:rPr>
        <w:rFonts w:ascii="Symbol" w:hAnsi="Symbol" w:hint="default"/>
      </w:rPr>
    </w:lvl>
    <w:lvl w:ilvl="4" w:tplc="200A0003" w:tentative="1">
      <w:start w:val="1"/>
      <w:numFmt w:val="bullet"/>
      <w:lvlText w:val="o"/>
      <w:lvlJc w:val="left"/>
      <w:pPr>
        <w:ind w:left="5016" w:hanging="360"/>
      </w:pPr>
      <w:rPr>
        <w:rFonts w:ascii="Courier New" w:hAnsi="Courier New" w:cs="Courier New" w:hint="default"/>
      </w:rPr>
    </w:lvl>
    <w:lvl w:ilvl="5" w:tplc="200A0005" w:tentative="1">
      <w:start w:val="1"/>
      <w:numFmt w:val="bullet"/>
      <w:lvlText w:val=""/>
      <w:lvlJc w:val="left"/>
      <w:pPr>
        <w:ind w:left="5736" w:hanging="360"/>
      </w:pPr>
      <w:rPr>
        <w:rFonts w:ascii="Wingdings" w:hAnsi="Wingdings" w:hint="default"/>
      </w:rPr>
    </w:lvl>
    <w:lvl w:ilvl="6" w:tplc="200A0001" w:tentative="1">
      <w:start w:val="1"/>
      <w:numFmt w:val="bullet"/>
      <w:lvlText w:val=""/>
      <w:lvlJc w:val="left"/>
      <w:pPr>
        <w:ind w:left="6456" w:hanging="360"/>
      </w:pPr>
      <w:rPr>
        <w:rFonts w:ascii="Symbol" w:hAnsi="Symbol" w:hint="default"/>
      </w:rPr>
    </w:lvl>
    <w:lvl w:ilvl="7" w:tplc="200A0003" w:tentative="1">
      <w:start w:val="1"/>
      <w:numFmt w:val="bullet"/>
      <w:lvlText w:val="o"/>
      <w:lvlJc w:val="left"/>
      <w:pPr>
        <w:ind w:left="7176" w:hanging="360"/>
      </w:pPr>
      <w:rPr>
        <w:rFonts w:ascii="Courier New" w:hAnsi="Courier New" w:cs="Courier New" w:hint="default"/>
      </w:rPr>
    </w:lvl>
    <w:lvl w:ilvl="8" w:tplc="200A0005" w:tentative="1">
      <w:start w:val="1"/>
      <w:numFmt w:val="bullet"/>
      <w:lvlText w:val=""/>
      <w:lvlJc w:val="left"/>
      <w:pPr>
        <w:ind w:left="7896" w:hanging="360"/>
      </w:pPr>
      <w:rPr>
        <w:rFonts w:ascii="Wingdings" w:hAnsi="Wingdings" w:hint="default"/>
      </w:rPr>
    </w:lvl>
  </w:abstractNum>
  <w:abstractNum w:abstractNumId="32">
    <w:nsid w:val="76420A9B"/>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3">
    <w:nsid w:val="78FD4E8C"/>
    <w:multiLevelType w:val="hybridMultilevel"/>
    <w:tmpl w:val="2E12C60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795635B9"/>
    <w:multiLevelType w:val="hybridMultilevel"/>
    <w:tmpl w:val="5790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8"/>
  </w:num>
  <w:num w:numId="6">
    <w:abstractNumId w:val="25"/>
  </w:num>
  <w:num w:numId="7">
    <w:abstractNumId w:val="24"/>
  </w:num>
  <w:num w:numId="8">
    <w:abstractNumId w:val="27"/>
  </w:num>
  <w:num w:numId="9">
    <w:abstractNumId w:val="5"/>
  </w:num>
  <w:num w:numId="10">
    <w:abstractNumId w:val="8"/>
  </w:num>
  <w:num w:numId="11">
    <w:abstractNumId w:val="6"/>
  </w:num>
  <w:num w:numId="12">
    <w:abstractNumId w:val="15"/>
  </w:num>
  <w:num w:numId="13">
    <w:abstractNumId w:val="34"/>
  </w:num>
  <w:num w:numId="14">
    <w:abstractNumId w:val="19"/>
  </w:num>
  <w:num w:numId="15">
    <w:abstractNumId w:val="28"/>
  </w:num>
  <w:num w:numId="16">
    <w:abstractNumId w:val="26"/>
  </w:num>
  <w:num w:numId="17">
    <w:abstractNumId w:val="29"/>
  </w:num>
  <w:num w:numId="18">
    <w:abstractNumId w:val="12"/>
  </w:num>
  <w:num w:numId="19">
    <w:abstractNumId w:val="4"/>
  </w:num>
  <w:num w:numId="20">
    <w:abstractNumId w:val="23"/>
  </w:num>
  <w:num w:numId="21">
    <w:abstractNumId w:val="30"/>
  </w:num>
  <w:num w:numId="22">
    <w:abstractNumId w:val="7"/>
  </w:num>
  <w:num w:numId="23">
    <w:abstractNumId w:val="11"/>
  </w:num>
  <w:num w:numId="24">
    <w:abstractNumId w:val="17"/>
  </w:num>
  <w:num w:numId="25">
    <w:abstractNumId w:val="21"/>
  </w:num>
  <w:num w:numId="26">
    <w:abstractNumId w:val="31"/>
  </w:num>
  <w:num w:numId="2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10"/>
  </w:num>
  <w:num w:numId="30">
    <w:abstractNumId w:val="9"/>
  </w:num>
  <w:num w:numId="31">
    <w:abstractNumId w:val="14"/>
  </w:num>
  <w:num w:numId="32">
    <w:abstractNumId w:val="32"/>
  </w:num>
  <w:num w:numId="33">
    <w:abstractNumId w:val="16"/>
  </w:num>
  <w:num w:numId="34">
    <w:abstractNumId w:val="33"/>
  </w:num>
  <w:num w:numId="35">
    <w:abstractNumId w:val="13"/>
  </w:num>
  <w:num w:numId="3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o:colormenu v:ext="edit" fillcolor="none [4]" strokecolor="none [1]" shadowcolor="none [2]"/>
    </o:shapedefaults>
  </w:hdrShapeDefaults>
  <w:footnotePr>
    <w:footnote w:id="-1"/>
    <w:footnote w:id="0"/>
  </w:footnotePr>
  <w:endnotePr>
    <w:endnote w:id="-1"/>
    <w:endnote w:id="0"/>
  </w:endnotePr>
  <w:compat/>
  <w:rsids>
    <w:rsidRoot w:val="00E74FD9"/>
    <w:rsid w:val="000105A2"/>
    <w:rsid w:val="00012C51"/>
    <w:rsid w:val="00023E3D"/>
    <w:rsid w:val="00025D65"/>
    <w:rsid w:val="00046E24"/>
    <w:rsid w:val="000541E9"/>
    <w:rsid w:val="000626F6"/>
    <w:rsid w:val="00084D45"/>
    <w:rsid w:val="00095984"/>
    <w:rsid w:val="000A4948"/>
    <w:rsid w:val="000A5F65"/>
    <w:rsid w:val="000B1FE8"/>
    <w:rsid w:val="000D5E37"/>
    <w:rsid w:val="000F4C80"/>
    <w:rsid w:val="0010221D"/>
    <w:rsid w:val="00116457"/>
    <w:rsid w:val="001228C9"/>
    <w:rsid w:val="00134C85"/>
    <w:rsid w:val="00154881"/>
    <w:rsid w:val="001773C9"/>
    <w:rsid w:val="00177DCE"/>
    <w:rsid w:val="001811EA"/>
    <w:rsid w:val="001926C9"/>
    <w:rsid w:val="00193AD8"/>
    <w:rsid w:val="00193B18"/>
    <w:rsid w:val="001A0145"/>
    <w:rsid w:val="001B7576"/>
    <w:rsid w:val="001D02E0"/>
    <w:rsid w:val="001D0420"/>
    <w:rsid w:val="001E23E9"/>
    <w:rsid w:val="001E59AF"/>
    <w:rsid w:val="001F2AE4"/>
    <w:rsid w:val="0021221E"/>
    <w:rsid w:val="002143C8"/>
    <w:rsid w:val="00231CEE"/>
    <w:rsid w:val="00247186"/>
    <w:rsid w:val="00260B55"/>
    <w:rsid w:val="002653F1"/>
    <w:rsid w:val="002664AE"/>
    <w:rsid w:val="002816DD"/>
    <w:rsid w:val="00291A53"/>
    <w:rsid w:val="002C3020"/>
    <w:rsid w:val="002E02D4"/>
    <w:rsid w:val="00336ABE"/>
    <w:rsid w:val="003410AD"/>
    <w:rsid w:val="0034562D"/>
    <w:rsid w:val="00357030"/>
    <w:rsid w:val="00372D51"/>
    <w:rsid w:val="00373674"/>
    <w:rsid w:val="0038057A"/>
    <w:rsid w:val="003A033D"/>
    <w:rsid w:val="003A6458"/>
    <w:rsid w:val="003B13D5"/>
    <w:rsid w:val="003B589B"/>
    <w:rsid w:val="003C10B0"/>
    <w:rsid w:val="003C476F"/>
    <w:rsid w:val="003C555B"/>
    <w:rsid w:val="003D5B03"/>
    <w:rsid w:val="003E000A"/>
    <w:rsid w:val="003E1223"/>
    <w:rsid w:val="003E5637"/>
    <w:rsid w:val="004149F6"/>
    <w:rsid w:val="00430A1A"/>
    <w:rsid w:val="00443AC3"/>
    <w:rsid w:val="004609DD"/>
    <w:rsid w:val="004632CF"/>
    <w:rsid w:val="00463A6B"/>
    <w:rsid w:val="00466C1D"/>
    <w:rsid w:val="004757BE"/>
    <w:rsid w:val="00491430"/>
    <w:rsid w:val="00493C4B"/>
    <w:rsid w:val="004A08DA"/>
    <w:rsid w:val="004A17D0"/>
    <w:rsid w:val="004A71EB"/>
    <w:rsid w:val="004C204B"/>
    <w:rsid w:val="004C58A9"/>
    <w:rsid w:val="004E4417"/>
    <w:rsid w:val="004E54A1"/>
    <w:rsid w:val="004E61D2"/>
    <w:rsid w:val="005041A8"/>
    <w:rsid w:val="00512520"/>
    <w:rsid w:val="00523D40"/>
    <w:rsid w:val="00531C14"/>
    <w:rsid w:val="005429A8"/>
    <w:rsid w:val="0056221C"/>
    <w:rsid w:val="00564541"/>
    <w:rsid w:val="00565686"/>
    <w:rsid w:val="00567FF9"/>
    <w:rsid w:val="00574A0F"/>
    <w:rsid w:val="005C3649"/>
    <w:rsid w:val="005C531B"/>
    <w:rsid w:val="005C7A8D"/>
    <w:rsid w:val="005C7F83"/>
    <w:rsid w:val="005D6831"/>
    <w:rsid w:val="005D7621"/>
    <w:rsid w:val="00604F7F"/>
    <w:rsid w:val="00614C75"/>
    <w:rsid w:val="00634120"/>
    <w:rsid w:val="00646448"/>
    <w:rsid w:val="00680B4F"/>
    <w:rsid w:val="0068109D"/>
    <w:rsid w:val="006844FD"/>
    <w:rsid w:val="006A4857"/>
    <w:rsid w:val="006C75C0"/>
    <w:rsid w:val="006D0B6B"/>
    <w:rsid w:val="006D4C18"/>
    <w:rsid w:val="006E19C0"/>
    <w:rsid w:val="006F62FF"/>
    <w:rsid w:val="00704B2A"/>
    <w:rsid w:val="007075B7"/>
    <w:rsid w:val="00711A50"/>
    <w:rsid w:val="00726F00"/>
    <w:rsid w:val="00731E98"/>
    <w:rsid w:val="007455E4"/>
    <w:rsid w:val="00752853"/>
    <w:rsid w:val="007A2C08"/>
    <w:rsid w:val="007C0213"/>
    <w:rsid w:val="007D05B9"/>
    <w:rsid w:val="007D1C31"/>
    <w:rsid w:val="007F3C3B"/>
    <w:rsid w:val="007F611A"/>
    <w:rsid w:val="00803403"/>
    <w:rsid w:val="00814CBD"/>
    <w:rsid w:val="008176E9"/>
    <w:rsid w:val="00820924"/>
    <w:rsid w:val="00820C17"/>
    <w:rsid w:val="00822CF3"/>
    <w:rsid w:val="00824539"/>
    <w:rsid w:val="00831677"/>
    <w:rsid w:val="008430F0"/>
    <w:rsid w:val="008621D4"/>
    <w:rsid w:val="00871A19"/>
    <w:rsid w:val="00872A53"/>
    <w:rsid w:val="00883FFE"/>
    <w:rsid w:val="008844BE"/>
    <w:rsid w:val="00895912"/>
    <w:rsid w:val="008C5FEE"/>
    <w:rsid w:val="008D13BE"/>
    <w:rsid w:val="008D1A84"/>
    <w:rsid w:val="008F13AF"/>
    <w:rsid w:val="008F3D88"/>
    <w:rsid w:val="008F7620"/>
    <w:rsid w:val="00913751"/>
    <w:rsid w:val="0092131D"/>
    <w:rsid w:val="00932B88"/>
    <w:rsid w:val="00974B29"/>
    <w:rsid w:val="00976A11"/>
    <w:rsid w:val="00981CF0"/>
    <w:rsid w:val="00993CF9"/>
    <w:rsid w:val="00997CCE"/>
    <w:rsid w:val="009A4931"/>
    <w:rsid w:val="009A727B"/>
    <w:rsid w:val="009B7B0B"/>
    <w:rsid w:val="009C63E6"/>
    <w:rsid w:val="009D1C91"/>
    <w:rsid w:val="009D5A9F"/>
    <w:rsid w:val="009D7186"/>
    <w:rsid w:val="009E06BD"/>
    <w:rsid w:val="009E2F1E"/>
    <w:rsid w:val="009E3FED"/>
    <w:rsid w:val="009E7030"/>
    <w:rsid w:val="009F09B2"/>
    <w:rsid w:val="009F3B99"/>
    <w:rsid w:val="009F7417"/>
    <w:rsid w:val="00A07617"/>
    <w:rsid w:val="00A130F6"/>
    <w:rsid w:val="00A3618B"/>
    <w:rsid w:val="00A37F4D"/>
    <w:rsid w:val="00A64A95"/>
    <w:rsid w:val="00A6627F"/>
    <w:rsid w:val="00A66F7A"/>
    <w:rsid w:val="00AA241D"/>
    <w:rsid w:val="00AA425A"/>
    <w:rsid w:val="00AA556F"/>
    <w:rsid w:val="00AB1412"/>
    <w:rsid w:val="00AB2053"/>
    <w:rsid w:val="00AD4D98"/>
    <w:rsid w:val="00AE3F69"/>
    <w:rsid w:val="00B052B1"/>
    <w:rsid w:val="00B212DF"/>
    <w:rsid w:val="00B226E2"/>
    <w:rsid w:val="00B3129F"/>
    <w:rsid w:val="00B37D8A"/>
    <w:rsid w:val="00B44B80"/>
    <w:rsid w:val="00B56BB7"/>
    <w:rsid w:val="00B6021C"/>
    <w:rsid w:val="00B61C40"/>
    <w:rsid w:val="00B7512B"/>
    <w:rsid w:val="00B92B1E"/>
    <w:rsid w:val="00BA7298"/>
    <w:rsid w:val="00BC375C"/>
    <w:rsid w:val="00BF7CC1"/>
    <w:rsid w:val="00C07CF5"/>
    <w:rsid w:val="00C219F5"/>
    <w:rsid w:val="00C22EB3"/>
    <w:rsid w:val="00C32379"/>
    <w:rsid w:val="00C40F41"/>
    <w:rsid w:val="00C411C8"/>
    <w:rsid w:val="00C43159"/>
    <w:rsid w:val="00C453BC"/>
    <w:rsid w:val="00C707D3"/>
    <w:rsid w:val="00C76444"/>
    <w:rsid w:val="00CC44B6"/>
    <w:rsid w:val="00CE3CC7"/>
    <w:rsid w:val="00CF03C9"/>
    <w:rsid w:val="00D17220"/>
    <w:rsid w:val="00D53659"/>
    <w:rsid w:val="00D54203"/>
    <w:rsid w:val="00D658BA"/>
    <w:rsid w:val="00D67D9C"/>
    <w:rsid w:val="00D70176"/>
    <w:rsid w:val="00D7069F"/>
    <w:rsid w:val="00D75A15"/>
    <w:rsid w:val="00D769D7"/>
    <w:rsid w:val="00DA661E"/>
    <w:rsid w:val="00DB61D0"/>
    <w:rsid w:val="00DB7738"/>
    <w:rsid w:val="00DC7A60"/>
    <w:rsid w:val="00DD2A7E"/>
    <w:rsid w:val="00E23CFD"/>
    <w:rsid w:val="00E257B9"/>
    <w:rsid w:val="00E264A3"/>
    <w:rsid w:val="00E40FC6"/>
    <w:rsid w:val="00E5096F"/>
    <w:rsid w:val="00E64CC9"/>
    <w:rsid w:val="00E74FD9"/>
    <w:rsid w:val="00E808EA"/>
    <w:rsid w:val="00E95C73"/>
    <w:rsid w:val="00EB3C53"/>
    <w:rsid w:val="00ED21B2"/>
    <w:rsid w:val="00ED53E4"/>
    <w:rsid w:val="00EE57AC"/>
    <w:rsid w:val="00F212AF"/>
    <w:rsid w:val="00F44E44"/>
    <w:rsid w:val="00F46D82"/>
    <w:rsid w:val="00F500DC"/>
    <w:rsid w:val="00F75BE3"/>
    <w:rsid w:val="00F762D9"/>
    <w:rsid w:val="00F83419"/>
    <w:rsid w:val="00F90A37"/>
    <w:rsid w:val="00F9484C"/>
    <w:rsid w:val="00FA3016"/>
    <w:rsid w:val="00FB771F"/>
    <w:rsid w:val="00FC5A5F"/>
    <w:rsid w:val="00FC6C2A"/>
    <w:rsid w:val="00FD08D9"/>
    <w:rsid w:val="00FD2244"/>
    <w:rsid w:val="00FD4A6B"/>
    <w:rsid w:val="00FE7B23"/>
    <w:rsid w:val="00FF1801"/>
    <w:rsid w:val="00FF25B4"/>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s-ES" w:eastAsia="ar-SA"/>
    </w:rPr>
  </w:style>
  <w:style w:type="paragraph" w:styleId="Ttulo1">
    <w:name w:val="heading 1"/>
    <w:basedOn w:val="Normal"/>
    <w:next w:val="Textoindependiente"/>
    <w:qFormat/>
    <w:pPr>
      <w:numPr>
        <w:numId w:val="1"/>
      </w:numPr>
      <w:spacing w:before="280" w:after="280"/>
      <w:outlineLvl w:val="0"/>
    </w:pPr>
    <w:rPr>
      <w:b/>
      <w:bCs/>
      <w:kern w:val="1"/>
      <w:sz w:val="48"/>
      <w:szCs w:val="48"/>
    </w:rPr>
  </w:style>
  <w:style w:type="paragraph" w:styleId="Ttulo2">
    <w:name w:val="heading 2"/>
    <w:basedOn w:val="Normal"/>
    <w:next w:val="Textoindependiente"/>
    <w:qFormat/>
    <w:pPr>
      <w:numPr>
        <w:ilvl w:val="1"/>
        <w:numId w:val="1"/>
      </w:numPr>
      <w:spacing w:before="280" w:after="280"/>
      <w:outlineLvl w:val="1"/>
    </w:pPr>
    <w:rPr>
      <w:b/>
      <w:bCs/>
      <w:sz w:val="36"/>
      <w:szCs w:val="36"/>
    </w:rPr>
  </w:style>
  <w:style w:type="paragraph" w:styleId="Ttulo5">
    <w:name w:val="heading 5"/>
    <w:basedOn w:val="Normal"/>
    <w:next w:val="Normal"/>
    <w:link w:val="Ttulo5Car"/>
    <w:uiPriority w:val="9"/>
    <w:semiHidden/>
    <w:unhideWhenUsed/>
    <w:qFormat/>
    <w:rsid w:val="004A71EB"/>
    <w:pPr>
      <w:spacing w:before="240" w:after="60"/>
      <w:outlineLvl w:val="4"/>
    </w:pPr>
    <w:rPr>
      <w:rFonts w:ascii="Calibri" w:hAnsi="Calibri"/>
      <w:b/>
      <w:bCs/>
      <w:i/>
      <w:iCs/>
      <w:sz w:val="26"/>
      <w:szCs w:val="26"/>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Times New Roman" w:eastAsia="Times New Roman" w:hAnsi="Times New Roman" w:cs="Times New Roman"/>
      <w:b/>
    </w:rPr>
  </w:style>
  <w:style w:type="character" w:customStyle="1" w:styleId="WW8Num4z0">
    <w:name w:val="WW8Num4z0"/>
    <w:rPr>
      <w:rFonts w:ascii="Times New Roman" w:eastAsia="Times New Roman" w:hAnsi="Times New Roman" w:cs="Times New Roman"/>
      <w:b/>
    </w:rPr>
  </w:style>
  <w:style w:type="character" w:customStyle="1" w:styleId="WW8Num4z1">
    <w:name w:val="WW8Num4z1"/>
    <w:rPr>
      <w:rFonts w:ascii="Courier New" w:hAnsi="Courier New" w:cs="Courier New"/>
      <w:sz w:val="20"/>
    </w:rPr>
  </w:style>
  <w:style w:type="character" w:customStyle="1" w:styleId="WW8Num4z2">
    <w:name w:val="WW8Num4z2"/>
    <w:rPr>
      <w:rFonts w:ascii="Wingdings" w:hAnsi="Wingdings" w:cs="Wingdings"/>
      <w:sz w:val="20"/>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0">
    <w:name w:val="WW8Num3z0"/>
    <w:rPr>
      <w:rFonts w:ascii="Times New Roman" w:eastAsia="Times New Roman" w:hAnsi="Times New Roman" w:cs="Times New Roman"/>
    </w:rPr>
  </w:style>
  <w:style w:type="character" w:customStyle="1" w:styleId="WW8Num5z0">
    <w:name w:val="WW8Num5z0"/>
    <w:rPr>
      <w:rFonts w:ascii="Times New Roman" w:hAnsi="Times New Roman" w:cs="Times New Roman"/>
      <w:b/>
    </w:rPr>
  </w:style>
  <w:style w:type="character" w:customStyle="1" w:styleId="WW-Absatz-Standardschriftart1">
    <w:name w:val="WW-Absatz-Standardschriftart1"/>
  </w:style>
  <w:style w:type="character" w:customStyle="1" w:styleId="WW8Num1z0">
    <w:name w:val="WW8Num1z0"/>
    <w:rPr>
      <w:rFonts w:ascii="Symbol" w:hAnsi="Symbol" w:cs="Symbol"/>
      <w:sz w:val="20"/>
    </w:rPr>
  </w:style>
  <w:style w:type="character" w:customStyle="1" w:styleId="Fuentedeprrafopredeter1">
    <w:name w:val="Fuente de párrafo predeter.1"/>
  </w:style>
  <w:style w:type="character" w:styleId="Hipervnculo">
    <w:name w:val="Hyperlink"/>
    <w:rPr>
      <w:color w:val="0000FF"/>
      <w:u w:val="single"/>
    </w:rPr>
  </w:style>
  <w:style w:type="character" w:customStyle="1" w:styleId="mw-headline">
    <w:name w:val="mw-headline"/>
    <w:basedOn w:val="Fuentedeprrafopredeter1"/>
  </w:style>
  <w:style w:type="character" w:styleId="Nmerodepgina">
    <w:name w:val="page number"/>
    <w:basedOn w:val="Fuentedeprrafopredeter1"/>
  </w:style>
  <w:style w:type="character" w:customStyle="1" w:styleId="Ttulo1Car">
    <w:name w:val="Título 1 Car"/>
    <w:rPr>
      <w:b/>
      <w:bCs/>
      <w:kern w:val="1"/>
      <w:sz w:val="48"/>
      <w:szCs w:val="48"/>
    </w:rPr>
  </w:style>
  <w:style w:type="character" w:customStyle="1" w:styleId="Ttulo2Car">
    <w:name w:val="Título 2 Car"/>
    <w:rPr>
      <w:b/>
      <w:bCs/>
      <w:sz w:val="36"/>
      <w:szCs w:val="36"/>
    </w:rPr>
  </w:style>
  <w:style w:type="character" w:styleId="Textoennegrita">
    <w:name w:val="Strong"/>
    <w:uiPriority w:val="22"/>
    <w:qFormat/>
    <w:rPr>
      <w:b/>
      <w:bCs/>
    </w:rPr>
  </w:style>
  <w:style w:type="character" w:customStyle="1" w:styleId="apple-converted-space">
    <w:name w:val="apple-converted-space"/>
  </w:style>
  <w:style w:type="character" w:customStyle="1" w:styleId="ListLabel1">
    <w:name w:val="ListLabel 1"/>
    <w:rPr>
      <w:sz w:val="20"/>
    </w:rPr>
  </w:style>
  <w:style w:type="paragraph" w:customStyle="1" w:styleId="Encabezado1">
    <w:name w:val="Encabezado1"/>
    <w:basedOn w:val="Normal"/>
    <w:next w:val="Textoindependiente"/>
    <w:pPr>
      <w:keepNext/>
      <w:spacing w:before="240" w:after="120"/>
    </w:pPr>
    <w:rPr>
      <w:rFonts w:ascii="Liberation Sans" w:eastAsia="DejaVu Sans Condensed" w:hAnsi="Liberation Sans" w:cs="FreeSans"/>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FreeSans"/>
    </w:rPr>
  </w:style>
  <w:style w:type="paragraph" w:customStyle="1" w:styleId="Etiqueta">
    <w:name w:val="Etiqueta"/>
    <w:basedOn w:val="Normal"/>
    <w:pPr>
      <w:suppressLineNumbers/>
      <w:spacing w:before="120" w:after="120"/>
    </w:pPr>
    <w:rPr>
      <w:rFonts w:cs="FreeSans"/>
      <w:i/>
      <w:iCs/>
    </w:rPr>
  </w:style>
  <w:style w:type="paragraph" w:customStyle="1" w:styleId="ndice">
    <w:name w:val="Índice"/>
    <w:basedOn w:val="Normal"/>
    <w:pPr>
      <w:suppressLineNumbers/>
    </w:pPr>
    <w:rPr>
      <w:rFonts w:cs="FreeSans"/>
    </w:rPr>
  </w:style>
  <w:style w:type="paragraph" w:styleId="NormalWeb">
    <w:name w:val="Normal (Web)"/>
    <w:basedOn w:val="Normal"/>
    <w:uiPriority w:val="99"/>
    <w:pPr>
      <w:spacing w:before="280" w:after="280"/>
    </w:pPr>
  </w:style>
  <w:style w:type="paragraph" w:styleId="Piedepgina">
    <w:name w:val="footer"/>
    <w:basedOn w:val="Normal"/>
    <w:link w:val="PiedepginaCar"/>
    <w:uiPriority w:val="99"/>
    <w:pPr>
      <w:tabs>
        <w:tab w:val="center" w:pos="4252"/>
        <w:tab w:val="right" w:pos="8504"/>
      </w:tabs>
    </w:pPr>
  </w:style>
  <w:style w:type="paragraph" w:customStyle="1" w:styleId="Contenidodelmarco">
    <w:name w:val="Contenido del marco"/>
    <w:basedOn w:val="Textoindependiente"/>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Encabezado">
    <w:name w:val="header"/>
    <w:basedOn w:val="Normal"/>
    <w:link w:val="EncabezadoCar"/>
    <w:pPr>
      <w:suppressLineNumbers/>
      <w:tabs>
        <w:tab w:val="center" w:pos="4986"/>
        <w:tab w:val="right" w:pos="9972"/>
      </w:tabs>
    </w:pPr>
  </w:style>
  <w:style w:type="paragraph" w:styleId="Sangradetextonormal">
    <w:name w:val="Body Text Indent"/>
    <w:basedOn w:val="Normal"/>
    <w:link w:val="SangradetextonormalCar"/>
    <w:pPr>
      <w:spacing w:after="120"/>
      <w:ind w:left="283"/>
    </w:pPr>
  </w:style>
  <w:style w:type="paragraph" w:customStyle="1" w:styleId="Predeterminado">
    <w:name w:val="Predeterminado"/>
    <w:rsid w:val="000626F6"/>
    <w:pPr>
      <w:tabs>
        <w:tab w:val="left" w:pos="708"/>
      </w:tabs>
      <w:suppressAutoHyphens/>
      <w:spacing w:line="360" w:lineRule="atLeast"/>
      <w:jc w:val="both"/>
    </w:pPr>
    <w:rPr>
      <w:rFonts w:eastAsia="SimSun"/>
      <w:sz w:val="24"/>
      <w:szCs w:val="24"/>
      <w:lang w:val="es-ES" w:eastAsia="zh-CN" w:bidi="hi-IN"/>
    </w:rPr>
  </w:style>
  <w:style w:type="character" w:customStyle="1" w:styleId="apple-style-span">
    <w:name w:val="apple-style-span"/>
    <w:basedOn w:val="Fuentedeprrafopredeter"/>
    <w:rsid w:val="002816DD"/>
  </w:style>
  <w:style w:type="character" w:customStyle="1" w:styleId="autor">
    <w:name w:val="autor"/>
    <w:basedOn w:val="Fuentedeprrafopredeter"/>
    <w:rsid w:val="00D17220"/>
  </w:style>
  <w:style w:type="character" w:customStyle="1" w:styleId="dates">
    <w:name w:val="dates"/>
    <w:basedOn w:val="Fuentedeprrafopredeter"/>
    <w:rsid w:val="00D17220"/>
  </w:style>
  <w:style w:type="character" w:customStyle="1" w:styleId="PiedepginaCar">
    <w:name w:val="Pie de página Car"/>
    <w:basedOn w:val="Fuentedeprrafopredeter"/>
    <w:link w:val="Piedepgina"/>
    <w:uiPriority w:val="99"/>
    <w:rsid w:val="00154881"/>
    <w:rPr>
      <w:sz w:val="24"/>
      <w:szCs w:val="24"/>
      <w:lang w:val="es-ES" w:eastAsia="ar-SA"/>
    </w:rPr>
  </w:style>
  <w:style w:type="character" w:customStyle="1" w:styleId="TextoindependienteCar">
    <w:name w:val="Texto independiente Car"/>
    <w:basedOn w:val="Fuentedeprrafopredeter"/>
    <w:link w:val="Textoindependiente"/>
    <w:rsid w:val="00B44B80"/>
    <w:rPr>
      <w:sz w:val="24"/>
      <w:szCs w:val="24"/>
      <w:lang w:val="es-ES" w:eastAsia="ar-SA"/>
    </w:rPr>
  </w:style>
  <w:style w:type="character" w:customStyle="1" w:styleId="EncabezadoCar">
    <w:name w:val="Encabezado Car"/>
    <w:basedOn w:val="Fuentedeprrafopredeter"/>
    <w:link w:val="Encabezado"/>
    <w:rsid w:val="00B44B80"/>
    <w:rPr>
      <w:sz w:val="24"/>
      <w:szCs w:val="24"/>
      <w:lang w:val="es-ES" w:eastAsia="ar-SA"/>
    </w:rPr>
  </w:style>
  <w:style w:type="character" w:customStyle="1" w:styleId="SangradetextonormalCar">
    <w:name w:val="Sangría de texto normal Car"/>
    <w:basedOn w:val="Fuentedeprrafopredeter"/>
    <w:link w:val="Sangradetextonormal"/>
    <w:rsid w:val="00B44B80"/>
    <w:rPr>
      <w:sz w:val="24"/>
      <w:szCs w:val="24"/>
      <w:lang w:val="es-ES" w:eastAsia="ar-SA"/>
    </w:rPr>
  </w:style>
  <w:style w:type="paragraph" w:styleId="Textodeglobo">
    <w:name w:val="Balloon Text"/>
    <w:basedOn w:val="Normal"/>
    <w:link w:val="TextodegloboCar"/>
    <w:uiPriority w:val="99"/>
    <w:semiHidden/>
    <w:unhideWhenUsed/>
    <w:rsid w:val="00B44B80"/>
    <w:rPr>
      <w:rFonts w:ascii="Tahoma" w:hAnsi="Tahoma" w:cs="Tahoma"/>
      <w:sz w:val="16"/>
      <w:szCs w:val="16"/>
    </w:rPr>
  </w:style>
  <w:style w:type="character" w:customStyle="1" w:styleId="TextodegloboCar">
    <w:name w:val="Texto de globo Car"/>
    <w:basedOn w:val="Fuentedeprrafopredeter"/>
    <w:link w:val="Textodeglobo"/>
    <w:uiPriority w:val="99"/>
    <w:semiHidden/>
    <w:rsid w:val="00B44B80"/>
    <w:rPr>
      <w:rFonts w:ascii="Tahoma" w:hAnsi="Tahoma" w:cs="Tahoma"/>
      <w:sz w:val="16"/>
      <w:szCs w:val="16"/>
      <w:lang w:val="es-ES" w:eastAsia="ar-SA"/>
    </w:rPr>
  </w:style>
  <w:style w:type="character" w:customStyle="1" w:styleId="Ttulo5Car">
    <w:name w:val="Título 5 Car"/>
    <w:basedOn w:val="Fuentedeprrafopredeter"/>
    <w:link w:val="Ttulo5"/>
    <w:uiPriority w:val="9"/>
    <w:semiHidden/>
    <w:rsid w:val="004A71EB"/>
    <w:rPr>
      <w:rFonts w:ascii="Calibri" w:eastAsia="Times New Roman" w:hAnsi="Calibri" w:cs="Times New Roman"/>
      <w:b/>
      <w:bCs/>
      <w:i/>
      <w:iCs/>
      <w:sz w:val="26"/>
      <w:szCs w:val="26"/>
      <w:lang w:val="es-ES" w:eastAsia="ar-SA"/>
    </w:rPr>
  </w:style>
  <w:style w:type="paragraph" w:styleId="Textoindependiente3">
    <w:name w:val="Body Text 3"/>
    <w:basedOn w:val="Normal"/>
    <w:link w:val="Textoindependiente3Car"/>
    <w:uiPriority w:val="99"/>
    <w:semiHidden/>
    <w:unhideWhenUsed/>
    <w:rsid w:val="004A71E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4A71EB"/>
    <w:rPr>
      <w:sz w:val="16"/>
      <w:szCs w:val="16"/>
      <w:lang w:val="es-ES" w:eastAsia="ar-SA"/>
    </w:rPr>
  </w:style>
  <w:style w:type="character" w:styleId="Hipervnculovisitado">
    <w:name w:val="FollowedHyperlink"/>
    <w:basedOn w:val="Fuentedeprrafopredeter"/>
    <w:rsid w:val="0034562D"/>
    <w:rPr>
      <w:color w:val="800080"/>
      <w:u w:val="single"/>
    </w:rPr>
  </w:style>
</w:styles>
</file>

<file path=word/webSettings.xml><?xml version="1.0" encoding="utf-8"?>
<w:webSettings xmlns:r="http://schemas.openxmlformats.org/officeDocument/2006/relationships" xmlns:w="http://schemas.openxmlformats.org/wordprocessingml/2006/main">
  <w:divs>
    <w:div w:id="203489298">
      <w:bodyDiv w:val="1"/>
      <w:marLeft w:val="0"/>
      <w:marRight w:val="0"/>
      <w:marTop w:val="0"/>
      <w:marBottom w:val="0"/>
      <w:divBdr>
        <w:top w:val="none" w:sz="0" w:space="0" w:color="auto"/>
        <w:left w:val="none" w:sz="0" w:space="0" w:color="auto"/>
        <w:bottom w:val="none" w:sz="0" w:space="0" w:color="auto"/>
        <w:right w:val="none" w:sz="0" w:space="0" w:color="auto"/>
      </w:divBdr>
    </w:div>
    <w:div w:id="513423059">
      <w:bodyDiv w:val="1"/>
      <w:marLeft w:val="0"/>
      <w:marRight w:val="0"/>
      <w:marTop w:val="0"/>
      <w:marBottom w:val="0"/>
      <w:divBdr>
        <w:top w:val="none" w:sz="0" w:space="0" w:color="auto"/>
        <w:left w:val="none" w:sz="0" w:space="0" w:color="auto"/>
        <w:bottom w:val="none" w:sz="0" w:space="0" w:color="auto"/>
        <w:right w:val="none" w:sz="0" w:space="0" w:color="auto"/>
      </w:divBdr>
    </w:div>
    <w:div w:id="1613318252">
      <w:bodyDiv w:val="1"/>
      <w:marLeft w:val="0"/>
      <w:marRight w:val="0"/>
      <w:marTop w:val="0"/>
      <w:marBottom w:val="0"/>
      <w:divBdr>
        <w:top w:val="none" w:sz="0" w:space="0" w:color="auto"/>
        <w:left w:val="none" w:sz="0" w:space="0" w:color="auto"/>
        <w:bottom w:val="none" w:sz="0" w:space="0" w:color="auto"/>
        <w:right w:val="none" w:sz="0" w:space="0" w:color="auto"/>
      </w:divBdr>
      <w:divsChild>
        <w:div w:id="520749372">
          <w:marLeft w:val="562"/>
          <w:marRight w:val="0"/>
          <w:marTop w:val="216"/>
          <w:marBottom w:val="0"/>
          <w:divBdr>
            <w:top w:val="none" w:sz="0" w:space="0" w:color="auto"/>
            <w:left w:val="none" w:sz="0" w:space="0" w:color="auto"/>
            <w:bottom w:val="none" w:sz="0" w:space="0" w:color="auto"/>
            <w:right w:val="none" w:sz="0" w:space="0" w:color="auto"/>
          </w:divBdr>
        </w:div>
        <w:div w:id="1277908744">
          <w:marLeft w:val="562"/>
          <w:marRight w:val="0"/>
          <w:marTop w:val="216"/>
          <w:marBottom w:val="0"/>
          <w:divBdr>
            <w:top w:val="none" w:sz="0" w:space="0" w:color="auto"/>
            <w:left w:val="none" w:sz="0" w:space="0" w:color="auto"/>
            <w:bottom w:val="none" w:sz="0" w:space="0" w:color="auto"/>
            <w:right w:val="none" w:sz="0" w:space="0" w:color="auto"/>
          </w:divBdr>
        </w:div>
        <w:div w:id="1576163265">
          <w:marLeft w:val="562"/>
          <w:marRight w:val="0"/>
          <w:marTop w:val="216"/>
          <w:marBottom w:val="0"/>
          <w:divBdr>
            <w:top w:val="none" w:sz="0" w:space="0" w:color="auto"/>
            <w:left w:val="none" w:sz="0" w:space="0" w:color="auto"/>
            <w:bottom w:val="none" w:sz="0" w:space="0" w:color="auto"/>
            <w:right w:val="none" w:sz="0" w:space="0" w:color="auto"/>
          </w:divBdr>
        </w:div>
        <w:div w:id="1718047445">
          <w:marLeft w:val="562"/>
          <w:marRight w:val="0"/>
          <w:marTop w:val="2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rmendezoclusion.com/descargas/documentos/PorDEF.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nografias.com/trabajos/multimediaycd/multimediaycd.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si.uclm.es/asignaturas/42551/trabajosAnteriores/Trabajo-Guia%20RUP.pdf" TargetMode="External"/><Relationship Id="rId5" Type="http://schemas.openxmlformats.org/officeDocument/2006/relationships/webSettings" Target="webSettings.xml"/><Relationship Id="rId15" Type="http://schemas.openxmlformats.org/officeDocument/2006/relationships/hyperlink" Target="http://www.google.co.ve/search?hl=es&amp;client=firefox-a&amp;rls=org.mozilla%3Aes-ES%3Aofficial&amp;q=define%3ACofia&amp;btnG=Buscar&amp;meta=cr%3DcountryVE" TargetMode="External"/><Relationship Id="rId10" Type="http://schemas.openxmlformats.org/officeDocument/2006/relationships/hyperlink" Target="http://www.tecnologiabit.com/que-es-software-tipos-de-softwa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uninet.edu/dental/profi.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697562-AAD2-4AE2-A2A1-F0BA484BC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9879</Words>
  <Characters>54338</Characters>
  <Application>Microsoft Office Word</Application>
  <DocSecurity>0</DocSecurity>
  <Lines>452</Lines>
  <Paragraphs>128</Paragraphs>
  <ScaleCrop>false</ScaleCrop>
  <Company/>
  <LinksUpToDate>false</LinksUpToDate>
  <CharactersWithSpaces>64089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creator>Discovery Edition</dc:creator>
  <cp:lastModifiedBy>Arismir</cp:lastModifiedBy>
  <cp:revision>2</cp:revision>
  <cp:lastPrinted>1601-01-01T00:00:00Z</cp:lastPrinted>
  <dcterms:created xsi:type="dcterms:W3CDTF">2016-10-14T15:42:00Z</dcterms:created>
  <dcterms:modified xsi:type="dcterms:W3CDTF">2016-10-14T15:42:00Z</dcterms:modified>
</cp:coreProperties>
</file>